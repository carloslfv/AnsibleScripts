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985" w:rsidRPr="00A4281D" w:rsidRDefault="005944D2">
      <w:pPr>
        <w:rPr>
          <w:rFonts w:ascii="Verdana" w:hAnsi="Verdana"/>
        </w:rPr>
      </w:pPr>
      <w:bookmarkStart w:id="0" w:name="hp_TitlePage"/>
      <w:r>
        <w:rPr>
          <w:rFonts w:ascii="Verdana" w:hAnsi="Verdana"/>
          <w:noProof/>
        </w:rPr>
        <w:drawing>
          <wp:anchor distT="0" distB="0" distL="114300" distR="114300" simplePos="0" relativeHeight="251658240" behindDoc="1" locked="0" layoutInCell="1" allowOverlap="1" wp14:anchorId="5769BDFF" wp14:editId="0EAAB98E">
            <wp:simplePos x="0" y="0"/>
            <wp:positionH relativeFrom="column">
              <wp:posOffset>-806450</wp:posOffset>
            </wp:positionH>
            <wp:positionV relativeFrom="paragraph">
              <wp:posOffset>-914400</wp:posOffset>
            </wp:positionV>
            <wp:extent cx="7734300" cy="1304925"/>
            <wp:effectExtent l="19050" t="0" r="0" b="0"/>
            <wp:wrapTight wrapText="bothSides">
              <wp:wrapPolygon edited="0">
                <wp:start x="-53" y="0"/>
                <wp:lineTo x="-53" y="21442"/>
                <wp:lineTo x="21600" y="21442"/>
                <wp:lineTo x="21600" y="0"/>
                <wp:lineTo x="-53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3985" w:rsidRPr="00A4281D" w:rsidRDefault="00CD3985">
      <w:pPr>
        <w:rPr>
          <w:rFonts w:ascii="Verdana" w:hAnsi="Verdana"/>
        </w:rPr>
      </w:pPr>
    </w:p>
    <w:p w:rsidR="00CD3985" w:rsidRPr="00A4281D" w:rsidRDefault="00CD3985" w:rsidP="004D6D23">
      <w:pPr>
        <w:pStyle w:val="TitlePageHeaderOOV"/>
        <w:rPr>
          <w:rFonts w:ascii="Verdana" w:hAnsi="Verdana"/>
        </w:rPr>
      </w:pPr>
    </w:p>
    <w:p w:rsidR="00CD3985" w:rsidRPr="00A4281D" w:rsidRDefault="00CD3985" w:rsidP="004D6D23">
      <w:pPr>
        <w:pStyle w:val="TitlePageHeaderOOV"/>
        <w:rPr>
          <w:rFonts w:ascii="Verdana" w:hAnsi="Verdana"/>
        </w:rPr>
      </w:pPr>
    </w:p>
    <w:p w:rsidR="00CD3985" w:rsidRDefault="00CD3985" w:rsidP="004D6D23">
      <w:pPr>
        <w:pStyle w:val="TitlePageHeaderOOV"/>
        <w:rPr>
          <w:rFonts w:ascii="Verdana" w:hAnsi="Verdana"/>
        </w:rPr>
      </w:pPr>
    </w:p>
    <w:p w:rsidR="005944D2" w:rsidRDefault="005944D2" w:rsidP="004D6D23">
      <w:pPr>
        <w:pStyle w:val="TitlePageHeaderOOV"/>
        <w:rPr>
          <w:rFonts w:ascii="Verdana" w:hAnsi="Verdana"/>
        </w:rPr>
      </w:pPr>
    </w:p>
    <w:p w:rsidR="005944D2" w:rsidRDefault="005944D2" w:rsidP="004D6D23">
      <w:pPr>
        <w:pStyle w:val="TitlePageHeaderOOV"/>
        <w:rPr>
          <w:rFonts w:ascii="Verdana" w:hAnsi="Verdana"/>
        </w:rPr>
      </w:pPr>
    </w:p>
    <w:p w:rsidR="005944D2" w:rsidRPr="00A4281D" w:rsidRDefault="005944D2" w:rsidP="004D6D23">
      <w:pPr>
        <w:pStyle w:val="TitlePageHeaderOOV"/>
        <w:rPr>
          <w:rFonts w:ascii="Verdana" w:hAnsi="Verdana"/>
        </w:rPr>
      </w:pPr>
    </w:p>
    <w:p w:rsidR="00CD3985" w:rsidRPr="00A4281D" w:rsidRDefault="00CD3985" w:rsidP="004D6D23">
      <w:pPr>
        <w:pStyle w:val="TitlePageHeaderOOV"/>
        <w:rPr>
          <w:rFonts w:ascii="Verdana" w:hAnsi="Verdana"/>
        </w:rPr>
      </w:pPr>
    </w:p>
    <w:p w:rsidR="00CD3985" w:rsidRPr="00A4281D" w:rsidRDefault="00CD3985" w:rsidP="004D6D23">
      <w:pPr>
        <w:pStyle w:val="TitlePageHeaderOOV"/>
        <w:rPr>
          <w:rFonts w:ascii="Verdana" w:hAnsi="Verdana"/>
        </w:rPr>
      </w:pPr>
    </w:p>
    <w:p w:rsidR="00CD3985" w:rsidRDefault="00CD3985" w:rsidP="004D6D23">
      <w:pPr>
        <w:pStyle w:val="TitlePageHeaderOOV"/>
        <w:rPr>
          <w:rFonts w:ascii="Verdana" w:hAnsi="Verdana"/>
        </w:rPr>
      </w:pPr>
    </w:p>
    <w:p w:rsidR="005944D2" w:rsidRDefault="005944D2" w:rsidP="004D6D23">
      <w:pPr>
        <w:pStyle w:val="TitlePageHeaderOOV"/>
        <w:rPr>
          <w:rFonts w:ascii="Verdana" w:hAnsi="Verdana"/>
        </w:rPr>
      </w:pPr>
    </w:p>
    <w:p w:rsidR="005944D2" w:rsidRDefault="005944D2" w:rsidP="004D6D23">
      <w:pPr>
        <w:pStyle w:val="TitlePageHeaderOOV"/>
        <w:rPr>
          <w:rFonts w:ascii="Verdana" w:hAnsi="Verdana"/>
        </w:rPr>
      </w:pPr>
    </w:p>
    <w:p w:rsidR="005944D2" w:rsidRPr="00A4281D" w:rsidRDefault="005944D2" w:rsidP="004D6D23">
      <w:pPr>
        <w:pStyle w:val="TitlePageHeaderOOV"/>
        <w:rPr>
          <w:rFonts w:ascii="Verdana" w:hAnsi="Verdana"/>
        </w:rPr>
      </w:pPr>
    </w:p>
    <w:p w:rsidR="00CD3985" w:rsidRPr="00A4281D" w:rsidRDefault="005944D2" w:rsidP="004D6D23">
      <w:pPr>
        <w:pStyle w:val="TitlePageHeaderOOV"/>
        <w:rPr>
          <w:rFonts w:ascii="Verdana" w:hAnsi="Verdana"/>
        </w:rPr>
      </w:pPr>
      <w:r>
        <w:rPr>
          <w:rFonts w:ascii="Verdana" w:hAnsi="Verdana"/>
        </w:rPr>
        <w:t>Tier4 Services S.A.</w:t>
      </w:r>
    </w:p>
    <w:p w:rsidR="007D169C" w:rsidRDefault="007D169C" w:rsidP="004D6D23">
      <w:pPr>
        <w:pStyle w:val="TitlePageDetail"/>
        <w:rPr>
          <w:rFonts w:ascii="Verdana" w:hAnsi="Verdana"/>
          <w:sz w:val="44"/>
        </w:rPr>
      </w:pPr>
      <w:r>
        <w:rPr>
          <w:rFonts w:ascii="Verdana" w:hAnsi="Verdana"/>
          <w:sz w:val="44"/>
        </w:rPr>
        <w:t>&lt; Doc Name &gt;</w:t>
      </w:r>
    </w:p>
    <w:p w:rsidR="00CD3985" w:rsidRPr="007D169C" w:rsidRDefault="00CD3985" w:rsidP="004D6D23">
      <w:pPr>
        <w:pStyle w:val="TitlePageDetail"/>
        <w:rPr>
          <w:rFonts w:ascii="Verdana" w:hAnsi="Verdana"/>
        </w:rPr>
      </w:pPr>
      <w:r w:rsidRPr="007D169C">
        <w:rPr>
          <w:rFonts w:ascii="Verdana" w:hAnsi="Verdana"/>
        </w:rPr>
        <w:t xml:space="preserve">Prepared by:  </w:t>
      </w:r>
    </w:p>
    <w:p w:rsidR="00CD3985" w:rsidRPr="007D169C" w:rsidRDefault="00CD3985" w:rsidP="007D169C">
      <w:pPr>
        <w:pStyle w:val="TitlePageDetail"/>
        <w:ind w:left="0"/>
        <w:rPr>
          <w:rFonts w:ascii="Verdana" w:hAnsi="Verdana"/>
          <w:lang w:val="fr-FR"/>
        </w:rPr>
      </w:pPr>
    </w:p>
    <w:p w:rsidR="00CD3985" w:rsidRPr="00A4281D" w:rsidRDefault="00CD3985" w:rsidP="004D6D23">
      <w:pPr>
        <w:pStyle w:val="TitlePageDetail"/>
        <w:rPr>
          <w:rStyle w:val="CharacterUserEntry"/>
          <w:rFonts w:ascii="Verdana" w:hAnsi="Verdana"/>
        </w:rPr>
      </w:pPr>
      <w:r w:rsidRPr="00A4281D">
        <w:rPr>
          <w:rFonts w:ascii="Verdana" w:hAnsi="Verdana"/>
        </w:rPr>
        <w:t xml:space="preserve">Date Prepared:  </w:t>
      </w:r>
    </w:p>
    <w:p w:rsidR="00CD3985" w:rsidRPr="00A4281D" w:rsidRDefault="00CD3985">
      <w:pPr>
        <w:rPr>
          <w:rFonts w:ascii="Verdana" w:hAnsi="Verdana"/>
        </w:rPr>
      </w:pPr>
    </w:p>
    <w:p w:rsidR="00CD3985" w:rsidRPr="00A4281D" w:rsidRDefault="00CD3985">
      <w:pPr>
        <w:rPr>
          <w:rFonts w:ascii="Verdana" w:hAnsi="Verdana"/>
        </w:rPr>
      </w:pPr>
    </w:p>
    <w:p w:rsidR="00CD3985" w:rsidRPr="00A4281D" w:rsidRDefault="00CD3985">
      <w:pPr>
        <w:rPr>
          <w:rFonts w:ascii="Verdana" w:hAnsi="Verdana"/>
        </w:rPr>
      </w:pPr>
    </w:p>
    <w:p w:rsidR="00CD3985" w:rsidRPr="00A4281D" w:rsidRDefault="00CD3985">
      <w:pPr>
        <w:rPr>
          <w:rFonts w:ascii="Verdana" w:hAnsi="Verdana"/>
        </w:rPr>
      </w:pPr>
    </w:p>
    <w:p w:rsidR="00CD3985" w:rsidRPr="00A4281D" w:rsidRDefault="00CD3985">
      <w:pPr>
        <w:rPr>
          <w:rFonts w:ascii="Verdana" w:hAnsi="Verdana"/>
        </w:rPr>
        <w:sectPr w:rsidR="00CD3985" w:rsidRPr="00A4281D" w:rsidSect="00CD3985">
          <w:footerReference w:type="default" r:id="rId9"/>
          <w:pgSz w:w="11907" w:h="16839" w:code="1"/>
          <w:pgMar w:top="1440" w:right="864" w:bottom="1440" w:left="1195" w:header="907" w:footer="403" w:gutter="0"/>
          <w:cols w:space="720"/>
          <w:docGrid w:linePitch="272"/>
        </w:sectPr>
      </w:pPr>
    </w:p>
    <w:p w:rsidR="00412161" w:rsidRPr="00A4281D" w:rsidRDefault="00412161" w:rsidP="00412161">
      <w:pPr>
        <w:pStyle w:val="HPTableTitle"/>
        <w:rPr>
          <w:rFonts w:ascii="Verdana" w:hAnsi="Verdana"/>
        </w:rPr>
      </w:pPr>
      <w:bookmarkStart w:id="1" w:name="hp_DistributionList"/>
      <w:bookmarkStart w:id="2" w:name="hp_RevisionHistory"/>
      <w:bookmarkEnd w:id="0"/>
      <w:r w:rsidRPr="00A4281D">
        <w:rPr>
          <w:rFonts w:ascii="Verdana" w:hAnsi="Verdana"/>
        </w:rPr>
        <w:lastRenderedPageBreak/>
        <w:t>Distribution List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1488"/>
        <w:gridCol w:w="4087"/>
      </w:tblGrid>
      <w:tr w:rsidR="00412161" w:rsidRPr="00A4281D" w:rsidTr="00A13985">
        <w:trPr>
          <w:tblHeader/>
        </w:trPr>
        <w:tc>
          <w:tcPr>
            <w:tcW w:w="4224" w:type="dxa"/>
          </w:tcPr>
          <w:p w:rsidR="00412161" w:rsidRPr="00A4281D" w:rsidRDefault="00412161" w:rsidP="00A13985">
            <w:pPr>
              <w:pStyle w:val="TableSmHeading"/>
              <w:rPr>
                <w:rFonts w:ascii="Verdana" w:hAnsi="Verdana"/>
              </w:rPr>
            </w:pPr>
            <w:r w:rsidRPr="00A4281D">
              <w:rPr>
                <w:rFonts w:ascii="Verdana" w:hAnsi="Verdana"/>
              </w:rPr>
              <w:t>From</w:t>
            </w:r>
          </w:p>
        </w:tc>
        <w:tc>
          <w:tcPr>
            <w:tcW w:w="1488" w:type="dxa"/>
          </w:tcPr>
          <w:p w:rsidR="00412161" w:rsidRPr="00A4281D" w:rsidRDefault="00412161" w:rsidP="00A13985">
            <w:pPr>
              <w:pStyle w:val="TableSmHeading"/>
              <w:rPr>
                <w:rFonts w:ascii="Verdana" w:hAnsi="Verdana"/>
              </w:rPr>
            </w:pPr>
            <w:r w:rsidRPr="00A4281D">
              <w:rPr>
                <w:rFonts w:ascii="Verdana" w:hAnsi="Verdana"/>
              </w:rPr>
              <w:t>Date</w:t>
            </w:r>
          </w:p>
        </w:tc>
        <w:tc>
          <w:tcPr>
            <w:tcW w:w="4087" w:type="dxa"/>
          </w:tcPr>
          <w:p w:rsidR="00412161" w:rsidRPr="00A4281D" w:rsidRDefault="00412161" w:rsidP="00A13985">
            <w:pPr>
              <w:pStyle w:val="TableSmHeading"/>
              <w:rPr>
                <w:rFonts w:ascii="Verdana" w:hAnsi="Verdana"/>
              </w:rPr>
            </w:pPr>
            <w:r w:rsidRPr="00A4281D">
              <w:rPr>
                <w:rFonts w:ascii="Verdana" w:hAnsi="Verdana"/>
              </w:rPr>
              <w:t>Phone/Fax/Email</w:t>
            </w:r>
          </w:p>
        </w:tc>
      </w:tr>
      <w:tr w:rsidR="00412161" w:rsidRPr="00A4281D" w:rsidTr="00A13985">
        <w:tc>
          <w:tcPr>
            <w:tcW w:w="4224" w:type="dxa"/>
          </w:tcPr>
          <w:p w:rsidR="00412161" w:rsidRPr="00A4281D" w:rsidRDefault="00412161" w:rsidP="00A1398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1488" w:type="dxa"/>
          </w:tcPr>
          <w:p w:rsidR="00412161" w:rsidRPr="00A4281D" w:rsidRDefault="00412161" w:rsidP="00A1398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4087" w:type="dxa"/>
          </w:tcPr>
          <w:p w:rsidR="00412161" w:rsidRPr="00A4281D" w:rsidRDefault="00412161" w:rsidP="00A13985">
            <w:pPr>
              <w:pStyle w:val="TableMedium"/>
              <w:rPr>
                <w:rFonts w:ascii="Verdana" w:hAnsi="Verdana"/>
              </w:rPr>
            </w:pPr>
          </w:p>
        </w:tc>
      </w:tr>
      <w:tr w:rsidR="00412161" w:rsidRPr="00A4281D" w:rsidTr="00A13985">
        <w:tc>
          <w:tcPr>
            <w:tcW w:w="4224" w:type="dxa"/>
          </w:tcPr>
          <w:p w:rsidR="00412161" w:rsidRPr="00A4281D" w:rsidRDefault="00412161" w:rsidP="00A1398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1488" w:type="dxa"/>
          </w:tcPr>
          <w:p w:rsidR="00412161" w:rsidRPr="00A4281D" w:rsidRDefault="00412161" w:rsidP="00A1398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4087" w:type="dxa"/>
          </w:tcPr>
          <w:p w:rsidR="00412161" w:rsidRPr="00A4281D" w:rsidRDefault="00412161" w:rsidP="00A13985">
            <w:pPr>
              <w:pStyle w:val="TableMedium"/>
              <w:rPr>
                <w:rFonts w:ascii="Verdana" w:hAnsi="Verdana"/>
              </w:rPr>
            </w:pPr>
          </w:p>
        </w:tc>
      </w:tr>
      <w:tr w:rsidR="00A7134D" w:rsidRPr="00A4281D" w:rsidTr="00A13985">
        <w:tc>
          <w:tcPr>
            <w:tcW w:w="4224" w:type="dxa"/>
          </w:tcPr>
          <w:p w:rsidR="00A7134D" w:rsidRPr="00A4281D" w:rsidRDefault="00A7134D" w:rsidP="00A1398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1488" w:type="dxa"/>
          </w:tcPr>
          <w:p w:rsidR="00A7134D" w:rsidRPr="00A4281D" w:rsidRDefault="00A7134D" w:rsidP="00A1398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4087" w:type="dxa"/>
          </w:tcPr>
          <w:p w:rsidR="00A7134D" w:rsidRPr="00A4281D" w:rsidRDefault="00A7134D" w:rsidP="00A13985">
            <w:pPr>
              <w:pStyle w:val="TableMedium"/>
              <w:rPr>
                <w:rFonts w:ascii="Verdana" w:hAnsi="Verdana"/>
              </w:rPr>
            </w:pPr>
          </w:p>
        </w:tc>
      </w:tr>
    </w:tbl>
    <w:p w:rsidR="00412161" w:rsidRPr="00A4281D" w:rsidRDefault="00412161" w:rsidP="00412161">
      <w:pPr>
        <w:rPr>
          <w:rFonts w:ascii="Verdana" w:hAnsi="Verdana"/>
          <w:sz w:val="4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8"/>
        <w:gridCol w:w="1416"/>
        <w:gridCol w:w="1488"/>
        <w:gridCol w:w="4098"/>
      </w:tblGrid>
      <w:tr w:rsidR="00412161" w:rsidRPr="00A4281D" w:rsidTr="00A13985">
        <w:trPr>
          <w:tblHeader/>
        </w:trPr>
        <w:tc>
          <w:tcPr>
            <w:tcW w:w="2808" w:type="dxa"/>
          </w:tcPr>
          <w:p w:rsidR="00412161" w:rsidRPr="00A4281D" w:rsidRDefault="00412161" w:rsidP="00A13985">
            <w:pPr>
              <w:pStyle w:val="TableSmHeading"/>
              <w:rPr>
                <w:rFonts w:ascii="Verdana" w:hAnsi="Verdana"/>
              </w:rPr>
            </w:pPr>
            <w:r w:rsidRPr="00A4281D">
              <w:rPr>
                <w:rFonts w:ascii="Verdana" w:hAnsi="Verdana"/>
              </w:rPr>
              <w:t xml:space="preserve">To </w:t>
            </w:r>
          </w:p>
        </w:tc>
        <w:tc>
          <w:tcPr>
            <w:tcW w:w="1416" w:type="dxa"/>
          </w:tcPr>
          <w:p w:rsidR="00412161" w:rsidRPr="00A4281D" w:rsidRDefault="00412161" w:rsidP="00A13985">
            <w:pPr>
              <w:pStyle w:val="TableSmHeading"/>
              <w:rPr>
                <w:rFonts w:ascii="Verdana" w:hAnsi="Verdana"/>
              </w:rPr>
            </w:pPr>
            <w:r w:rsidRPr="00A4281D">
              <w:rPr>
                <w:rFonts w:ascii="Verdana" w:hAnsi="Verdana"/>
              </w:rPr>
              <w:t>Action*</w:t>
            </w:r>
          </w:p>
        </w:tc>
        <w:tc>
          <w:tcPr>
            <w:tcW w:w="1488" w:type="dxa"/>
          </w:tcPr>
          <w:p w:rsidR="00412161" w:rsidRPr="00A4281D" w:rsidRDefault="00412161" w:rsidP="00A13985">
            <w:pPr>
              <w:pStyle w:val="TableSmHeading"/>
              <w:rPr>
                <w:rFonts w:ascii="Verdana" w:hAnsi="Verdana"/>
              </w:rPr>
            </w:pPr>
            <w:r w:rsidRPr="00A4281D">
              <w:rPr>
                <w:rFonts w:ascii="Verdana" w:hAnsi="Verdana"/>
              </w:rPr>
              <w:t>Due Date</w:t>
            </w:r>
          </w:p>
        </w:tc>
        <w:tc>
          <w:tcPr>
            <w:tcW w:w="4098" w:type="dxa"/>
          </w:tcPr>
          <w:p w:rsidR="00412161" w:rsidRPr="00A4281D" w:rsidRDefault="00412161" w:rsidP="00A13985">
            <w:pPr>
              <w:pStyle w:val="TableSmHeading"/>
              <w:rPr>
                <w:rFonts w:ascii="Verdana" w:hAnsi="Verdana"/>
              </w:rPr>
            </w:pPr>
            <w:r w:rsidRPr="00A4281D">
              <w:rPr>
                <w:rFonts w:ascii="Verdana" w:hAnsi="Verdana"/>
              </w:rPr>
              <w:t>Phone/Fax/Email</w:t>
            </w:r>
          </w:p>
        </w:tc>
      </w:tr>
      <w:tr w:rsidR="00412161" w:rsidRPr="00A4281D" w:rsidTr="00A13985">
        <w:tc>
          <w:tcPr>
            <w:tcW w:w="2808" w:type="dxa"/>
          </w:tcPr>
          <w:p w:rsidR="00412161" w:rsidRPr="00A4281D" w:rsidRDefault="00412161" w:rsidP="00A1398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1416" w:type="dxa"/>
          </w:tcPr>
          <w:p w:rsidR="00412161" w:rsidRPr="00A4281D" w:rsidRDefault="00412161" w:rsidP="00A1398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1488" w:type="dxa"/>
          </w:tcPr>
          <w:p w:rsidR="00412161" w:rsidRPr="00A4281D" w:rsidRDefault="00412161" w:rsidP="00A1398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4098" w:type="dxa"/>
          </w:tcPr>
          <w:p w:rsidR="00412161" w:rsidRPr="00A4281D" w:rsidRDefault="00412161" w:rsidP="00A13985">
            <w:pPr>
              <w:pStyle w:val="TableMedium"/>
              <w:rPr>
                <w:rFonts w:ascii="Verdana" w:hAnsi="Verdana"/>
              </w:rPr>
            </w:pPr>
          </w:p>
        </w:tc>
      </w:tr>
      <w:tr w:rsidR="00412161" w:rsidRPr="00A4281D" w:rsidTr="00A13985">
        <w:tc>
          <w:tcPr>
            <w:tcW w:w="2808" w:type="dxa"/>
          </w:tcPr>
          <w:p w:rsidR="00412161" w:rsidRPr="00A4281D" w:rsidRDefault="00412161" w:rsidP="00A1398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1416" w:type="dxa"/>
          </w:tcPr>
          <w:p w:rsidR="00412161" w:rsidRPr="00A4281D" w:rsidRDefault="00412161" w:rsidP="00A1398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1488" w:type="dxa"/>
          </w:tcPr>
          <w:p w:rsidR="00412161" w:rsidRPr="00A4281D" w:rsidRDefault="00412161" w:rsidP="00A1398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4098" w:type="dxa"/>
          </w:tcPr>
          <w:p w:rsidR="00412161" w:rsidRPr="00A4281D" w:rsidRDefault="00412161" w:rsidP="00A13985">
            <w:pPr>
              <w:pStyle w:val="TableMedium"/>
              <w:rPr>
                <w:rFonts w:ascii="Verdana" w:hAnsi="Verdana"/>
              </w:rPr>
            </w:pPr>
          </w:p>
        </w:tc>
      </w:tr>
      <w:tr w:rsidR="00412161" w:rsidRPr="00A4281D" w:rsidTr="00A13985">
        <w:tc>
          <w:tcPr>
            <w:tcW w:w="2808" w:type="dxa"/>
          </w:tcPr>
          <w:p w:rsidR="00412161" w:rsidRPr="00A4281D" w:rsidRDefault="00412161" w:rsidP="00A1398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1416" w:type="dxa"/>
          </w:tcPr>
          <w:p w:rsidR="00412161" w:rsidRPr="00A4281D" w:rsidRDefault="00412161" w:rsidP="00A1398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1488" w:type="dxa"/>
          </w:tcPr>
          <w:p w:rsidR="00412161" w:rsidRPr="00A4281D" w:rsidRDefault="00412161" w:rsidP="00A1398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4098" w:type="dxa"/>
          </w:tcPr>
          <w:p w:rsidR="00412161" w:rsidRPr="00A4281D" w:rsidRDefault="00412161" w:rsidP="00A13985">
            <w:pPr>
              <w:pStyle w:val="TableMedium"/>
              <w:rPr>
                <w:rFonts w:ascii="Verdana" w:hAnsi="Verdana"/>
              </w:rPr>
            </w:pPr>
          </w:p>
        </w:tc>
      </w:tr>
      <w:tr w:rsidR="00412161" w:rsidRPr="00A4281D" w:rsidTr="00A13985">
        <w:tc>
          <w:tcPr>
            <w:tcW w:w="2808" w:type="dxa"/>
          </w:tcPr>
          <w:p w:rsidR="00412161" w:rsidRPr="00A4281D" w:rsidRDefault="00412161" w:rsidP="00A1398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1416" w:type="dxa"/>
          </w:tcPr>
          <w:p w:rsidR="00412161" w:rsidRPr="00A4281D" w:rsidRDefault="00412161" w:rsidP="00A1398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1488" w:type="dxa"/>
          </w:tcPr>
          <w:p w:rsidR="00412161" w:rsidRPr="00A4281D" w:rsidRDefault="00412161" w:rsidP="00A1398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4098" w:type="dxa"/>
          </w:tcPr>
          <w:p w:rsidR="00412161" w:rsidRPr="00A4281D" w:rsidRDefault="00412161" w:rsidP="00A13985">
            <w:pPr>
              <w:pStyle w:val="TableMedium"/>
              <w:rPr>
                <w:rFonts w:ascii="Verdana" w:hAnsi="Verdana"/>
              </w:rPr>
            </w:pPr>
          </w:p>
        </w:tc>
      </w:tr>
    </w:tbl>
    <w:p w:rsidR="00412161" w:rsidRPr="00A4281D" w:rsidRDefault="00412161" w:rsidP="00412161">
      <w:pPr>
        <w:pStyle w:val="HPInternal"/>
        <w:rPr>
          <w:rFonts w:ascii="Verdana" w:hAnsi="Verdana"/>
        </w:rPr>
      </w:pPr>
      <w:r w:rsidRPr="00A4281D">
        <w:rPr>
          <w:rFonts w:ascii="Verdana" w:hAnsi="Verdana"/>
        </w:rPr>
        <w:t>* Action Types: Approve, Review, Inform, File, Action Required, Attend Meeting, Other (please specify)</w:t>
      </w:r>
    </w:p>
    <w:bookmarkEnd w:id="1"/>
    <w:p w:rsidR="006C09D9" w:rsidRPr="00A4281D" w:rsidRDefault="006C09D9" w:rsidP="006C09D9">
      <w:pPr>
        <w:pStyle w:val="HPTableTitle"/>
        <w:rPr>
          <w:rFonts w:ascii="Verdana" w:hAnsi="Verdana"/>
        </w:rPr>
      </w:pPr>
      <w:r w:rsidRPr="00A4281D">
        <w:rPr>
          <w:rFonts w:ascii="Verdana" w:hAnsi="Verdana"/>
        </w:rPr>
        <w:t>Document Revision History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0"/>
        <w:gridCol w:w="1080"/>
        <w:gridCol w:w="1170"/>
        <w:gridCol w:w="1530"/>
        <w:gridCol w:w="1260"/>
        <w:gridCol w:w="3960"/>
      </w:tblGrid>
      <w:tr w:rsidR="006C09D9" w:rsidRPr="00A4281D" w:rsidTr="00BA2000">
        <w:trPr>
          <w:tblHeader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6C09D9" w:rsidRPr="00A4281D" w:rsidRDefault="006C09D9" w:rsidP="006C09D9">
            <w:pPr>
              <w:pStyle w:val="TableSmHeading"/>
              <w:rPr>
                <w:rFonts w:ascii="Verdana" w:hAnsi="Verdana"/>
              </w:rPr>
            </w:pPr>
            <w:r w:rsidRPr="00A4281D">
              <w:rPr>
                <w:rFonts w:ascii="Verdana" w:hAnsi="Verdana"/>
              </w:rPr>
              <w:t>Ver. No.</w:t>
            </w:r>
          </w:p>
        </w:tc>
        <w:tc>
          <w:tcPr>
            <w:tcW w:w="108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09D9" w:rsidRPr="00A4281D" w:rsidRDefault="006C09D9" w:rsidP="006C09D9">
            <w:pPr>
              <w:pStyle w:val="TableSmHeading"/>
              <w:rPr>
                <w:rFonts w:ascii="Verdana" w:hAnsi="Verdana"/>
              </w:rPr>
            </w:pPr>
            <w:r w:rsidRPr="00A4281D">
              <w:rPr>
                <w:rFonts w:ascii="Verdana" w:hAnsi="Verdana"/>
              </w:rPr>
              <w:t>Ver. Date</w:t>
            </w:r>
          </w:p>
        </w:tc>
        <w:tc>
          <w:tcPr>
            <w:tcW w:w="117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09D9" w:rsidRPr="00A4281D" w:rsidRDefault="006C09D9" w:rsidP="006C09D9">
            <w:pPr>
              <w:pStyle w:val="TableSmHeading"/>
              <w:rPr>
                <w:rFonts w:ascii="Verdana" w:hAnsi="Verdana"/>
              </w:rPr>
            </w:pPr>
            <w:r w:rsidRPr="00A4281D">
              <w:rPr>
                <w:rFonts w:ascii="Verdana" w:hAnsi="Verdana"/>
              </w:rPr>
              <w:t>Prepared By</w:t>
            </w:r>
          </w:p>
        </w:tc>
        <w:tc>
          <w:tcPr>
            <w:tcW w:w="15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09D9" w:rsidRPr="00A4281D" w:rsidRDefault="006C09D9" w:rsidP="006C09D9">
            <w:pPr>
              <w:pStyle w:val="TableSmHeading"/>
              <w:rPr>
                <w:rFonts w:ascii="Verdana" w:hAnsi="Verdana"/>
              </w:rPr>
            </w:pPr>
            <w:r w:rsidRPr="00A4281D">
              <w:rPr>
                <w:rFonts w:ascii="Verdana" w:hAnsi="Verdana"/>
              </w:rPr>
              <w:t>Reviewed By</w:t>
            </w:r>
          </w:p>
        </w:tc>
        <w:tc>
          <w:tcPr>
            <w:tcW w:w="126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09D9" w:rsidRPr="00A4281D" w:rsidRDefault="006C09D9" w:rsidP="006C09D9">
            <w:pPr>
              <w:pStyle w:val="TableSmHeading"/>
              <w:rPr>
                <w:rFonts w:ascii="Verdana" w:hAnsi="Verdana"/>
              </w:rPr>
            </w:pPr>
            <w:r w:rsidRPr="00A4281D">
              <w:rPr>
                <w:rFonts w:ascii="Verdana" w:hAnsi="Verdana"/>
              </w:rPr>
              <w:t>Approved By</w:t>
            </w:r>
          </w:p>
        </w:tc>
        <w:tc>
          <w:tcPr>
            <w:tcW w:w="396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6C09D9" w:rsidRPr="00A4281D" w:rsidRDefault="006C09D9" w:rsidP="006C09D9">
            <w:pPr>
              <w:pStyle w:val="TableSmHeading"/>
              <w:rPr>
                <w:rFonts w:ascii="Verdana" w:hAnsi="Verdana"/>
              </w:rPr>
            </w:pPr>
            <w:r w:rsidRPr="00A4281D">
              <w:rPr>
                <w:rFonts w:ascii="Verdana" w:hAnsi="Verdana"/>
              </w:rPr>
              <w:t>Affected Section &amp; Summary of Change</w:t>
            </w:r>
          </w:p>
        </w:tc>
      </w:tr>
      <w:tr w:rsidR="006C09D9" w:rsidRPr="00A4281D" w:rsidTr="00BA2000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6C09D9" w:rsidRPr="00A4281D" w:rsidRDefault="006C09D9" w:rsidP="006C09D9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09D9" w:rsidRPr="00A4281D" w:rsidRDefault="006C09D9" w:rsidP="006C09D9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1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09D9" w:rsidRPr="00A4281D" w:rsidRDefault="006C09D9" w:rsidP="006C09D9">
            <w:pPr>
              <w:pStyle w:val="TableMedium"/>
              <w:rPr>
                <w:rFonts w:ascii="Verdana" w:hAnsi="Verdana"/>
                <w:lang w:val="es-CR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09D9" w:rsidRPr="00A4281D" w:rsidRDefault="006C09D9" w:rsidP="006C09D9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09D9" w:rsidRPr="00A4281D" w:rsidRDefault="006C09D9" w:rsidP="006C09D9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39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6C09D9" w:rsidRPr="00A4281D" w:rsidRDefault="006C09D9" w:rsidP="006C09D9">
            <w:pPr>
              <w:pStyle w:val="TableMedium"/>
              <w:rPr>
                <w:rFonts w:ascii="Verdana" w:hAnsi="Verdana"/>
              </w:rPr>
            </w:pPr>
          </w:p>
        </w:tc>
      </w:tr>
      <w:tr w:rsidR="006C09D9" w:rsidRPr="00A4281D" w:rsidTr="00D964D9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6C09D9" w:rsidRPr="00A4281D" w:rsidRDefault="006C09D9" w:rsidP="006C09D9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09D9" w:rsidRPr="00A4281D" w:rsidRDefault="006C09D9" w:rsidP="006C09D9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1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09D9" w:rsidRPr="00A4281D" w:rsidRDefault="006C09D9" w:rsidP="006C09D9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09D9" w:rsidRPr="00A4281D" w:rsidRDefault="006C09D9" w:rsidP="006C09D9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09D9" w:rsidRPr="00A4281D" w:rsidRDefault="006C09D9" w:rsidP="006C09D9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39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6C09D9" w:rsidRPr="00A4281D" w:rsidRDefault="006C09D9" w:rsidP="006C09D9">
            <w:pPr>
              <w:pStyle w:val="TableMedium"/>
              <w:rPr>
                <w:rFonts w:ascii="Verdana" w:hAnsi="Verdana"/>
              </w:rPr>
            </w:pPr>
          </w:p>
        </w:tc>
      </w:tr>
      <w:tr w:rsidR="00D964D9" w:rsidRPr="00A4281D" w:rsidTr="00D2493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D964D9" w:rsidRDefault="00D964D9" w:rsidP="006C09D9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64D9" w:rsidRDefault="00D964D9" w:rsidP="006C09D9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1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64D9" w:rsidRDefault="00D964D9" w:rsidP="006C09D9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64D9" w:rsidRDefault="00D964D9" w:rsidP="006C09D9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64D9" w:rsidRPr="00A4281D" w:rsidRDefault="00D964D9" w:rsidP="006C09D9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39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D964D9" w:rsidRDefault="00D964D9" w:rsidP="006C09D9">
            <w:pPr>
              <w:pStyle w:val="TableMedium"/>
              <w:rPr>
                <w:rFonts w:ascii="Verdana" w:hAnsi="Verdana"/>
              </w:rPr>
            </w:pPr>
          </w:p>
        </w:tc>
      </w:tr>
      <w:tr w:rsidR="00D24936" w:rsidRPr="00A4281D" w:rsidTr="00051F9D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D24936" w:rsidRDefault="00D24936" w:rsidP="006C09D9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4936" w:rsidRDefault="00D24936" w:rsidP="006C09D9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1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4936" w:rsidRDefault="00D24936" w:rsidP="006C09D9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4936" w:rsidRDefault="00D24936" w:rsidP="006C09D9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4936" w:rsidRPr="00A4281D" w:rsidRDefault="00D24936" w:rsidP="006C09D9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39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D24936" w:rsidRDefault="00D24936" w:rsidP="006C09D9">
            <w:pPr>
              <w:pStyle w:val="TableMedium"/>
              <w:rPr>
                <w:rFonts w:ascii="Verdana" w:hAnsi="Verdana"/>
              </w:rPr>
            </w:pPr>
          </w:p>
        </w:tc>
      </w:tr>
      <w:tr w:rsidR="00051F9D" w:rsidRPr="00A4281D" w:rsidTr="00BA2000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</w:tcPr>
          <w:p w:rsidR="00051F9D" w:rsidRDefault="00051F9D" w:rsidP="006C09D9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051F9D" w:rsidRDefault="00051F9D" w:rsidP="006C09D9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117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051F9D" w:rsidRDefault="00051F9D" w:rsidP="006C09D9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051F9D" w:rsidRDefault="00051F9D" w:rsidP="006C09D9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051F9D" w:rsidRPr="00A4281D" w:rsidRDefault="00051F9D" w:rsidP="006C09D9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39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051F9D" w:rsidRDefault="00051F9D" w:rsidP="006C09D9">
            <w:pPr>
              <w:pStyle w:val="TableMedium"/>
              <w:rPr>
                <w:rFonts w:ascii="Verdana" w:hAnsi="Verdana"/>
              </w:rPr>
            </w:pPr>
          </w:p>
        </w:tc>
      </w:tr>
      <w:bookmarkEnd w:id="2"/>
    </w:tbl>
    <w:p w:rsidR="00CD3985" w:rsidRPr="00A4281D" w:rsidRDefault="00CD3985" w:rsidP="00CD3985">
      <w:pPr>
        <w:pStyle w:val="TOCHeading"/>
        <w:rPr>
          <w:rFonts w:ascii="Verdana" w:hAnsi="Verdana"/>
        </w:rPr>
      </w:pPr>
      <w:r w:rsidRPr="00A4281D">
        <w:rPr>
          <w:rFonts w:ascii="Verdana" w:hAnsi="Verdana"/>
        </w:rPr>
        <w:br w:type="page"/>
      </w:r>
      <w:r w:rsidRPr="00A4281D">
        <w:rPr>
          <w:rFonts w:ascii="Verdana" w:hAnsi="Verdana"/>
        </w:rPr>
        <w:lastRenderedPageBreak/>
        <w:t>Table of Contents</w:t>
      </w:r>
    </w:p>
    <w:p w:rsidR="007D169C" w:rsidRDefault="00C76E0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A4281D">
        <w:rPr>
          <w:rFonts w:ascii="Verdana" w:hAnsi="Verdana"/>
        </w:rPr>
        <w:fldChar w:fldCharType="begin"/>
      </w:r>
      <w:r w:rsidR="00CD3985" w:rsidRPr="00A4281D">
        <w:rPr>
          <w:rFonts w:ascii="Verdana" w:hAnsi="Verdana"/>
        </w:rPr>
        <w:instrText xml:space="preserve"> TOC \o "1-3" \h \z \u </w:instrText>
      </w:r>
      <w:r w:rsidRPr="00A4281D">
        <w:rPr>
          <w:rFonts w:ascii="Verdana" w:hAnsi="Verdana"/>
        </w:rPr>
        <w:fldChar w:fldCharType="separate"/>
      </w:r>
      <w:hyperlink w:anchor="_Toc508348191" w:history="1">
        <w:r w:rsidR="007D169C" w:rsidRPr="00B73F8B">
          <w:rPr>
            <w:rStyle w:val="Hyperlink"/>
          </w:rPr>
          <w:t>1.</w:t>
        </w:r>
        <w:r w:rsidR="007D169C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7D169C" w:rsidRPr="00B73F8B">
          <w:rPr>
            <w:rStyle w:val="Hyperlink"/>
          </w:rPr>
          <w:t>Introduction</w:t>
        </w:r>
        <w:r w:rsidR="007D169C">
          <w:rPr>
            <w:webHidden/>
          </w:rPr>
          <w:tab/>
        </w:r>
        <w:r w:rsidR="007D169C">
          <w:rPr>
            <w:webHidden/>
          </w:rPr>
          <w:fldChar w:fldCharType="begin"/>
        </w:r>
        <w:r w:rsidR="007D169C">
          <w:rPr>
            <w:webHidden/>
          </w:rPr>
          <w:instrText xml:space="preserve"> PAGEREF _Toc508348191 \h </w:instrText>
        </w:r>
        <w:r w:rsidR="007D169C">
          <w:rPr>
            <w:webHidden/>
          </w:rPr>
        </w:r>
        <w:r w:rsidR="007D169C">
          <w:rPr>
            <w:webHidden/>
          </w:rPr>
          <w:fldChar w:fldCharType="separate"/>
        </w:r>
        <w:r w:rsidR="007D169C">
          <w:rPr>
            <w:webHidden/>
          </w:rPr>
          <w:t>4</w:t>
        </w:r>
        <w:r w:rsidR="007D169C">
          <w:rPr>
            <w:webHidden/>
          </w:rPr>
          <w:fldChar w:fldCharType="end"/>
        </w:r>
      </w:hyperlink>
    </w:p>
    <w:p w:rsidR="007D169C" w:rsidRDefault="007D169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508348192" w:history="1">
        <w:r w:rsidRPr="00B73F8B">
          <w:rPr>
            <w:rStyle w:val="Hyperlink"/>
            <w:rFonts w:ascii="Verdana" w:hAnsi="Verdana"/>
          </w:rPr>
          <w:t>1.1.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73F8B">
          <w:rPr>
            <w:rStyle w:val="Hyperlink"/>
            <w:rFonts w:ascii="Verdana" w:hAnsi="Verdana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_Toc508348192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D169C" w:rsidRDefault="007D169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508348193" w:history="1">
        <w:r w:rsidRPr="00B73F8B">
          <w:rPr>
            <w:rStyle w:val="Hyperlink"/>
            <w:rFonts w:ascii="Verdana" w:hAnsi="Verdana"/>
          </w:rPr>
          <w:t>1.2.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73F8B">
          <w:rPr>
            <w:rStyle w:val="Hyperlink"/>
            <w:rFonts w:ascii="Verdana" w:hAnsi="Verdana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_Toc508348193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D169C" w:rsidRDefault="007D169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8348194" w:history="1">
        <w:r w:rsidRPr="00B73F8B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73F8B">
          <w:rPr>
            <w:rStyle w:val="Hyperlink"/>
          </w:rPr>
          <w:t>Business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_Toc508348194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D169C" w:rsidRDefault="007D169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8348195" w:history="1">
        <w:r w:rsidRPr="00B73F8B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73F8B">
          <w:rPr>
            <w:rStyle w:val="Hyperlink"/>
          </w:rPr>
          <w:t>Regular Expressions Syntax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_Toc508348195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D169C" w:rsidRDefault="007D169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8348196" w:history="1">
        <w:r w:rsidRPr="00B73F8B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73F8B">
          <w:rPr>
            <w:rStyle w:val="Hyperlink"/>
          </w:rPr>
          <w:t>Steps or Content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_Toc508348196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D3985" w:rsidRPr="00A4281D" w:rsidRDefault="00C76E08" w:rsidP="00CD3985">
      <w:pPr>
        <w:rPr>
          <w:rFonts w:ascii="Verdana" w:hAnsi="Verdana"/>
        </w:rPr>
      </w:pPr>
      <w:r w:rsidRPr="00A4281D">
        <w:rPr>
          <w:rFonts w:ascii="Verdana" w:hAnsi="Verdana"/>
        </w:rPr>
        <w:fldChar w:fldCharType="end"/>
      </w:r>
    </w:p>
    <w:p w:rsidR="00CD3985" w:rsidRPr="00A4281D" w:rsidRDefault="00CD3985" w:rsidP="00CD3985">
      <w:pPr>
        <w:rPr>
          <w:rFonts w:ascii="Verdana" w:hAnsi="Verdana"/>
        </w:rPr>
      </w:pPr>
    </w:p>
    <w:p w:rsidR="006C09D9" w:rsidRPr="00A4281D" w:rsidRDefault="00CD3985" w:rsidP="000B70C7">
      <w:pPr>
        <w:pStyle w:val="NumberedHeadingStyleA1"/>
      </w:pPr>
      <w:bookmarkStart w:id="3" w:name="_GoBack"/>
      <w:bookmarkEnd w:id="3"/>
      <w:r w:rsidRPr="00A4281D">
        <w:br w:type="page"/>
      </w:r>
      <w:bookmarkStart w:id="4" w:name="_Toc86564619"/>
      <w:bookmarkStart w:id="5" w:name="_Toc130886167"/>
      <w:bookmarkStart w:id="6" w:name="_Toc85346999"/>
      <w:bookmarkStart w:id="7" w:name="_Toc38793563"/>
      <w:bookmarkStart w:id="8" w:name="_Toc38794575"/>
      <w:bookmarkStart w:id="9" w:name="_Toc64438008"/>
      <w:bookmarkStart w:id="10" w:name="_Toc70766736"/>
      <w:bookmarkStart w:id="11" w:name="_Toc508348191"/>
      <w:r w:rsidR="006C09D9" w:rsidRPr="00A4281D">
        <w:lastRenderedPageBreak/>
        <w:t>Introduction</w:t>
      </w:r>
      <w:bookmarkEnd w:id="4"/>
      <w:bookmarkEnd w:id="5"/>
      <w:bookmarkEnd w:id="11"/>
    </w:p>
    <w:p w:rsidR="006C09D9" w:rsidRPr="00A4281D" w:rsidRDefault="006C09D9" w:rsidP="0050788F">
      <w:pPr>
        <w:pStyle w:val="NumberedHeadingStyleA2"/>
        <w:rPr>
          <w:rFonts w:ascii="Verdana" w:hAnsi="Verdana"/>
        </w:rPr>
      </w:pPr>
      <w:bookmarkStart w:id="12" w:name="_Toc86564620"/>
      <w:bookmarkStart w:id="13" w:name="_Toc130886168"/>
      <w:bookmarkStart w:id="14" w:name="_Toc508348192"/>
      <w:r w:rsidRPr="00A4281D">
        <w:rPr>
          <w:rFonts w:ascii="Verdana" w:hAnsi="Verdana"/>
        </w:rPr>
        <w:t>Purpose</w:t>
      </w:r>
      <w:bookmarkEnd w:id="12"/>
      <w:bookmarkEnd w:id="13"/>
      <w:bookmarkEnd w:id="14"/>
    </w:p>
    <w:p w:rsidR="006C09D9" w:rsidRPr="00A4281D" w:rsidRDefault="006C09D9" w:rsidP="0050788F">
      <w:pPr>
        <w:pStyle w:val="NumberedHeadingStyleA2"/>
        <w:rPr>
          <w:rFonts w:ascii="Verdana" w:hAnsi="Verdana"/>
        </w:rPr>
      </w:pPr>
      <w:bookmarkStart w:id="15" w:name="_Toc86564621"/>
      <w:bookmarkStart w:id="16" w:name="_Toc130886169"/>
      <w:bookmarkStart w:id="17" w:name="_Toc508348193"/>
      <w:r w:rsidRPr="00A4281D">
        <w:rPr>
          <w:rFonts w:ascii="Verdana" w:hAnsi="Verdana"/>
        </w:rPr>
        <w:t>Scope</w:t>
      </w:r>
      <w:bookmarkEnd w:id="15"/>
      <w:bookmarkEnd w:id="16"/>
      <w:bookmarkEnd w:id="17"/>
    </w:p>
    <w:p w:rsidR="006C09D9" w:rsidRPr="00A4281D" w:rsidRDefault="001F3842" w:rsidP="000B70C7">
      <w:pPr>
        <w:pStyle w:val="NumberedHeadingStyleA1"/>
      </w:pPr>
      <w:bookmarkStart w:id="18" w:name="_Toc508348194"/>
      <w:bookmarkEnd w:id="6"/>
      <w:bookmarkEnd w:id="7"/>
      <w:bookmarkEnd w:id="8"/>
      <w:bookmarkEnd w:id="9"/>
      <w:bookmarkEnd w:id="10"/>
      <w:r w:rsidRPr="00A4281D">
        <w:t>Business Requirements</w:t>
      </w:r>
      <w:bookmarkEnd w:id="18"/>
    </w:p>
    <w:p w:rsidR="002877D3" w:rsidRPr="00A4281D" w:rsidRDefault="002877D3" w:rsidP="002877D3">
      <w:pPr>
        <w:rPr>
          <w:rFonts w:ascii="Verdana" w:hAnsi="Verdana"/>
        </w:rPr>
      </w:pPr>
      <w:bookmarkStart w:id="19" w:name="_Toc13909049"/>
      <w:bookmarkStart w:id="20" w:name="_Toc13909323"/>
      <w:bookmarkStart w:id="21" w:name="_Toc14169289"/>
    </w:p>
    <w:p w:rsidR="002877D3" w:rsidRPr="00A4281D" w:rsidRDefault="002877D3" w:rsidP="002877D3">
      <w:pPr>
        <w:rPr>
          <w:rFonts w:ascii="Verdana" w:hAnsi="Verdana"/>
        </w:rPr>
      </w:pPr>
    </w:p>
    <w:p w:rsidR="002877D3" w:rsidRPr="00A4281D" w:rsidRDefault="002877D3" w:rsidP="002877D3">
      <w:pPr>
        <w:rPr>
          <w:rFonts w:ascii="Verdana" w:hAnsi="Verdana"/>
        </w:rPr>
      </w:pPr>
    </w:p>
    <w:p w:rsidR="006C09D9" w:rsidRPr="00A4281D" w:rsidRDefault="002877D3" w:rsidP="000B70C7">
      <w:pPr>
        <w:pStyle w:val="NumberedHeadingStyleA1"/>
      </w:pPr>
      <w:bookmarkStart w:id="22" w:name="_Toc508348195"/>
      <w:r w:rsidRPr="00A4281D">
        <w:t>Regular Expressions Syntax</w:t>
      </w:r>
      <w:bookmarkEnd w:id="22"/>
    </w:p>
    <w:p w:rsidR="00F37303" w:rsidRPr="00A4281D" w:rsidRDefault="00F37303" w:rsidP="00AE1707">
      <w:pPr>
        <w:pStyle w:val="HelpBullet"/>
        <w:numPr>
          <w:ilvl w:val="0"/>
          <w:numId w:val="0"/>
        </w:numPr>
        <w:ind w:left="1134" w:hanging="283"/>
        <w:rPr>
          <w:rFonts w:ascii="Verdana" w:hAnsi="Verdana"/>
        </w:rPr>
      </w:pPr>
      <w:bookmarkStart w:id="23" w:name="_Toc38793568"/>
      <w:bookmarkStart w:id="24" w:name="_Toc38794580"/>
      <w:bookmarkStart w:id="25" w:name="_Toc64438010"/>
      <w:bookmarkStart w:id="26" w:name="_Toc70766739"/>
    </w:p>
    <w:bookmarkEnd w:id="23"/>
    <w:bookmarkEnd w:id="24"/>
    <w:bookmarkEnd w:id="25"/>
    <w:bookmarkEnd w:id="26"/>
    <w:p w:rsidR="006C09D9" w:rsidRPr="00A4281D" w:rsidRDefault="002046F9" w:rsidP="000B70C7">
      <w:pPr>
        <w:pStyle w:val="NumberedHeadingStyleA1"/>
      </w:pPr>
      <w:r w:rsidRPr="00A4281D">
        <w:br w:type="page"/>
      </w:r>
      <w:bookmarkStart w:id="27" w:name="_Toc508348196"/>
      <w:r w:rsidR="007D169C">
        <w:lastRenderedPageBreak/>
        <w:t>Steps or Content</w:t>
      </w:r>
      <w:bookmarkEnd w:id="27"/>
      <w:r w:rsidR="002877D3" w:rsidRPr="00A4281D">
        <w:t xml:space="preserve"> </w:t>
      </w:r>
    </w:p>
    <w:p w:rsidR="002877D3" w:rsidRPr="00A4281D" w:rsidRDefault="002877D3" w:rsidP="002877D3">
      <w:pPr>
        <w:rPr>
          <w:rFonts w:ascii="Verdana" w:hAnsi="Verdana"/>
        </w:rPr>
      </w:pPr>
    </w:p>
    <w:p w:rsidR="002877D3" w:rsidRPr="00A4281D" w:rsidRDefault="002877D3" w:rsidP="002877D3">
      <w:pPr>
        <w:pStyle w:val="BodyText"/>
        <w:rPr>
          <w:rFonts w:ascii="Verdana" w:hAnsi="Verdana"/>
        </w:rPr>
      </w:pPr>
    </w:p>
    <w:p w:rsidR="001F23E7" w:rsidRDefault="001F23E7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br w:type="page"/>
      </w:r>
    </w:p>
    <w:p w:rsidR="002877D3" w:rsidRPr="00A4281D" w:rsidRDefault="002877D3" w:rsidP="002877D3">
      <w:pPr>
        <w:pStyle w:val="BodyText"/>
        <w:rPr>
          <w:rFonts w:ascii="Verdana" w:hAnsi="Verdana"/>
        </w:rPr>
      </w:pPr>
    </w:p>
    <w:p w:rsidR="007422C6" w:rsidRDefault="007422C6">
      <w:pPr>
        <w:rPr>
          <w:rFonts w:ascii="Verdana" w:hAnsi="Verdana"/>
          <w:b/>
          <w:kern w:val="28"/>
          <w:sz w:val="28"/>
        </w:rPr>
      </w:pPr>
      <w:r>
        <w:rPr>
          <w:rFonts w:ascii="Verdana" w:hAnsi="Verdana"/>
        </w:rPr>
        <w:br w:type="page"/>
      </w:r>
    </w:p>
    <w:bookmarkEnd w:id="19"/>
    <w:bookmarkEnd w:id="20"/>
    <w:bookmarkEnd w:id="21"/>
    <w:p w:rsidR="00A4281D" w:rsidRPr="00A4281D" w:rsidRDefault="00A4281D" w:rsidP="00A4281D">
      <w:pPr>
        <w:rPr>
          <w:rFonts w:ascii="Verdana" w:hAnsi="Verdana"/>
        </w:rPr>
      </w:pPr>
    </w:p>
    <w:sectPr w:rsidR="00A4281D" w:rsidRPr="00A4281D" w:rsidSect="00CD398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864" w:bottom="1440" w:left="1195" w:header="907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FA3" w:rsidRDefault="009F1FA3">
      <w:r>
        <w:separator/>
      </w:r>
    </w:p>
  </w:endnote>
  <w:endnote w:type="continuationSeparator" w:id="0">
    <w:p w:rsidR="009F1FA3" w:rsidRDefault="009F1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Plogostd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BFB" w:rsidRDefault="000F6BFB" w:rsidP="004D6D23">
    <w:pPr>
      <w:pStyle w:val="Footer"/>
      <w:jc w:val="right"/>
      <w:rPr>
        <w:lang w:val="en-GB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92D4FC2" wp14:editId="2A597C40">
          <wp:simplePos x="0" y="0"/>
          <wp:positionH relativeFrom="column">
            <wp:posOffset>6521450</wp:posOffset>
          </wp:positionH>
          <wp:positionV relativeFrom="paragraph">
            <wp:posOffset>10062845</wp:posOffset>
          </wp:positionV>
          <wp:extent cx="949325" cy="543560"/>
          <wp:effectExtent l="19050" t="0" r="3175" b="0"/>
          <wp:wrapTight wrapText="bothSides">
            <wp:wrapPolygon edited="0">
              <wp:start x="-433" y="0"/>
              <wp:lineTo x="-433" y="21196"/>
              <wp:lineTo x="21672" y="21196"/>
              <wp:lineTo x="21672" y="0"/>
              <wp:lineTo x="-433" y="0"/>
            </wp:wrapPolygon>
          </wp:wrapTight>
          <wp:docPr id="4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325" cy="543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F6BFB" w:rsidRDefault="000F6BFB">
    <w:pPr>
      <w:pStyle w:val="Footer"/>
      <w:rPr>
        <w:lang w:val="en-GB"/>
      </w:rPr>
    </w:pPr>
  </w:p>
  <w:p w:rsidR="000F6BFB" w:rsidRDefault="000F6BFB">
    <w:pPr>
      <w:pStyle w:val="Footer"/>
      <w:rPr>
        <w:lang w:val="en-GB"/>
      </w:rPr>
    </w:pPr>
  </w:p>
  <w:p w:rsidR="000F6BFB" w:rsidRDefault="000F6BFB">
    <w:pPr>
      <w:pStyle w:val="Footer"/>
      <w:rPr>
        <w:lang w:val="en-GB"/>
      </w:rPr>
    </w:pPr>
  </w:p>
  <w:p w:rsidR="000F6BFB" w:rsidRPr="007C1B83" w:rsidRDefault="000F6BFB">
    <w:pPr>
      <w:pStyle w:val="Footer"/>
      <w:rPr>
        <w:lang w:val="en-GB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BFB" w:rsidRDefault="000F6B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6"/>
      <w:gridCol w:w="2874"/>
    </w:tblGrid>
    <w:tr w:rsidR="000F6BFB" w:rsidTr="000F6BFB">
      <w:tc>
        <w:tcPr>
          <w:tcW w:w="2610" w:type="dxa"/>
        </w:tcPr>
        <w:p w:rsidR="000F6BFB" w:rsidRDefault="000F6BFB" w:rsidP="000F6BFB">
          <w:pPr>
            <w:keepNext/>
            <w:keepLines/>
            <w:spacing w:before="60" w:after="20"/>
            <w:rPr>
              <w:sz w:val="18"/>
            </w:rPr>
          </w:pPr>
          <w:bookmarkStart w:id="29" w:name="hp_Footer"/>
        </w:p>
      </w:tc>
      <w:tc>
        <w:tcPr>
          <w:tcW w:w="4320" w:type="dxa"/>
        </w:tcPr>
        <w:p w:rsidR="000F6BFB" w:rsidRDefault="000F6BFB" w:rsidP="002268B7">
          <w:pPr>
            <w:pStyle w:val="Table"/>
            <w:spacing w:before="60" w:after="20"/>
            <w:jc w:val="center"/>
            <w:rPr>
              <w:i/>
            </w:rPr>
          </w:pPr>
          <w:r>
            <w:rPr>
              <w:i/>
            </w:rPr>
            <w:t>Tier 4 Services Restricted</w:t>
          </w:r>
        </w:p>
      </w:tc>
      <w:tc>
        <w:tcPr>
          <w:tcW w:w="2880" w:type="dxa"/>
          <w:gridSpan w:val="2"/>
        </w:tcPr>
        <w:p w:rsidR="000F6BFB" w:rsidRDefault="000F6BFB" w:rsidP="000F6BFB">
          <w:pPr>
            <w:spacing w:before="60" w:after="2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 w:rsidR="007D169C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fldSimple w:instr=" NUMPAGES  \* MERGEFORMAT ">
            <w:r w:rsidR="007D169C" w:rsidRPr="007D169C">
              <w:rPr>
                <w:noProof/>
                <w:sz w:val="18"/>
              </w:rPr>
              <w:t>7</w:t>
            </w:r>
          </w:fldSimple>
        </w:p>
      </w:tc>
    </w:tr>
    <w:tr w:rsidR="000F6BFB" w:rsidTr="000F6BFB">
      <w:tc>
        <w:tcPr>
          <w:tcW w:w="2610" w:type="dxa"/>
          <w:tcBorders>
            <w:top w:val="single" w:sz="12" w:space="0" w:color="auto"/>
          </w:tcBorders>
        </w:tcPr>
        <w:p w:rsidR="000F6BFB" w:rsidRPr="00043771" w:rsidRDefault="00327651" w:rsidP="000F6BFB">
          <w:pPr>
            <w:keepNext/>
            <w:keepLines/>
            <w:spacing w:before="40"/>
            <w:rPr>
              <w:sz w:val="12"/>
              <w:lang w:val="fr-FR"/>
            </w:rPr>
          </w:pPr>
          <w:fldSimple w:instr=" DOCPROPERTY &quot;Tool_ID&quot;  \* MERGEFORMAT ">
            <w:r w:rsidR="000F6BFB">
              <w:rPr>
                <w:sz w:val="12"/>
                <w:lang w:val="fr-FR"/>
              </w:rPr>
              <w:t>Template</w:t>
            </w:r>
          </w:fldSimple>
          <w:r w:rsidR="000F6BFB" w:rsidRPr="00043771">
            <w:rPr>
              <w:sz w:val="12"/>
              <w:lang w:val="fr-FR"/>
            </w:rPr>
            <w:t xml:space="preserve"> (Version </w:t>
          </w:r>
          <w:fldSimple w:instr=" DOCPROPERTY &quot;Version&quot;  \* MERGEFORMAT ">
            <w:r w:rsidR="000F6BFB">
              <w:rPr>
                <w:sz w:val="12"/>
                <w:lang w:val="fr-FR"/>
              </w:rPr>
              <w:t>2.0</w:t>
            </w:r>
          </w:fldSimple>
          <w:r w:rsidR="000F6BFB" w:rsidRPr="00043771">
            <w:rPr>
              <w:sz w:val="12"/>
              <w:lang w:val="fr-FR"/>
            </w:rPr>
            <w:t>/</w:t>
          </w:r>
          <w:r w:rsidR="000F6BFB">
            <w:rPr>
              <w:sz w:val="12"/>
              <w:lang w:val="fr-FR"/>
            </w:rPr>
            <w:t>dd-MM-YYYY</w:t>
          </w:r>
          <w:r w:rsidR="000F6BFB" w:rsidRPr="00043771">
            <w:rPr>
              <w:sz w:val="12"/>
              <w:lang w:val="fr-FR"/>
            </w:rPr>
            <w:t>)</w:t>
          </w:r>
        </w:p>
        <w:p w:rsidR="000F6BFB" w:rsidRPr="005944D2" w:rsidRDefault="000F6BFB" w:rsidP="000F6BFB">
          <w:pPr>
            <w:keepNext/>
            <w:keepLines/>
            <w:spacing w:before="40"/>
            <w:rPr>
              <w:rFonts w:ascii="Verdana" w:hAnsi="Verdana"/>
              <w:sz w:val="12"/>
              <w:szCs w:val="12"/>
              <w:lang w:val="fr-FR"/>
            </w:rPr>
          </w:pPr>
        </w:p>
      </w:tc>
      <w:tc>
        <w:tcPr>
          <w:tcW w:w="4326" w:type="dxa"/>
          <w:gridSpan w:val="2"/>
          <w:tcBorders>
            <w:top w:val="single" w:sz="12" w:space="0" w:color="auto"/>
          </w:tcBorders>
        </w:tcPr>
        <w:p w:rsidR="000F6BFB" w:rsidRPr="00A43452" w:rsidRDefault="000F6BFB" w:rsidP="000F6BFB">
          <w:pPr>
            <w:keepNext/>
            <w:keepLines/>
            <w:spacing w:before="40"/>
            <w:jc w:val="center"/>
            <w:rPr>
              <w:sz w:val="12"/>
            </w:rPr>
          </w:pPr>
          <w:r w:rsidRPr="00A43452">
            <w:rPr>
              <w:sz w:val="12"/>
            </w:rPr>
            <w:t xml:space="preserve">© Copyright 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DATE  \@ "yyyy"  \* MERGEFORMAT </w:instrText>
          </w:r>
          <w:r>
            <w:rPr>
              <w:sz w:val="12"/>
            </w:rPr>
            <w:fldChar w:fldCharType="separate"/>
          </w:r>
          <w:r w:rsidR="007D169C">
            <w:rPr>
              <w:noProof/>
              <w:sz w:val="12"/>
            </w:rPr>
            <w:t>2018</w:t>
          </w:r>
          <w:r>
            <w:rPr>
              <w:sz w:val="12"/>
            </w:rPr>
            <w:fldChar w:fldCharType="end"/>
          </w:r>
          <w:r w:rsidRPr="00A43452">
            <w:rPr>
              <w:sz w:val="12"/>
            </w:rPr>
            <w:t xml:space="preserve"> Tier4 Services S.A.</w:t>
          </w:r>
        </w:p>
        <w:p w:rsidR="000F6BFB" w:rsidRPr="00A43452" w:rsidRDefault="000F6BFB" w:rsidP="000F6BFB">
          <w:pPr>
            <w:keepNext/>
            <w:keepLines/>
            <w:spacing w:before="40"/>
            <w:jc w:val="center"/>
            <w:rPr>
              <w:sz w:val="12"/>
            </w:rPr>
          </w:pPr>
        </w:p>
      </w:tc>
      <w:tc>
        <w:tcPr>
          <w:tcW w:w="2874" w:type="dxa"/>
          <w:tcBorders>
            <w:top w:val="single" w:sz="12" w:space="0" w:color="auto"/>
          </w:tcBorders>
        </w:tcPr>
        <w:p w:rsidR="000F6BFB" w:rsidRDefault="007D169C" w:rsidP="007D169C">
          <w:pPr>
            <w:keepNext/>
            <w:keepLines/>
            <w:spacing w:before="40"/>
            <w:jc w:val="right"/>
            <w:rPr>
              <w:sz w:val="12"/>
            </w:rPr>
          </w:pPr>
          <w:r>
            <w:rPr>
              <w:rFonts w:ascii="Verdana" w:hAnsi="Verdana"/>
              <w:sz w:val="12"/>
              <w:szCs w:val="12"/>
            </w:rPr>
            <w:t>&lt;document name &gt;</w:t>
          </w:r>
          <w:r w:rsidR="000F6BFB">
            <w:rPr>
              <w:sz w:val="12"/>
            </w:rPr>
            <w:br/>
          </w:r>
          <w:r w:rsidR="000F6BFB">
            <w:rPr>
              <w:snapToGrid w:val="0"/>
              <w:sz w:val="12"/>
            </w:rPr>
            <w:t xml:space="preserve">Last changed: </w:t>
          </w:r>
        </w:p>
      </w:tc>
    </w:tr>
    <w:bookmarkEnd w:id="29"/>
  </w:tbl>
  <w:p w:rsidR="000F6BFB" w:rsidRPr="00CD3985" w:rsidRDefault="000F6BFB">
    <w:pPr>
      <w:pStyle w:val="Footer"/>
      <w:rPr>
        <w:sz w:val="4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2880"/>
    </w:tblGrid>
    <w:tr w:rsidR="000F6BFB">
      <w:tc>
        <w:tcPr>
          <w:tcW w:w="2610" w:type="dxa"/>
        </w:tcPr>
        <w:p w:rsidR="000F6BFB" w:rsidRDefault="000F6BFB">
          <w:pPr>
            <w:keepNext/>
            <w:keepLines/>
            <w:spacing w:before="60" w:after="20"/>
            <w:rPr>
              <w:sz w:val="18"/>
            </w:rPr>
          </w:pPr>
          <w:r>
            <w:rPr>
              <w:sz w:val="18"/>
            </w:rPr>
            <w:t>HPGM-AS</w:t>
          </w:r>
        </w:p>
      </w:tc>
      <w:tc>
        <w:tcPr>
          <w:tcW w:w="4320" w:type="dxa"/>
        </w:tcPr>
        <w:p w:rsidR="000F6BFB" w:rsidRDefault="000F6BFB">
          <w:pPr>
            <w:pStyle w:val="Table"/>
            <w:spacing w:before="60" w:after="20"/>
            <w:jc w:val="center"/>
            <w:rPr>
              <w:i/>
            </w:rPr>
          </w:pPr>
          <w:r>
            <w:rPr>
              <w:i/>
            </w:rPr>
            <w:t>HP Restricted</w:t>
          </w:r>
        </w:p>
      </w:tc>
      <w:tc>
        <w:tcPr>
          <w:tcW w:w="2880" w:type="dxa"/>
        </w:tcPr>
        <w:p w:rsidR="000F6BFB" w:rsidRDefault="000F6BFB">
          <w:pPr>
            <w:spacing w:before="60" w:after="2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3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fldSimple w:instr=" NUMPAGES  \* MERGEFORMAT ">
            <w:r w:rsidRPr="00580AF1">
              <w:rPr>
                <w:noProof/>
                <w:sz w:val="18"/>
              </w:rPr>
              <w:t>2</w:t>
            </w:r>
          </w:fldSimple>
        </w:p>
      </w:tc>
    </w:tr>
    <w:tr w:rsidR="000F6BFB">
      <w:tc>
        <w:tcPr>
          <w:tcW w:w="2610" w:type="dxa"/>
          <w:tcBorders>
            <w:top w:val="single" w:sz="12" w:space="0" w:color="auto"/>
            <w:left w:val="nil"/>
            <w:bottom w:val="nil"/>
            <w:right w:val="nil"/>
          </w:tcBorders>
        </w:tcPr>
        <w:p w:rsidR="000F6BFB" w:rsidRDefault="000F6BFB">
          <w:pPr>
            <w:keepNext/>
            <w:keepLines/>
            <w:spacing w:before="40"/>
            <w:rPr>
              <w:sz w:val="12"/>
            </w:rPr>
          </w:pPr>
        </w:p>
        <w:p w:rsidR="000F6BFB" w:rsidRDefault="000F6BFB">
          <w:pPr>
            <w:keepNext/>
            <w:keepLines/>
            <w:spacing w:before="40"/>
            <w:rPr>
              <w:sz w:val="12"/>
            </w:rPr>
          </w:pPr>
          <w:r>
            <w:rPr>
              <w:sz w:val="12"/>
            </w:rPr>
            <w:t>Document Version: 1.0</w:t>
          </w:r>
        </w:p>
      </w:tc>
      <w:tc>
        <w:tcPr>
          <w:tcW w:w="7200" w:type="dxa"/>
          <w:gridSpan w:val="2"/>
          <w:tcBorders>
            <w:top w:val="single" w:sz="12" w:space="0" w:color="auto"/>
            <w:left w:val="nil"/>
            <w:bottom w:val="nil"/>
            <w:right w:val="nil"/>
          </w:tcBorders>
        </w:tcPr>
        <w:p w:rsidR="000F6BFB" w:rsidRDefault="00327651">
          <w:pPr>
            <w:keepNext/>
            <w:keepLines/>
            <w:spacing w:before="40"/>
            <w:jc w:val="right"/>
            <w:rPr>
              <w:sz w:val="12"/>
            </w:rPr>
          </w:pPr>
          <w:fldSimple w:instr=" FILENAME \* MERGEFORMAT ">
            <w:r w:rsidR="000F6BFB" w:rsidRPr="00580AF1">
              <w:rPr>
                <w:noProof/>
                <w:sz w:val="12"/>
              </w:rPr>
              <w:t>Document2</w:t>
            </w:r>
          </w:fldSimple>
        </w:p>
        <w:p w:rsidR="000F6BFB" w:rsidRDefault="000F6BFB">
          <w:pPr>
            <w:keepNext/>
            <w:keepLines/>
            <w:spacing w:before="40"/>
            <w:jc w:val="right"/>
            <w:rPr>
              <w:sz w:val="12"/>
            </w:rPr>
          </w:pPr>
          <w:r>
            <w:rPr>
              <w:snapToGrid w:val="0"/>
              <w:sz w:val="12"/>
            </w:rPr>
            <w:t xml:space="preserve">Last changed: </w:t>
          </w:r>
          <w:r>
            <w:rPr>
              <w:snapToGrid w:val="0"/>
              <w:sz w:val="12"/>
            </w:rPr>
            <w:fldChar w:fldCharType="begin"/>
          </w:r>
          <w:r>
            <w:rPr>
              <w:snapToGrid w:val="0"/>
              <w:sz w:val="12"/>
            </w:rPr>
            <w:instrText xml:space="preserve"> SAVEDATE \@ "dd MMMM yyyy" \* MERGEFORMAT </w:instrText>
          </w:r>
          <w:r>
            <w:rPr>
              <w:snapToGrid w:val="0"/>
              <w:sz w:val="12"/>
            </w:rPr>
            <w:fldChar w:fldCharType="separate"/>
          </w:r>
          <w:r w:rsidR="007D169C">
            <w:rPr>
              <w:noProof/>
              <w:snapToGrid w:val="0"/>
              <w:sz w:val="12"/>
            </w:rPr>
            <w:t>05 November 2015</w:t>
          </w:r>
          <w:r>
            <w:rPr>
              <w:snapToGrid w:val="0"/>
              <w:sz w:val="12"/>
            </w:rPr>
            <w:fldChar w:fldCharType="end"/>
          </w:r>
          <w:r>
            <w:rPr>
              <w:snapToGrid w:val="0"/>
              <w:sz w:val="12"/>
            </w:rPr>
            <w:t xml:space="preserve"> at </w:t>
          </w:r>
          <w:r>
            <w:rPr>
              <w:snapToGrid w:val="0"/>
              <w:sz w:val="12"/>
            </w:rPr>
            <w:fldChar w:fldCharType="begin"/>
          </w:r>
          <w:r>
            <w:rPr>
              <w:snapToGrid w:val="0"/>
              <w:sz w:val="12"/>
            </w:rPr>
            <w:instrText xml:space="preserve"> SAVEDATE \@ "HH:mm" \* MERGEFORMAT </w:instrText>
          </w:r>
          <w:r>
            <w:rPr>
              <w:snapToGrid w:val="0"/>
              <w:sz w:val="12"/>
            </w:rPr>
            <w:fldChar w:fldCharType="separate"/>
          </w:r>
          <w:r w:rsidR="007D169C">
            <w:rPr>
              <w:noProof/>
              <w:snapToGrid w:val="0"/>
              <w:sz w:val="12"/>
            </w:rPr>
            <w:t>12:44</w:t>
          </w:r>
          <w:r>
            <w:rPr>
              <w:snapToGrid w:val="0"/>
              <w:sz w:val="12"/>
            </w:rPr>
            <w:fldChar w:fldCharType="end"/>
          </w:r>
        </w:p>
      </w:tc>
    </w:tr>
  </w:tbl>
  <w:p w:rsidR="000F6BFB" w:rsidRDefault="000F6B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FA3" w:rsidRDefault="009F1FA3">
      <w:r>
        <w:separator/>
      </w:r>
    </w:p>
  </w:footnote>
  <w:footnote w:type="continuationSeparator" w:id="0">
    <w:p w:rsidR="009F1FA3" w:rsidRDefault="009F1F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BFB" w:rsidRDefault="000F6B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563"/>
      <w:gridCol w:w="4680"/>
      <w:gridCol w:w="2563"/>
    </w:tblGrid>
    <w:tr w:rsidR="000F6BFB">
      <w:trPr>
        <w:cantSplit/>
      </w:trPr>
      <w:tc>
        <w:tcPr>
          <w:tcW w:w="2448" w:type="dxa"/>
          <w:tcBorders>
            <w:top w:val="double" w:sz="6" w:space="0" w:color="auto"/>
            <w:bottom w:val="nil"/>
            <w:right w:val="dotted" w:sz="4" w:space="0" w:color="auto"/>
          </w:tcBorders>
        </w:tcPr>
        <w:p w:rsidR="000F6BFB" w:rsidRDefault="000F6BFB" w:rsidP="0085281C">
          <w:pPr>
            <w:pStyle w:val="Heading1"/>
            <w:spacing w:before="60" w:after="40"/>
            <w:rPr>
              <w:kern w:val="0"/>
            </w:rPr>
          </w:pPr>
          <w:bookmarkStart w:id="28" w:name="hp_Header"/>
        </w:p>
      </w:tc>
      <w:tc>
        <w:tcPr>
          <w:tcW w:w="4680" w:type="dxa"/>
          <w:tcBorders>
            <w:left w:val="nil"/>
            <w:right w:val="nil"/>
          </w:tcBorders>
        </w:tcPr>
        <w:p w:rsidR="000F6BFB" w:rsidRPr="006F3B70" w:rsidRDefault="007D169C" w:rsidP="0085281C">
          <w:pPr>
            <w:tabs>
              <w:tab w:val="center" w:pos="2269"/>
            </w:tabs>
            <w:spacing w:before="100" w:after="60"/>
            <w:jc w:val="center"/>
            <w:rPr>
              <w:rFonts w:ascii="Verdana" w:hAnsi="Verdana" w:cs="Arial"/>
              <w:b/>
              <w:sz w:val="28"/>
            </w:rPr>
          </w:pPr>
          <w:r>
            <w:rPr>
              <w:rFonts w:ascii="Verdana" w:hAnsi="Verdana" w:cs="Arial"/>
              <w:b/>
              <w:sz w:val="28"/>
            </w:rPr>
            <w:t>&lt;Procedure Name &gt;</w:t>
          </w:r>
        </w:p>
      </w:tc>
      <w:tc>
        <w:tcPr>
          <w:tcW w:w="2563" w:type="dxa"/>
          <w:vMerge w:val="restart"/>
          <w:tcBorders>
            <w:top w:val="double" w:sz="6" w:space="0" w:color="auto"/>
            <w:left w:val="dotted" w:sz="4" w:space="0" w:color="auto"/>
          </w:tcBorders>
          <w:vAlign w:val="center"/>
        </w:tcPr>
        <w:p w:rsidR="000F6BFB" w:rsidRDefault="000F6BFB" w:rsidP="0085281C">
          <w:pPr>
            <w:spacing w:before="60" w:after="40"/>
            <w:ind w:right="-72"/>
            <w:jc w:val="center"/>
            <w:rPr>
              <w:rFonts w:ascii="HPlogostd" w:hAnsi="HPlogostd"/>
              <w:sz w:val="32"/>
            </w:rPr>
          </w:pPr>
          <w:r>
            <w:rPr>
              <w:noProof/>
            </w:rPr>
            <w:drawing>
              <wp:inline distT="0" distB="0" distL="0" distR="0" wp14:anchorId="215BAEE9" wp14:editId="5551D34C">
                <wp:extent cx="776605" cy="440055"/>
                <wp:effectExtent l="19050" t="0" r="4445" b="0"/>
                <wp:docPr id="6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6605" cy="440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F6BFB">
      <w:trPr>
        <w:cantSplit/>
      </w:trPr>
      <w:tc>
        <w:tcPr>
          <w:tcW w:w="2563" w:type="dxa"/>
          <w:tcBorders>
            <w:top w:val="nil"/>
            <w:bottom w:val="double" w:sz="6" w:space="0" w:color="auto"/>
            <w:right w:val="dotted" w:sz="4" w:space="0" w:color="auto"/>
          </w:tcBorders>
          <w:vAlign w:val="center"/>
        </w:tcPr>
        <w:p w:rsidR="000F6BFB" w:rsidRDefault="000F6BFB">
          <w:pPr>
            <w:pStyle w:val="Heading4"/>
            <w:spacing w:before="80" w:after="80"/>
          </w:pPr>
        </w:p>
      </w:tc>
      <w:bookmarkEnd w:id="28"/>
      <w:tc>
        <w:tcPr>
          <w:tcW w:w="4680" w:type="dxa"/>
          <w:tcBorders>
            <w:left w:val="nil"/>
            <w:right w:val="nil"/>
          </w:tcBorders>
        </w:tcPr>
        <w:p w:rsidR="000F6BFB" w:rsidRPr="005944D2" w:rsidRDefault="007D169C">
          <w:pPr>
            <w:spacing w:before="80" w:after="80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&lt; Document Name &gt;</w:t>
          </w:r>
        </w:p>
      </w:tc>
      <w:tc>
        <w:tcPr>
          <w:tcW w:w="2563" w:type="dxa"/>
          <w:vMerge/>
          <w:tcBorders>
            <w:left w:val="dotted" w:sz="4" w:space="0" w:color="auto"/>
            <w:bottom w:val="double" w:sz="6" w:space="0" w:color="auto"/>
          </w:tcBorders>
        </w:tcPr>
        <w:p w:rsidR="000F6BFB" w:rsidRDefault="000F6BFB">
          <w:pPr>
            <w:spacing w:before="80" w:after="80"/>
            <w:jc w:val="right"/>
            <w:rPr>
              <w:b/>
            </w:rPr>
          </w:pPr>
        </w:p>
      </w:tc>
    </w:tr>
  </w:tbl>
  <w:p w:rsidR="000F6BFB" w:rsidRPr="00CD3985" w:rsidRDefault="000F6BFB">
    <w:pPr>
      <w:pStyle w:val="Header"/>
      <w:ind w:firstLine="720"/>
      <w:rPr>
        <w:sz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tted" w:sz="4" w:space="0" w:color="auto"/>
        <w:insideV w:val="dotted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819"/>
      <w:gridCol w:w="6006"/>
      <w:gridCol w:w="1985"/>
    </w:tblGrid>
    <w:tr w:rsidR="000F6BFB">
      <w:trPr>
        <w:trHeight w:hRule="exact" w:val="800"/>
        <w:jc w:val="center"/>
      </w:trPr>
      <w:tc>
        <w:tcPr>
          <w:tcW w:w="1819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0F6BFB" w:rsidRDefault="000F6BFB">
          <w:pPr>
            <w:pStyle w:val="Header3"/>
            <w:spacing w:before="180"/>
            <w:jc w:val="center"/>
            <w:rPr>
              <w:b/>
            </w:rPr>
          </w:pPr>
          <w:r>
            <w:rPr>
              <w:b/>
            </w:rPr>
            <w:t>HPGM-AS</w:t>
          </w:r>
        </w:p>
      </w:tc>
      <w:tc>
        <w:tcPr>
          <w:tcW w:w="6006" w:type="dxa"/>
          <w:tcBorders>
            <w:top w:val="single" w:sz="12" w:space="0" w:color="auto"/>
            <w:left w:val="nil"/>
            <w:bottom w:val="nil"/>
            <w:right w:val="nil"/>
          </w:tcBorders>
        </w:tcPr>
        <w:p w:rsidR="000F6BFB" w:rsidRDefault="000F6BFB">
          <w:pPr>
            <w:pStyle w:val="Heading1"/>
            <w:jc w:val="center"/>
            <w:rPr>
              <w:caps/>
            </w:rPr>
          </w:pPr>
          <w:r>
            <w:t>Standard Template for Process Guide</w:t>
          </w:r>
        </w:p>
      </w:tc>
      <w:tc>
        <w:tcPr>
          <w:tcW w:w="1985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0F6BFB" w:rsidRDefault="000F6BFB">
          <w:pPr>
            <w:pStyle w:val="Header2"/>
            <w:tabs>
              <w:tab w:val="left" w:pos="443"/>
              <w:tab w:val="right" w:pos="1843"/>
            </w:tabs>
            <w:jc w:val="left"/>
          </w:pPr>
          <w:r>
            <w:object w:dxaOrig="2010" w:dyaOrig="6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7pt;height:28.5pt" o:ole="" fillcolor="window">
                <v:imagedata r:id="rId1" o:title=""/>
              </v:shape>
              <o:OLEObject Type="Embed" ProgID="MSPhotoEd.3" ShapeID="_x0000_i1025" DrawAspect="Content" ObjectID="_1582090074" r:id="rId2"/>
            </w:object>
          </w:r>
        </w:p>
      </w:tc>
    </w:tr>
  </w:tbl>
  <w:p w:rsidR="000F6BFB" w:rsidRDefault="000F6B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CFA1B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DCEDF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3E6E1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1FCAB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1EC2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2C5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7CCE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DC0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19CED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DC295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0000003"/>
    <w:multiLevelType w:val="singleLevel"/>
    <w:tmpl w:val="00000003"/>
    <w:name w:val="WW8Num3"/>
    <w:lvl w:ilvl="0">
      <w:start w:val="255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</w:abstractNum>
  <w:abstractNum w:abstractNumId="12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3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4">
    <w:nsid w:val="02E8324A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07417F55"/>
    <w:multiLevelType w:val="singleLevel"/>
    <w:tmpl w:val="F41EB9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6">
    <w:nsid w:val="09B7660F"/>
    <w:multiLevelType w:val="hybridMultilevel"/>
    <w:tmpl w:val="AF804C96"/>
    <w:lvl w:ilvl="0" w:tplc="1F462E82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09C739B6"/>
    <w:multiLevelType w:val="hybridMultilevel"/>
    <w:tmpl w:val="7FD0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B33615A"/>
    <w:multiLevelType w:val="multilevel"/>
    <w:tmpl w:val="0409001F"/>
    <w:numStyleLink w:val="111111"/>
  </w:abstractNum>
  <w:abstractNum w:abstractNumId="19">
    <w:nsid w:val="0F167C3A"/>
    <w:multiLevelType w:val="hybridMultilevel"/>
    <w:tmpl w:val="7D686C5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0F55740C"/>
    <w:multiLevelType w:val="hybridMultilevel"/>
    <w:tmpl w:val="5B3A55B0"/>
    <w:lvl w:ilvl="0" w:tplc="96A6CE8E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9C130E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2">
    <w:nsid w:val="1DAB57A5"/>
    <w:multiLevelType w:val="hybridMultilevel"/>
    <w:tmpl w:val="5A1EB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DCA03EC"/>
    <w:multiLevelType w:val="hybridMultilevel"/>
    <w:tmpl w:val="23944E86"/>
    <w:lvl w:ilvl="0" w:tplc="D4B811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2B6D2DDE"/>
    <w:multiLevelType w:val="hybridMultilevel"/>
    <w:tmpl w:val="A9D6E01E"/>
    <w:lvl w:ilvl="0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BB45084"/>
    <w:multiLevelType w:val="hybridMultilevel"/>
    <w:tmpl w:val="4C0AB208"/>
    <w:lvl w:ilvl="0" w:tplc="8CD0943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24CCD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CD63884"/>
    <w:multiLevelType w:val="multilevel"/>
    <w:tmpl w:val="FBBA9A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746462F"/>
    <w:multiLevelType w:val="multilevel"/>
    <w:tmpl w:val="23B4056C"/>
    <w:lvl w:ilvl="0">
      <w:start w:val="1"/>
      <w:numFmt w:val="decimal"/>
      <w:pStyle w:val="NumberedHeadingStyleB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edHeadingStyleB2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pStyle w:val="NumberedHeadingStyleB3"/>
      <w:lvlText w:val="%3)"/>
      <w:lvlJc w:val="left"/>
      <w:pPr>
        <w:tabs>
          <w:tab w:val="num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28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9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>
    <w:nsid w:val="477467A6"/>
    <w:multiLevelType w:val="singleLevel"/>
    <w:tmpl w:val="F41EB9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1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32">
    <w:nsid w:val="5DE562B0"/>
    <w:multiLevelType w:val="hybridMultilevel"/>
    <w:tmpl w:val="A8DA2030"/>
    <w:lvl w:ilvl="0" w:tplc="9D7C28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1484059"/>
    <w:multiLevelType w:val="singleLevel"/>
    <w:tmpl w:val="80C214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3075CD5"/>
    <w:multiLevelType w:val="singleLevel"/>
    <w:tmpl w:val="94A63540"/>
    <w:lvl w:ilvl="0">
      <w:start w:val="1"/>
      <w:numFmt w:val="bullet"/>
      <w:pStyle w:val="Bulletwithtext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abstractNum w:abstractNumId="35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36">
    <w:nsid w:val="68804DFB"/>
    <w:multiLevelType w:val="multilevel"/>
    <w:tmpl w:val="8774E1C4"/>
    <w:lvl w:ilvl="0">
      <w:start w:val="1"/>
      <w:numFmt w:val="decimal"/>
      <w:pStyle w:val="NumberedHeadingStyleA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HeadingStyleA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HeadingStyleA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HeadingStyleA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68EB46B2"/>
    <w:multiLevelType w:val="multilevel"/>
    <w:tmpl w:val="0409001F"/>
    <w:numStyleLink w:val="111111"/>
  </w:abstractNum>
  <w:abstractNum w:abstractNumId="38">
    <w:nsid w:val="6D4B238B"/>
    <w:multiLevelType w:val="singleLevel"/>
    <w:tmpl w:val="3086DEE0"/>
    <w:lvl w:ilvl="0">
      <w:start w:val="1"/>
      <w:numFmt w:val="bullet"/>
      <w:pStyle w:val="Bulletwithtext5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39">
    <w:nsid w:val="6E0F757F"/>
    <w:multiLevelType w:val="hybridMultilevel"/>
    <w:tmpl w:val="AF804C96"/>
    <w:lvl w:ilvl="0" w:tplc="1F462E82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3D87BD8"/>
    <w:multiLevelType w:val="hybridMultilevel"/>
    <w:tmpl w:val="CB785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7"/>
  </w:num>
  <w:num w:numId="3">
    <w:abstractNumId w:val="28"/>
  </w:num>
  <w:num w:numId="4">
    <w:abstractNumId w:val="35"/>
  </w:num>
  <w:num w:numId="5">
    <w:abstractNumId w:val="31"/>
  </w:num>
  <w:num w:numId="6">
    <w:abstractNumId w:val="38"/>
  </w:num>
  <w:num w:numId="7">
    <w:abstractNumId w:val="34"/>
  </w:num>
  <w:num w:numId="8">
    <w:abstractNumId w:val="8"/>
  </w:num>
  <w:num w:numId="9">
    <w:abstractNumId w:val="21"/>
  </w:num>
  <w:num w:numId="10">
    <w:abstractNumId w:val="20"/>
  </w:num>
  <w:num w:numId="11">
    <w:abstractNumId w:val="29"/>
  </w:num>
  <w:num w:numId="12">
    <w:abstractNumId w:val="11"/>
  </w:num>
  <w:num w:numId="13">
    <w:abstractNumId w:val="13"/>
  </w:num>
  <w:num w:numId="14">
    <w:abstractNumId w:val="33"/>
  </w:num>
  <w:num w:numId="15">
    <w:abstractNumId w:val="7"/>
  </w:num>
  <w:num w:numId="16">
    <w:abstractNumId w:val="15"/>
  </w:num>
  <w:num w:numId="17">
    <w:abstractNumId w:val="9"/>
  </w:num>
  <w:num w:numId="18">
    <w:abstractNumId w:val="6"/>
  </w:num>
  <w:num w:numId="19">
    <w:abstractNumId w:val="5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30"/>
  </w:num>
  <w:num w:numId="26">
    <w:abstractNumId w:val="33"/>
    <w:lvlOverride w:ilvl="0">
      <w:startOverride w:val="1"/>
    </w:lvlOverride>
  </w:num>
  <w:num w:numId="2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7"/>
  </w:num>
  <w:num w:numId="32">
    <w:abstractNumId w:val="32"/>
  </w:num>
  <w:num w:numId="33">
    <w:abstractNumId w:val="26"/>
  </w:num>
  <w:num w:numId="34">
    <w:abstractNumId w:val="18"/>
  </w:num>
  <w:num w:numId="35">
    <w:abstractNumId w:val="23"/>
  </w:num>
  <w:num w:numId="36">
    <w:abstractNumId w:val="14"/>
  </w:num>
  <w:num w:numId="37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  <w:sz w:val="16"/>
        </w:rPr>
      </w:lvl>
    </w:lvlOverride>
  </w:num>
  <w:num w:numId="38">
    <w:abstractNumId w:val="19"/>
  </w:num>
  <w:num w:numId="39">
    <w:abstractNumId w:val="17"/>
  </w:num>
  <w:num w:numId="40">
    <w:abstractNumId w:val="22"/>
  </w:num>
  <w:num w:numId="41">
    <w:abstractNumId w:val="40"/>
  </w:num>
  <w:num w:numId="42">
    <w:abstractNumId w:val="16"/>
  </w:num>
  <w:num w:numId="43">
    <w:abstractNumId w:val="3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6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D4B"/>
    <w:rsid w:val="00001C3E"/>
    <w:rsid w:val="0000454A"/>
    <w:rsid w:val="000157E8"/>
    <w:rsid w:val="00017F24"/>
    <w:rsid w:val="0002327A"/>
    <w:rsid w:val="00040931"/>
    <w:rsid w:val="0004261A"/>
    <w:rsid w:val="00043771"/>
    <w:rsid w:val="00050EF6"/>
    <w:rsid w:val="00051F9D"/>
    <w:rsid w:val="000527F4"/>
    <w:rsid w:val="00055CE8"/>
    <w:rsid w:val="00057791"/>
    <w:rsid w:val="000601CB"/>
    <w:rsid w:val="000610CD"/>
    <w:rsid w:val="00082603"/>
    <w:rsid w:val="00084628"/>
    <w:rsid w:val="000849B4"/>
    <w:rsid w:val="00086018"/>
    <w:rsid w:val="000922E2"/>
    <w:rsid w:val="000A1AD8"/>
    <w:rsid w:val="000B70C7"/>
    <w:rsid w:val="000B7E33"/>
    <w:rsid w:val="000C109F"/>
    <w:rsid w:val="000C2BED"/>
    <w:rsid w:val="000C67D6"/>
    <w:rsid w:val="000D6678"/>
    <w:rsid w:val="000E2C49"/>
    <w:rsid w:val="000F6BFB"/>
    <w:rsid w:val="00104D2B"/>
    <w:rsid w:val="00112ECB"/>
    <w:rsid w:val="00122097"/>
    <w:rsid w:val="00123945"/>
    <w:rsid w:val="00125F60"/>
    <w:rsid w:val="001260CF"/>
    <w:rsid w:val="001262CE"/>
    <w:rsid w:val="001410A2"/>
    <w:rsid w:val="00147DD8"/>
    <w:rsid w:val="0017699F"/>
    <w:rsid w:val="00181FF0"/>
    <w:rsid w:val="0018383C"/>
    <w:rsid w:val="00187F7C"/>
    <w:rsid w:val="0019271B"/>
    <w:rsid w:val="001B243E"/>
    <w:rsid w:val="001B3A44"/>
    <w:rsid w:val="001B4DDC"/>
    <w:rsid w:val="001C777D"/>
    <w:rsid w:val="001D7507"/>
    <w:rsid w:val="001E7368"/>
    <w:rsid w:val="001F0248"/>
    <w:rsid w:val="001F23E7"/>
    <w:rsid w:val="001F3842"/>
    <w:rsid w:val="001F6796"/>
    <w:rsid w:val="002046F9"/>
    <w:rsid w:val="00205369"/>
    <w:rsid w:val="0020587F"/>
    <w:rsid w:val="002154B0"/>
    <w:rsid w:val="002268B7"/>
    <w:rsid w:val="00231BB1"/>
    <w:rsid w:val="00234194"/>
    <w:rsid w:val="00283DEE"/>
    <w:rsid w:val="002877D3"/>
    <w:rsid w:val="00295850"/>
    <w:rsid w:val="002A21C7"/>
    <w:rsid w:val="002A6C1A"/>
    <w:rsid w:val="002A7332"/>
    <w:rsid w:val="002B37BD"/>
    <w:rsid w:val="002C3066"/>
    <w:rsid w:val="002D6120"/>
    <w:rsid w:val="002D6DE0"/>
    <w:rsid w:val="00314840"/>
    <w:rsid w:val="003218DA"/>
    <w:rsid w:val="00327651"/>
    <w:rsid w:val="00330BD0"/>
    <w:rsid w:val="003351A7"/>
    <w:rsid w:val="00340E57"/>
    <w:rsid w:val="00363D42"/>
    <w:rsid w:val="00364A46"/>
    <w:rsid w:val="00367C74"/>
    <w:rsid w:val="003734EC"/>
    <w:rsid w:val="00373725"/>
    <w:rsid w:val="003779D0"/>
    <w:rsid w:val="00391276"/>
    <w:rsid w:val="003A0478"/>
    <w:rsid w:val="003B7483"/>
    <w:rsid w:val="003C0FAA"/>
    <w:rsid w:val="003C1C34"/>
    <w:rsid w:val="003D6859"/>
    <w:rsid w:val="003E5C8E"/>
    <w:rsid w:val="003E614B"/>
    <w:rsid w:val="003F2922"/>
    <w:rsid w:val="003F5B98"/>
    <w:rsid w:val="003F5D4E"/>
    <w:rsid w:val="0040520F"/>
    <w:rsid w:val="00412161"/>
    <w:rsid w:val="00424BDF"/>
    <w:rsid w:val="00430776"/>
    <w:rsid w:val="0043145D"/>
    <w:rsid w:val="0043376F"/>
    <w:rsid w:val="00434252"/>
    <w:rsid w:val="004672B7"/>
    <w:rsid w:val="0047413F"/>
    <w:rsid w:val="00482D4B"/>
    <w:rsid w:val="004944F8"/>
    <w:rsid w:val="004B09CE"/>
    <w:rsid w:val="004D6D23"/>
    <w:rsid w:val="0050788F"/>
    <w:rsid w:val="00520745"/>
    <w:rsid w:val="005253EA"/>
    <w:rsid w:val="00540BB4"/>
    <w:rsid w:val="00546740"/>
    <w:rsid w:val="00551407"/>
    <w:rsid w:val="00551CAA"/>
    <w:rsid w:val="00571787"/>
    <w:rsid w:val="00572E9B"/>
    <w:rsid w:val="00573D6E"/>
    <w:rsid w:val="00580257"/>
    <w:rsid w:val="00580AF1"/>
    <w:rsid w:val="00583477"/>
    <w:rsid w:val="005936B4"/>
    <w:rsid w:val="005944D2"/>
    <w:rsid w:val="005A289E"/>
    <w:rsid w:val="005A53A8"/>
    <w:rsid w:val="005A623A"/>
    <w:rsid w:val="005D4C21"/>
    <w:rsid w:val="005E392D"/>
    <w:rsid w:val="005E512C"/>
    <w:rsid w:val="005F2E02"/>
    <w:rsid w:val="005F380C"/>
    <w:rsid w:val="00601AAE"/>
    <w:rsid w:val="00614929"/>
    <w:rsid w:val="00625515"/>
    <w:rsid w:val="00632B01"/>
    <w:rsid w:val="00647903"/>
    <w:rsid w:val="00651875"/>
    <w:rsid w:val="00663DA6"/>
    <w:rsid w:val="006866CE"/>
    <w:rsid w:val="00690714"/>
    <w:rsid w:val="00692923"/>
    <w:rsid w:val="006A0F93"/>
    <w:rsid w:val="006B2D88"/>
    <w:rsid w:val="006C09D9"/>
    <w:rsid w:val="006C3745"/>
    <w:rsid w:val="006D1D09"/>
    <w:rsid w:val="006D50B4"/>
    <w:rsid w:val="006E291E"/>
    <w:rsid w:val="006E5FB3"/>
    <w:rsid w:val="006F3B70"/>
    <w:rsid w:val="007005BA"/>
    <w:rsid w:val="007120EF"/>
    <w:rsid w:val="00733071"/>
    <w:rsid w:val="00737057"/>
    <w:rsid w:val="007422C6"/>
    <w:rsid w:val="00745801"/>
    <w:rsid w:val="00754B8E"/>
    <w:rsid w:val="00756419"/>
    <w:rsid w:val="00764CF9"/>
    <w:rsid w:val="0077071F"/>
    <w:rsid w:val="007766BA"/>
    <w:rsid w:val="00786DA0"/>
    <w:rsid w:val="007B4F1A"/>
    <w:rsid w:val="007C1B83"/>
    <w:rsid w:val="007D169C"/>
    <w:rsid w:val="007D5590"/>
    <w:rsid w:val="007E261E"/>
    <w:rsid w:val="007E4E45"/>
    <w:rsid w:val="00815B3D"/>
    <w:rsid w:val="00835BD4"/>
    <w:rsid w:val="00842921"/>
    <w:rsid w:val="00842B08"/>
    <w:rsid w:val="008463BD"/>
    <w:rsid w:val="0085281C"/>
    <w:rsid w:val="00861793"/>
    <w:rsid w:val="00884959"/>
    <w:rsid w:val="00895C08"/>
    <w:rsid w:val="00896402"/>
    <w:rsid w:val="008F318A"/>
    <w:rsid w:val="008F4065"/>
    <w:rsid w:val="008F45B9"/>
    <w:rsid w:val="0090530C"/>
    <w:rsid w:val="00905FD0"/>
    <w:rsid w:val="00915D23"/>
    <w:rsid w:val="00943F3E"/>
    <w:rsid w:val="009664D3"/>
    <w:rsid w:val="009665B0"/>
    <w:rsid w:val="00974CD3"/>
    <w:rsid w:val="009841D2"/>
    <w:rsid w:val="00985EC3"/>
    <w:rsid w:val="00990F5E"/>
    <w:rsid w:val="00996962"/>
    <w:rsid w:val="009A2FFC"/>
    <w:rsid w:val="009A6F44"/>
    <w:rsid w:val="009A7C8B"/>
    <w:rsid w:val="009B2D38"/>
    <w:rsid w:val="009C1007"/>
    <w:rsid w:val="009C1454"/>
    <w:rsid w:val="009C2054"/>
    <w:rsid w:val="009C38B7"/>
    <w:rsid w:val="009C56E6"/>
    <w:rsid w:val="009D1CF6"/>
    <w:rsid w:val="009D2CDD"/>
    <w:rsid w:val="009E7B77"/>
    <w:rsid w:val="009F1FA3"/>
    <w:rsid w:val="009F4383"/>
    <w:rsid w:val="009F5C65"/>
    <w:rsid w:val="00A13985"/>
    <w:rsid w:val="00A308BE"/>
    <w:rsid w:val="00A4188C"/>
    <w:rsid w:val="00A4281D"/>
    <w:rsid w:val="00A43452"/>
    <w:rsid w:val="00A44E3C"/>
    <w:rsid w:val="00A56D5B"/>
    <w:rsid w:val="00A6086D"/>
    <w:rsid w:val="00A66C38"/>
    <w:rsid w:val="00A6771B"/>
    <w:rsid w:val="00A7134D"/>
    <w:rsid w:val="00A72EB0"/>
    <w:rsid w:val="00A737E1"/>
    <w:rsid w:val="00A740F0"/>
    <w:rsid w:val="00A7762C"/>
    <w:rsid w:val="00AB0023"/>
    <w:rsid w:val="00AB0B9D"/>
    <w:rsid w:val="00AB4489"/>
    <w:rsid w:val="00AC386C"/>
    <w:rsid w:val="00AD1AE9"/>
    <w:rsid w:val="00AE1707"/>
    <w:rsid w:val="00AF34A4"/>
    <w:rsid w:val="00AF69AC"/>
    <w:rsid w:val="00B0487A"/>
    <w:rsid w:val="00B07F15"/>
    <w:rsid w:val="00B2186E"/>
    <w:rsid w:val="00B337AC"/>
    <w:rsid w:val="00B37F10"/>
    <w:rsid w:val="00B43B52"/>
    <w:rsid w:val="00B55F49"/>
    <w:rsid w:val="00B649AA"/>
    <w:rsid w:val="00B65347"/>
    <w:rsid w:val="00B70C01"/>
    <w:rsid w:val="00BA0CE5"/>
    <w:rsid w:val="00BA2000"/>
    <w:rsid w:val="00BB1718"/>
    <w:rsid w:val="00BC0C6F"/>
    <w:rsid w:val="00BC1916"/>
    <w:rsid w:val="00BC4884"/>
    <w:rsid w:val="00BD57FF"/>
    <w:rsid w:val="00BD684A"/>
    <w:rsid w:val="00BD75DE"/>
    <w:rsid w:val="00BE41C1"/>
    <w:rsid w:val="00BF4862"/>
    <w:rsid w:val="00BF5408"/>
    <w:rsid w:val="00C01ABE"/>
    <w:rsid w:val="00C06A60"/>
    <w:rsid w:val="00C12DE3"/>
    <w:rsid w:val="00C15877"/>
    <w:rsid w:val="00C30442"/>
    <w:rsid w:val="00C30706"/>
    <w:rsid w:val="00C370B8"/>
    <w:rsid w:val="00C46885"/>
    <w:rsid w:val="00C47E09"/>
    <w:rsid w:val="00C57135"/>
    <w:rsid w:val="00C76E08"/>
    <w:rsid w:val="00C967F3"/>
    <w:rsid w:val="00CA2AF7"/>
    <w:rsid w:val="00CC068E"/>
    <w:rsid w:val="00CD3985"/>
    <w:rsid w:val="00CE6763"/>
    <w:rsid w:val="00CF39F3"/>
    <w:rsid w:val="00CF4EF8"/>
    <w:rsid w:val="00D0325A"/>
    <w:rsid w:val="00D037A5"/>
    <w:rsid w:val="00D04589"/>
    <w:rsid w:val="00D24936"/>
    <w:rsid w:val="00D25067"/>
    <w:rsid w:val="00D41219"/>
    <w:rsid w:val="00D42146"/>
    <w:rsid w:val="00D51D7A"/>
    <w:rsid w:val="00D527E7"/>
    <w:rsid w:val="00D57C94"/>
    <w:rsid w:val="00D61047"/>
    <w:rsid w:val="00D6544B"/>
    <w:rsid w:val="00D85F0A"/>
    <w:rsid w:val="00D86CEA"/>
    <w:rsid w:val="00D964D9"/>
    <w:rsid w:val="00DC4B12"/>
    <w:rsid w:val="00DD09A5"/>
    <w:rsid w:val="00DD10E0"/>
    <w:rsid w:val="00DD1CEE"/>
    <w:rsid w:val="00DE307C"/>
    <w:rsid w:val="00DF4D84"/>
    <w:rsid w:val="00E0378F"/>
    <w:rsid w:val="00E03DEE"/>
    <w:rsid w:val="00E25B88"/>
    <w:rsid w:val="00E510EB"/>
    <w:rsid w:val="00E74673"/>
    <w:rsid w:val="00E7744E"/>
    <w:rsid w:val="00EC6037"/>
    <w:rsid w:val="00ED70B9"/>
    <w:rsid w:val="00ED70DE"/>
    <w:rsid w:val="00EE37C7"/>
    <w:rsid w:val="00EF493F"/>
    <w:rsid w:val="00EF6689"/>
    <w:rsid w:val="00F07773"/>
    <w:rsid w:val="00F37303"/>
    <w:rsid w:val="00F45AA4"/>
    <w:rsid w:val="00F53846"/>
    <w:rsid w:val="00F55C99"/>
    <w:rsid w:val="00F601EF"/>
    <w:rsid w:val="00F7049D"/>
    <w:rsid w:val="00F864DD"/>
    <w:rsid w:val="00F9591E"/>
    <w:rsid w:val="00FB6470"/>
    <w:rsid w:val="00FC60E9"/>
    <w:rsid w:val="00FD5476"/>
    <w:rsid w:val="00FE1787"/>
    <w:rsid w:val="00FE279C"/>
    <w:rsid w:val="00FF3F40"/>
    <w:rsid w:val="00FF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45B9"/>
    <w:rPr>
      <w:rFonts w:ascii="Arial" w:hAnsi="Arial"/>
    </w:rPr>
  </w:style>
  <w:style w:type="paragraph" w:styleId="Heading1">
    <w:name w:val="heading 1"/>
    <w:basedOn w:val="Normal"/>
    <w:next w:val="Normal"/>
    <w:qFormat/>
    <w:rsid w:val="00050EF6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050EF6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050EF6"/>
    <w:pPr>
      <w:keepNext/>
      <w:spacing w:before="240" w:after="60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050EF6"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50EF6"/>
    <w:pPr>
      <w:spacing w:before="240" w:after="60"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rsid w:val="00050EF6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050EF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50EF6"/>
    <w:pPr>
      <w:spacing w:before="240" w:after="60"/>
      <w:outlineLvl w:val="7"/>
    </w:pPr>
    <w:rPr>
      <w:sz w:val="18"/>
    </w:rPr>
  </w:style>
  <w:style w:type="paragraph" w:styleId="Heading9">
    <w:name w:val="heading 9"/>
    <w:basedOn w:val="Normal"/>
    <w:next w:val="Normal"/>
    <w:qFormat/>
    <w:rsid w:val="00050EF6"/>
    <w:p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050EF6"/>
    <w:pPr>
      <w:spacing w:before="60" w:after="360"/>
      <w:jc w:val="center"/>
    </w:pPr>
    <w:rPr>
      <w:i/>
      <w:sz w:val="16"/>
    </w:rPr>
  </w:style>
  <w:style w:type="paragraph" w:customStyle="1" w:styleId="Table">
    <w:name w:val="Table"/>
    <w:basedOn w:val="Normal"/>
    <w:rsid w:val="00050EF6"/>
    <w:pPr>
      <w:spacing w:before="40" w:after="40"/>
    </w:pPr>
  </w:style>
  <w:style w:type="paragraph" w:styleId="Header">
    <w:name w:val="header"/>
    <w:basedOn w:val="Normal"/>
    <w:rsid w:val="00050EF6"/>
    <w:pPr>
      <w:tabs>
        <w:tab w:val="center" w:pos="4320"/>
        <w:tab w:val="right" w:pos="8640"/>
      </w:tabs>
    </w:pPr>
  </w:style>
  <w:style w:type="paragraph" w:customStyle="1" w:styleId="Bulletwithtext1">
    <w:name w:val="Bullet with text 1"/>
    <w:basedOn w:val="Normal"/>
    <w:rsid w:val="00050EF6"/>
    <w:pPr>
      <w:numPr>
        <w:numId w:val="5"/>
      </w:numPr>
    </w:pPr>
  </w:style>
  <w:style w:type="paragraph" w:customStyle="1" w:styleId="Bulletwithtext2">
    <w:name w:val="Bullet with text 2"/>
    <w:basedOn w:val="Normal"/>
    <w:rsid w:val="00050EF6"/>
    <w:pPr>
      <w:numPr>
        <w:numId w:val="3"/>
      </w:numPr>
    </w:pPr>
  </w:style>
  <w:style w:type="paragraph" w:customStyle="1" w:styleId="Header1">
    <w:name w:val="Header 1"/>
    <w:basedOn w:val="Normal"/>
    <w:next w:val="Normal"/>
    <w:rsid w:val="00050EF6"/>
    <w:pPr>
      <w:keepLines/>
      <w:spacing w:before="80" w:after="80"/>
      <w:jc w:val="center"/>
    </w:pPr>
  </w:style>
  <w:style w:type="paragraph" w:customStyle="1" w:styleId="Header2">
    <w:name w:val="Header 2"/>
    <w:basedOn w:val="Header1"/>
    <w:next w:val="Normal"/>
    <w:rsid w:val="00050EF6"/>
    <w:pPr>
      <w:jc w:val="right"/>
    </w:pPr>
  </w:style>
  <w:style w:type="paragraph" w:customStyle="1" w:styleId="Header3">
    <w:name w:val="Header 3"/>
    <w:basedOn w:val="Header1"/>
    <w:next w:val="Normal"/>
    <w:rsid w:val="00050EF6"/>
    <w:pPr>
      <w:jc w:val="left"/>
    </w:pPr>
  </w:style>
  <w:style w:type="paragraph" w:styleId="TOC2">
    <w:name w:val="toc 2"/>
    <w:basedOn w:val="Normal"/>
    <w:next w:val="Normal"/>
    <w:uiPriority w:val="39"/>
    <w:rsid w:val="00050EF6"/>
    <w:pPr>
      <w:tabs>
        <w:tab w:val="left" w:pos="1021"/>
        <w:tab w:val="right" w:leader="dot" w:pos="9806"/>
      </w:tabs>
      <w:spacing w:before="60" w:after="60"/>
      <w:ind w:left="1020" w:hanging="680"/>
    </w:pPr>
    <w:rPr>
      <w:noProof/>
    </w:rPr>
  </w:style>
  <w:style w:type="paragraph" w:customStyle="1" w:styleId="Bulletwithtext3">
    <w:name w:val="Bullet with text 3"/>
    <w:basedOn w:val="Normal"/>
    <w:rsid w:val="00050EF6"/>
    <w:pPr>
      <w:numPr>
        <w:numId w:val="4"/>
      </w:numPr>
    </w:pPr>
  </w:style>
  <w:style w:type="paragraph" w:styleId="Title">
    <w:name w:val="Title"/>
    <w:basedOn w:val="Normal"/>
    <w:next w:val="Normal"/>
    <w:qFormat/>
    <w:rsid w:val="00050EF6"/>
    <w:pPr>
      <w:keepNext/>
      <w:spacing w:before="240" w:after="60"/>
    </w:pPr>
    <w:rPr>
      <w:b/>
      <w:kern w:val="28"/>
      <w:sz w:val="24"/>
    </w:rPr>
  </w:style>
  <w:style w:type="paragraph" w:customStyle="1" w:styleId="Numberedlist1">
    <w:name w:val="Numbered list 1"/>
    <w:basedOn w:val="ListNumber"/>
    <w:autoRedefine/>
    <w:rsid w:val="00050EF6"/>
    <w:pPr>
      <w:numPr>
        <w:numId w:val="10"/>
      </w:numPr>
    </w:pPr>
  </w:style>
  <w:style w:type="paragraph" w:customStyle="1" w:styleId="Numberedlist31">
    <w:name w:val="Numbered list 3.1"/>
    <w:basedOn w:val="Heading1"/>
    <w:next w:val="Normal"/>
    <w:rsid w:val="00050EF6"/>
    <w:pPr>
      <w:tabs>
        <w:tab w:val="num" w:pos="360"/>
      </w:tabs>
      <w:ind w:left="360" w:hanging="360"/>
    </w:pPr>
  </w:style>
  <w:style w:type="paragraph" w:customStyle="1" w:styleId="HPInternal">
    <w:name w:val="HP_Internal"/>
    <w:basedOn w:val="Normal"/>
    <w:next w:val="Normal"/>
    <w:rsid w:val="00050EF6"/>
    <w:rPr>
      <w:i/>
      <w:sz w:val="18"/>
    </w:rPr>
  </w:style>
  <w:style w:type="paragraph" w:styleId="TOC1">
    <w:name w:val="toc 1"/>
    <w:basedOn w:val="Normal"/>
    <w:next w:val="Normal"/>
    <w:uiPriority w:val="39"/>
    <w:rsid w:val="00050EF6"/>
    <w:pPr>
      <w:tabs>
        <w:tab w:val="left" w:pos="425"/>
        <w:tab w:val="right" w:leader="dot" w:pos="9806"/>
      </w:tabs>
      <w:spacing w:before="60" w:after="60"/>
    </w:pPr>
    <w:rPr>
      <w:b/>
      <w:noProof/>
    </w:rPr>
  </w:style>
  <w:style w:type="paragraph" w:customStyle="1" w:styleId="TitlePagebogus">
    <w:name w:val="TitlePage_bogus"/>
    <w:basedOn w:val="Normal"/>
    <w:rsid w:val="00050EF6"/>
  </w:style>
  <w:style w:type="paragraph" w:customStyle="1" w:styleId="TitlePageHeadernotused">
    <w:name w:val="TitlePage_Header_not_used"/>
    <w:basedOn w:val="Normal"/>
    <w:rsid w:val="00050EF6"/>
  </w:style>
  <w:style w:type="paragraph" w:customStyle="1" w:styleId="Numberedlist32">
    <w:name w:val="Numbered list 3.2"/>
    <w:basedOn w:val="Heading2"/>
    <w:next w:val="Normal"/>
    <w:rsid w:val="00050EF6"/>
    <w:pPr>
      <w:tabs>
        <w:tab w:val="num" w:pos="360"/>
      </w:tabs>
      <w:ind w:left="360" w:hanging="360"/>
    </w:pPr>
  </w:style>
  <w:style w:type="paragraph" w:customStyle="1" w:styleId="Bulletwithtext4">
    <w:name w:val="Bullet with text 4"/>
    <w:basedOn w:val="Normal"/>
    <w:rsid w:val="00050EF6"/>
    <w:pPr>
      <w:numPr>
        <w:numId w:val="7"/>
      </w:numPr>
    </w:pPr>
  </w:style>
  <w:style w:type="paragraph" w:customStyle="1" w:styleId="Numberedlist33">
    <w:name w:val="Numbered list 3.3"/>
    <w:basedOn w:val="Heading3"/>
    <w:next w:val="Normal"/>
    <w:rsid w:val="00050EF6"/>
    <w:pPr>
      <w:tabs>
        <w:tab w:val="num" w:pos="720"/>
      </w:tabs>
      <w:ind w:left="360" w:hanging="360"/>
    </w:pPr>
  </w:style>
  <w:style w:type="paragraph" w:customStyle="1" w:styleId="TableHeading">
    <w:name w:val="Table_Heading"/>
    <w:basedOn w:val="Normal"/>
    <w:next w:val="Table"/>
    <w:rsid w:val="00050EF6"/>
    <w:pPr>
      <w:keepNext/>
      <w:keepLines/>
      <w:spacing w:before="40" w:after="40"/>
    </w:pPr>
    <w:rPr>
      <w:b/>
    </w:rPr>
  </w:style>
  <w:style w:type="paragraph" w:styleId="TOC3">
    <w:name w:val="toc 3"/>
    <w:basedOn w:val="Normal"/>
    <w:next w:val="Normal"/>
    <w:semiHidden/>
    <w:rsid w:val="00050EF6"/>
    <w:pPr>
      <w:tabs>
        <w:tab w:val="left" w:pos="1021"/>
        <w:tab w:val="right" w:leader="dot" w:pos="9806"/>
      </w:tabs>
      <w:spacing w:before="60" w:after="60"/>
      <w:ind w:left="1020" w:hanging="680"/>
    </w:pPr>
    <w:rPr>
      <w:i/>
      <w:noProof/>
    </w:rPr>
  </w:style>
  <w:style w:type="paragraph" w:customStyle="1" w:styleId="TableTitle">
    <w:name w:val="Table_Title"/>
    <w:basedOn w:val="Normal"/>
    <w:next w:val="Normal"/>
    <w:rsid w:val="00050EF6"/>
    <w:pPr>
      <w:keepNext/>
      <w:keepLines/>
      <w:spacing w:before="240" w:after="60"/>
    </w:pPr>
    <w:rPr>
      <w:b/>
    </w:rPr>
  </w:style>
  <w:style w:type="paragraph" w:styleId="TOC4">
    <w:name w:val="toc 4"/>
    <w:basedOn w:val="Normal"/>
    <w:next w:val="Normal"/>
    <w:semiHidden/>
    <w:rsid w:val="00050EF6"/>
    <w:pPr>
      <w:tabs>
        <w:tab w:val="left" w:pos="1021"/>
        <w:tab w:val="left" w:pos="1123"/>
        <w:tab w:val="left" w:pos="1225"/>
        <w:tab w:val="right" w:leader="dot" w:pos="9806"/>
      </w:tabs>
      <w:spacing w:before="60" w:after="60"/>
      <w:ind w:left="1020" w:hanging="680"/>
    </w:pPr>
    <w:rPr>
      <w:noProof/>
      <w:sz w:val="18"/>
    </w:rPr>
  </w:style>
  <w:style w:type="paragraph" w:customStyle="1" w:styleId="TOCHeading">
    <w:name w:val="TOC_Heading"/>
    <w:basedOn w:val="Normal"/>
    <w:next w:val="Normal"/>
    <w:rsid w:val="00050EF6"/>
    <w:pPr>
      <w:keepNext/>
      <w:spacing w:before="80" w:after="120"/>
    </w:pPr>
    <w:rPr>
      <w:b/>
      <w:sz w:val="24"/>
    </w:rPr>
  </w:style>
  <w:style w:type="paragraph" w:customStyle="1" w:styleId="TableCenter">
    <w:name w:val="Table_Center"/>
    <w:basedOn w:val="Table"/>
    <w:rsid w:val="00050EF6"/>
    <w:pPr>
      <w:jc w:val="center"/>
    </w:pPr>
  </w:style>
  <w:style w:type="paragraph" w:customStyle="1" w:styleId="Numberedlist21">
    <w:name w:val="Numbered list 2.1"/>
    <w:basedOn w:val="Heading1"/>
    <w:next w:val="Normal"/>
    <w:rsid w:val="00050EF6"/>
    <w:pPr>
      <w:tabs>
        <w:tab w:val="num" w:pos="360"/>
        <w:tab w:val="left" w:pos="720"/>
      </w:tabs>
      <w:ind w:left="360" w:hanging="360"/>
    </w:pPr>
  </w:style>
  <w:style w:type="paragraph" w:customStyle="1" w:styleId="Numberedlist22">
    <w:name w:val="Numbered list 2.2"/>
    <w:basedOn w:val="Heading2"/>
    <w:next w:val="Normal"/>
    <w:rsid w:val="00050EF6"/>
    <w:pPr>
      <w:tabs>
        <w:tab w:val="left" w:pos="720"/>
      </w:tabs>
      <w:ind w:left="720" w:hanging="720"/>
    </w:pPr>
  </w:style>
  <w:style w:type="paragraph" w:customStyle="1" w:styleId="Numberedlist23">
    <w:name w:val="Numbered list 2.3"/>
    <w:basedOn w:val="Heading3"/>
    <w:next w:val="Normal"/>
    <w:rsid w:val="00050EF6"/>
    <w:pPr>
      <w:tabs>
        <w:tab w:val="left" w:pos="1080"/>
        <w:tab w:val="left" w:pos="1440"/>
      </w:tabs>
      <w:ind w:left="1080" w:hanging="1080"/>
    </w:pPr>
  </w:style>
  <w:style w:type="paragraph" w:customStyle="1" w:styleId="Numberedlist24">
    <w:name w:val="Numbered list 2.4"/>
    <w:basedOn w:val="Heading4"/>
    <w:next w:val="Normal"/>
    <w:rsid w:val="00050EF6"/>
    <w:pPr>
      <w:tabs>
        <w:tab w:val="left" w:pos="1080"/>
        <w:tab w:val="left" w:pos="1440"/>
        <w:tab w:val="left" w:pos="1800"/>
      </w:tabs>
      <w:ind w:left="1080" w:hanging="1080"/>
    </w:pPr>
  </w:style>
  <w:style w:type="paragraph" w:customStyle="1" w:styleId="NormalUserEntry">
    <w:name w:val="Normal_UserEntry"/>
    <w:basedOn w:val="Normal"/>
    <w:rsid w:val="00050EF6"/>
    <w:rPr>
      <w:color w:val="FF0000"/>
    </w:rPr>
  </w:style>
  <w:style w:type="paragraph" w:customStyle="1" w:styleId="TitleCenter">
    <w:name w:val="Title_Center"/>
    <w:basedOn w:val="Title"/>
    <w:rsid w:val="00050EF6"/>
    <w:pPr>
      <w:jc w:val="center"/>
    </w:pPr>
  </w:style>
  <w:style w:type="paragraph" w:customStyle="1" w:styleId="TableSmall">
    <w:name w:val="Table_Small"/>
    <w:basedOn w:val="Table"/>
    <w:rsid w:val="00050EF6"/>
    <w:rPr>
      <w:sz w:val="16"/>
    </w:rPr>
  </w:style>
  <w:style w:type="character" w:customStyle="1" w:styleId="CharacterUserEntry">
    <w:name w:val="Character UserEntry"/>
    <w:basedOn w:val="DefaultParagraphFont"/>
    <w:rsid w:val="00050EF6"/>
    <w:rPr>
      <w:color w:val="FF0000"/>
    </w:rPr>
  </w:style>
  <w:style w:type="paragraph" w:customStyle="1" w:styleId="TableHeadingCenter">
    <w:name w:val="Table_Heading_Center"/>
    <w:basedOn w:val="TableHeading"/>
    <w:rsid w:val="00050EF6"/>
    <w:pPr>
      <w:jc w:val="center"/>
    </w:pPr>
  </w:style>
  <w:style w:type="paragraph" w:customStyle="1" w:styleId="TableSmHeading">
    <w:name w:val="Table_Sm_Heading"/>
    <w:basedOn w:val="TableHeading"/>
    <w:rsid w:val="00050EF6"/>
    <w:pPr>
      <w:spacing w:before="60"/>
    </w:pPr>
    <w:rPr>
      <w:sz w:val="16"/>
    </w:rPr>
  </w:style>
  <w:style w:type="paragraph" w:customStyle="1" w:styleId="TableSmHeadingbogus">
    <w:name w:val="Table_Sm_Heading_bogus"/>
    <w:basedOn w:val="TableSmHeading"/>
    <w:rsid w:val="00050EF6"/>
    <w:pPr>
      <w:jc w:val="center"/>
    </w:pPr>
  </w:style>
  <w:style w:type="paragraph" w:customStyle="1" w:styleId="Tablenotused">
    <w:name w:val="Table_not_used"/>
    <w:basedOn w:val="Table"/>
    <w:rsid w:val="00050EF6"/>
    <w:pPr>
      <w:jc w:val="right"/>
    </w:pPr>
  </w:style>
  <w:style w:type="paragraph" w:customStyle="1" w:styleId="TableSmallRight">
    <w:name w:val="Table_Small_Right"/>
    <w:basedOn w:val="TableSmall"/>
    <w:rsid w:val="00050EF6"/>
    <w:pPr>
      <w:jc w:val="right"/>
    </w:pPr>
  </w:style>
  <w:style w:type="paragraph" w:customStyle="1" w:styleId="TableSmallCenter">
    <w:name w:val="Table_Small_Center"/>
    <w:basedOn w:val="TableSmall"/>
    <w:rsid w:val="00050EF6"/>
    <w:pPr>
      <w:jc w:val="center"/>
    </w:pPr>
  </w:style>
  <w:style w:type="paragraph" w:customStyle="1" w:styleId="TitlePageDetail">
    <w:name w:val="TitlePage_Detail"/>
    <w:basedOn w:val="TitlePageHeaderOOV"/>
    <w:rsid w:val="00050EF6"/>
    <w:pPr>
      <w:spacing w:line="360" w:lineRule="auto"/>
    </w:pPr>
    <w:rPr>
      <w:b/>
      <w:sz w:val="20"/>
    </w:rPr>
  </w:style>
  <w:style w:type="paragraph" w:styleId="Closing">
    <w:name w:val="Closing"/>
    <w:basedOn w:val="Normal"/>
    <w:rsid w:val="00050EF6"/>
    <w:pPr>
      <w:ind w:left="4320"/>
      <w:jc w:val="right"/>
    </w:pPr>
  </w:style>
  <w:style w:type="character" w:styleId="CommentReference">
    <w:name w:val="annotation reference"/>
    <w:basedOn w:val="DefaultParagraphFont"/>
    <w:semiHidden/>
    <w:rsid w:val="00050EF6"/>
    <w:rPr>
      <w:rFonts w:ascii="Arial" w:hAnsi="Arial"/>
      <w:sz w:val="16"/>
    </w:rPr>
  </w:style>
  <w:style w:type="paragraph" w:styleId="PlainText">
    <w:name w:val="Plain Text"/>
    <w:basedOn w:val="Normal"/>
    <w:rsid w:val="00050EF6"/>
    <w:rPr>
      <w:rFonts w:ascii="Times New Roman" w:hAnsi="Times New Roman"/>
    </w:rPr>
  </w:style>
  <w:style w:type="paragraph" w:customStyle="1" w:styleId="HPTableTitle">
    <w:name w:val="HP_Table_Title"/>
    <w:basedOn w:val="Normal"/>
    <w:next w:val="Normal"/>
    <w:rsid w:val="00050EF6"/>
    <w:pPr>
      <w:keepNext/>
      <w:keepLines/>
      <w:spacing w:before="240" w:after="60"/>
    </w:pPr>
    <w:rPr>
      <w:b/>
      <w:sz w:val="18"/>
    </w:rPr>
  </w:style>
  <w:style w:type="character" w:styleId="PageNumber">
    <w:name w:val="page number"/>
    <w:basedOn w:val="DefaultParagraphFont"/>
    <w:rsid w:val="00050EF6"/>
    <w:rPr>
      <w:rFonts w:ascii="Arial" w:hAnsi="Arial"/>
      <w:sz w:val="18"/>
    </w:rPr>
  </w:style>
  <w:style w:type="paragraph" w:styleId="Footer">
    <w:name w:val="footer"/>
    <w:basedOn w:val="Normal"/>
    <w:rsid w:val="00050EF6"/>
    <w:pPr>
      <w:tabs>
        <w:tab w:val="center" w:pos="4320"/>
        <w:tab w:val="right" w:pos="8640"/>
      </w:tabs>
    </w:pPr>
  </w:style>
  <w:style w:type="paragraph" w:customStyle="1" w:styleId="TableSmHeadingRight">
    <w:name w:val="Table_Sm_Heading_Right"/>
    <w:basedOn w:val="TableSmHeading"/>
    <w:rsid w:val="00050EF6"/>
    <w:pPr>
      <w:jc w:val="right"/>
    </w:pPr>
  </w:style>
  <w:style w:type="paragraph" w:customStyle="1" w:styleId="TableMedium">
    <w:name w:val="Table_Medium"/>
    <w:basedOn w:val="Table"/>
    <w:rsid w:val="00050EF6"/>
    <w:rPr>
      <w:sz w:val="18"/>
    </w:rPr>
  </w:style>
  <w:style w:type="paragraph" w:styleId="Subtitle">
    <w:name w:val="Subtitle"/>
    <w:basedOn w:val="Normal"/>
    <w:qFormat/>
    <w:rsid w:val="00050EF6"/>
    <w:pPr>
      <w:spacing w:after="60"/>
      <w:jc w:val="center"/>
    </w:pPr>
    <w:rPr>
      <w:i/>
      <w:sz w:val="16"/>
    </w:rPr>
  </w:style>
  <w:style w:type="paragraph" w:customStyle="1" w:styleId="Bulletwithtext5">
    <w:name w:val="Bullet with text 5"/>
    <w:basedOn w:val="Normal"/>
    <w:rsid w:val="00050EF6"/>
    <w:pPr>
      <w:numPr>
        <w:numId w:val="6"/>
      </w:numPr>
    </w:pPr>
  </w:style>
  <w:style w:type="paragraph" w:customStyle="1" w:styleId="RMIndtasBullwtxt2">
    <w:name w:val="RM_Indt as Bull w txt 2"/>
    <w:basedOn w:val="Bulletwithtext2"/>
    <w:next w:val="Bulletwithtext2"/>
    <w:rsid w:val="00050EF6"/>
    <w:pPr>
      <w:numPr>
        <w:numId w:val="0"/>
      </w:numPr>
      <w:ind w:left="720"/>
    </w:pPr>
  </w:style>
  <w:style w:type="paragraph" w:customStyle="1" w:styleId="TableHeadingRight">
    <w:name w:val="Table_Heading_Right"/>
    <w:basedOn w:val="TableHeading"/>
    <w:next w:val="Table"/>
    <w:rsid w:val="00050EF6"/>
    <w:pPr>
      <w:jc w:val="right"/>
    </w:pPr>
  </w:style>
  <w:style w:type="paragraph" w:customStyle="1" w:styleId="RMHeading1">
    <w:name w:val="RM_Heading 1"/>
    <w:basedOn w:val="Heading1"/>
    <w:next w:val="Normal"/>
    <w:rsid w:val="00050EF6"/>
    <w:pPr>
      <w:pageBreakBefore/>
    </w:pPr>
    <w:rPr>
      <w:sz w:val="32"/>
    </w:rPr>
  </w:style>
  <w:style w:type="paragraph" w:customStyle="1" w:styleId="RMHeading2">
    <w:name w:val="RM_Heading 2"/>
    <w:basedOn w:val="Heading2"/>
    <w:next w:val="Normal"/>
    <w:rsid w:val="00050EF6"/>
    <w:pPr>
      <w:pageBreakBefore/>
    </w:pPr>
    <w:rPr>
      <w:sz w:val="30"/>
    </w:rPr>
  </w:style>
  <w:style w:type="paragraph" w:customStyle="1" w:styleId="RMHeading3">
    <w:name w:val="RM_Heading 3"/>
    <w:basedOn w:val="Heading3"/>
    <w:next w:val="Normal"/>
    <w:rsid w:val="00050EF6"/>
    <w:pPr>
      <w:pageBreakBefore/>
    </w:pPr>
    <w:rPr>
      <w:sz w:val="28"/>
    </w:rPr>
  </w:style>
  <w:style w:type="paragraph" w:customStyle="1" w:styleId="RMTableBullet">
    <w:name w:val="RM_Table_Bullet"/>
    <w:basedOn w:val="Bulletwithtext4"/>
    <w:next w:val="Normal"/>
    <w:rsid w:val="00050EF6"/>
    <w:pPr>
      <w:tabs>
        <w:tab w:val="clear" w:pos="1440"/>
        <w:tab w:val="left" w:pos="567"/>
      </w:tabs>
      <w:ind w:left="568" w:hanging="284"/>
    </w:pPr>
  </w:style>
  <w:style w:type="paragraph" w:customStyle="1" w:styleId="TableRight">
    <w:name w:val="Table_Right"/>
    <w:basedOn w:val="Table"/>
    <w:rsid w:val="00050EF6"/>
    <w:pPr>
      <w:jc w:val="right"/>
    </w:pPr>
  </w:style>
  <w:style w:type="paragraph" w:customStyle="1" w:styleId="TableSmHeadingCenter">
    <w:name w:val="Table_Sm_Heading_Center"/>
    <w:basedOn w:val="TableSmHeading"/>
    <w:rsid w:val="00050EF6"/>
    <w:pPr>
      <w:jc w:val="center"/>
    </w:pPr>
  </w:style>
  <w:style w:type="paragraph" w:customStyle="1" w:styleId="TitlePageHeaderOOV">
    <w:name w:val="TitlePage_Header_OOV"/>
    <w:basedOn w:val="Normal"/>
    <w:rsid w:val="00050EF6"/>
    <w:pPr>
      <w:ind w:left="4060"/>
    </w:pPr>
    <w:rPr>
      <w:sz w:val="44"/>
    </w:rPr>
  </w:style>
  <w:style w:type="character" w:styleId="Hyperlink">
    <w:name w:val="Hyperlink"/>
    <w:basedOn w:val="DefaultParagraphFont"/>
    <w:uiPriority w:val="99"/>
    <w:rsid w:val="00050EF6"/>
    <w:rPr>
      <w:color w:val="0000FF"/>
      <w:u w:val="single"/>
    </w:rPr>
  </w:style>
  <w:style w:type="paragraph" w:customStyle="1" w:styleId="TitlePageHeader">
    <w:name w:val="TitlePage_Header"/>
    <w:basedOn w:val="Normal"/>
    <w:rsid w:val="00050EF6"/>
    <w:pPr>
      <w:spacing w:before="240" w:after="240"/>
      <w:ind w:left="3240"/>
    </w:pPr>
    <w:rPr>
      <w:b/>
      <w:sz w:val="32"/>
      <w:szCs w:val="32"/>
    </w:rPr>
  </w:style>
  <w:style w:type="paragraph" w:customStyle="1" w:styleId="HPGM">
    <w:name w:val="HPGM"/>
    <w:basedOn w:val="TableHeadingCenter"/>
    <w:rsid w:val="00050EF6"/>
  </w:style>
  <w:style w:type="paragraph" w:styleId="BodyText">
    <w:name w:val="Body Text"/>
    <w:basedOn w:val="Normal"/>
    <w:link w:val="BodyTextChar"/>
    <w:rsid w:val="00050EF6"/>
    <w:pPr>
      <w:spacing w:after="120"/>
    </w:pPr>
  </w:style>
  <w:style w:type="table" w:styleId="TableElegant">
    <w:name w:val="Table Elegant"/>
    <w:basedOn w:val="TableNormal"/>
    <w:rsid w:val="00050E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50EF6"/>
    <w:rPr>
      <w:rFonts w:ascii="Tahoma" w:hAnsi="Tahoma" w:cs="Tahoma"/>
      <w:sz w:val="16"/>
      <w:szCs w:val="16"/>
    </w:rPr>
  </w:style>
  <w:style w:type="paragraph" w:customStyle="1" w:styleId="NumberedHeadingStyleB1">
    <w:name w:val="Numbered Heading Style B.1"/>
    <w:basedOn w:val="Heading1"/>
    <w:next w:val="Normal"/>
    <w:autoRedefine/>
    <w:rsid w:val="00050EF6"/>
    <w:pPr>
      <w:numPr>
        <w:numId w:val="2"/>
      </w:numPr>
    </w:pPr>
  </w:style>
  <w:style w:type="paragraph" w:customStyle="1" w:styleId="NumberedHeadingStyleB2">
    <w:name w:val="Numbered Heading Style B.2"/>
    <w:basedOn w:val="Heading2"/>
    <w:next w:val="Normal"/>
    <w:autoRedefine/>
    <w:rsid w:val="00050EF6"/>
    <w:pPr>
      <w:numPr>
        <w:ilvl w:val="1"/>
        <w:numId w:val="2"/>
      </w:numPr>
    </w:pPr>
  </w:style>
  <w:style w:type="paragraph" w:customStyle="1" w:styleId="NumberedHeadingStyleB3">
    <w:name w:val="Numbered Heading Style B.3"/>
    <w:basedOn w:val="Heading3"/>
    <w:next w:val="Normal"/>
    <w:autoRedefine/>
    <w:rsid w:val="00050EF6"/>
    <w:pPr>
      <w:numPr>
        <w:ilvl w:val="2"/>
        <w:numId w:val="2"/>
      </w:numPr>
    </w:pPr>
  </w:style>
  <w:style w:type="paragraph" w:customStyle="1" w:styleId="NumberedHeadingStyleA1">
    <w:name w:val="Numbered Heading Style A.1"/>
    <w:basedOn w:val="Heading1"/>
    <w:next w:val="Normal"/>
    <w:autoRedefine/>
    <w:rsid w:val="000B70C7"/>
    <w:pPr>
      <w:numPr>
        <w:numId w:val="1"/>
      </w:numPr>
      <w:tabs>
        <w:tab w:val="left" w:pos="720"/>
      </w:tabs>
    </w:pPr>
    <w:rPr>
      <w:rFonts w:ascii="Verdana" w:hAnsi="Verdana"/>
    </w:rPr>
  </w:style>
  <w:style w:type="paragraph" w:customStyle="1" w:styleId="NumberedHeadingStyleA2">
    <w:name w:val="Numbered Heading Style A.2"/>
    <w:basedOn w:val="Heading2"/>
    <w:next w:val="Normal"/>
    <w:rsid w:val="00050EF6"/>
    <w:pPr>
      <w:numPr>
        <w:ilvl w:val="1"/>
        <w:numId w:val="1"/>
      </w:numPr>
      <w:tabs>
        <w:tab w:val="clear" w:pos="1080"/>
        <w:tab w:val="left" w:pos="500"/>
      </w:tabs>
      <w:ind w:left="0" w:firstLine="0"/>
    </w:pPr>
  </w:style>
  <w:style w:type="paragraph" w:customStyle="1" w:styleId="NumberedHeadingStyleA3">
    <w:name w:val="Numbered Heading Style A.3"/>
    <w:basedOn w:val="Heading3"/>
    <w:next w:val="Normal"/>
    <w:rsid w:val="00050EF6"/>
    <w:pPr>
      <w:numPr>
        <w:ilvl w:val="2"/>
        <w:numId w:val="1"/>
      </w:numPr>
      <w:tabs>
        <w:tab w:val="clear" w:pos="1440"/>
        <w:tab w:val="left" w:pos="700"/>
      </w:tabs>
      <w:ind w:left="0" w:firstLine="0"/>
    </w:pPr>
  </w:style>
  <w:style w:type="paragraph" w:customStyle="1" w:styleId="NumberedHeadingStyleA4">
    <w:name w:val="Numbered Heading Style A.4"/>
    <w:basedOn w:val="Heading4"/>
    <w:next w:val="Normal"/>
    <w:rsid w:val="00050EF6"/>
    <w:pPr>
      <w:numPr>
        <w:ilvl w:val="3"/>
        <w:numId w:val="1"/>
      </w:numPr>
      <w:tabs>
        <w:tab w:val="clear" w:pos="2160"/>
      </w:tabs>
      <w:ind w:hanging="1440"/>
    </w:pPr>
  </w:style>
  <w:style w:type="paragraph" w:customStyle="1" w:styleId="CommandorProgramCode">
    <w:name w:val="Command or Program Code"/>
    <w:basedOn w:val="Normal"/>
    <w:autoRedefine/>
    <w:rsid w:val="00050EF6"/>
    <w:pPr>
      <w:jc w:val="both"/>
    </w:pPr>
    <w:rPr>
      <w:rFonts w:ascii="Courier New" w:hAnsi="Courier New"/>
    </w:rPr>
  </w:style>
  <w:style w:type="paragraph" w:customStyle="1" w:styleId="Note">
    <w:name w:val="Note"/>
    <w:basedOn w:val="Normal"/>
    <w:autoRedefine/>
    <w:rsid w:val="00050EF6"/>
    <w:pPr>
      <w:pBdr>
        <w:top w:val="single" w:sz="4" w:space="1" w:color="auto"/>
        <w:bottom w:val="single" w:sz="4" w:space="1" w:color="auto"/>
      </w:pBdr>
      <w:jc w:val="both"/>
    </w:pPr>
    <w:rPr>
      <w:i/>
      <w:iCs/>
    </w:rPr>
  </w:style>
  <w:style w:type="paragraph" w:styleId="ListNumber">
    <w:name w:val="List Number"/>
    <w:basedOn w:val="Normal"/>
    <w:rsid w:val="00050EF6"/>
    <w:pPr>
      <w:numPr>
        <w:numId w:val="8"/>
      </w:numPr>
    </w:pPr>
  </w:style>
  <w:style w:type="numbering" w:styleId="111111">
    <w:name w:val="Outline List 2"/>
    <w:basedOn w:val="NoList"/>
    <w:rsid w:val="00050EF6"/>
    <w:pPr>
      <w:numPr>
        <w:numId w:val="9"/>
      </w:numPr>
    </w:pPr>
  </w:style>
  <w:style w:type="table" w:styleId="TableGrid">
    <w:name w:val="Table Grid"/>
    <w:basedOn w:val="TableNormal"/>
    <w:rsid w:val="00050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lpBullet">
    <w:name w:val="Help Bullet"/>
    <w:basedOn w:val="Normal"/>
    <w:rsid w:val="00050EF6"/>
    <w:pPr>
      <w:numPr>
        <w:numId w:val="11"/>
      </w:numPr>
      <w:tabs>
        <w:tab w:val="clear" w:pos="360"/>
        <w:tab w:val="num" w:pos="1134"/>
      </w:tabs>
      <w:ind w:left="1134" w:hanging="283"/>
    </w:pPr>
    <w:rPr>
      <w:rFonts w:cs="Arial"/>
      <w:i/>
      <w:iCs/>
      <w:color w:val="0000FF"/>
      <w:lang w:eastAsia="de-DE"/>
    </w:rPr>
  </w:style>
  <w:style w:type="paragraph" w:customStyle="1" w:styleId="Level4">
    <w:name w:val="Level4"/>
    <w:basedOn w:val="NumberedHeadingStyleA4"/>
    <w:autoRedefine/>
    <w:rsid w:val="00050EF6"/>
    <w:pPr>
      <w:numPr>
        <w:ilvl w:val="0"/>
        <w:numId w:val="0"/>
      </w:numPr>
    </w:pPr>
    <w:rPr>
      <w:b w:val="0"/>
    </w:rPr>
  </w:style>
  <w:style w:type="table" w:customStyle="1" w:styleId="MediumShading1-Accent11">
    <w:name w:val="Medium Shading 1 - Accent 11"/>
    <w:basedOn w:val="TableNormal"/>
    <w:uiPriority w:val="63"/>
    <w:rsid w:val="00050EF6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7134D"/>
    <w:pPr>
      <w:ind w:left="720"/>
      <w:contextualSpacing/>
    </w:pPr>
  </w:style>
  <w:style w:type="paragraph" w:customStyle="1" w:styleId="TableContents">
    <w:name w:val="Table Contents"/>
    <w:basedOn w:val="Normal"/>
    <w:rsid w:val="002877D3"/>
    <w:pPr>
      <w:suppressLineNumbers/>
      <w:suppressAutoHyphens/>
    </w:pPr>
    <w:rPr>
      <w:rFonts w:ascii="Garamond" w:hAnsi="Garamond"/>
      <w:sz w:val="22"/>
      <w:lang w:eastAsia="ar-SA"/>
    </w:rPr>
  </w:style>
  <w:style w:type="character" w:customStyle="1" w:styleId="Heading2Char">
    <w:name w:val="Heading 2 Char"/>
    <w:basedOn w:val="DefaultParagraphFont"/>
    <w:link w:val="Heading2"/>
    <w:rsid w:val="008F45B9"/>
    <w:rPr>
      <w:rFonts w:ascii="Arial" w:hAnsi="Arial"/>
      <w:b/>
      <w:sz w:val="24"/>
    </w:rPr>
  </w:style>
  <w:style w:type="character" w:customStyle="1" w:styleId="BodyTextChar">
    <w:name w:val="Body Text Char"/>
    <w:basedOn w:val="DefaultParagraphFont"/>
    <w:link w:val="BodyText"/>
    <w:rsid w:val="008F45B9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45B9"/>
    <w:rPr>
      <w:rFonts w:ascii="Arial" w:hAnsi="Arial"/>
    </w:rPr>
  </w:style>
  <w:style w:type="paragraph" w:styleId="Heading1">
    <w:name w:val="heading 1"/>
    <w:basedOn w:val="Normal"/>
    <w:next w:val="Normal"/>
    <w:qFormat/>
    <w:rsid w:val="00050EF6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050EF6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050EF6"/>
    <w:pPr>
      <w:keepNext/>
      <w:spacing w:before="240" w:after="60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050EF6"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50EF6"/>
    <w:pPr>
      <w:spacing w:before="240" w:after="60"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rsid w:val="00050EF6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050EF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50EF6"/>
    <w:pPr>
      <w:spacing w:before="240" w:after="60"/>
      <w:outlineLvl w:val="7"/>
    </w:pPr>
    <w:rPr>
      <w:sz w:val="18"/>
    </w:rPr>
  </w:style>
  <w:style w:type="paragraph" w:styleId="Heading9">
    <w:name w:val="heading 9"/>
    <w:basedOn w:val="Normal"/>
    <w:next w:val="Normal"/>
    <w:qFormat/>
    <w:rsid w:val="00050EF6"/>
    <w:p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050EF6"/>
    <w:pPr>
      <w:spacing w:before="60" w:after="360"/>
      <w:jc w:val="center"/>
    </w:pPr>
    <w:rPr>
      <w:i/>
      <w:sz w:val="16"/>
    </w:rPr>
  </w:style>
  <w:style w:type="paragraph" w:customStyle="1" w:styleId="Table">
    <w:name w:val="Table"/>
    <w:basedOn w:val="Normal"/>
    <w:rsid w:val="00050EF6"/>
    <w:pPr>
      <w:spacing w:before="40" w:after="40"/>
    </w:pPr>
  </w:style>
  <w:style w:type="paragraph" w:styleId="Header">
    <w:name w:val="header"/>
    <w:basedOn w:val="Normal"/>
    <w:rsid w:val="00050EF6"/>
    <w:pPr>
      <w:tabs>
        <w:tab w:val="center" w:pos="4320"/>
        <w:tab w:val="right" w:pos="8640"/>
      </w:tabs>
    </w:pPr>
  </w:style>
  <w:style w:type="paragraph" w:customStyle="1" w:styleId="Bulletwithtext1">
    <w:name w:val="Bullet with text 1"/>
    <w:basedOn w:val="Normal"/>
    <w:rsid w:val="00050EF6"/>
    <w:pPr>
      <w:numPr>
        <w:numId w:val="5"/>
      </w:numPr>
    </w:pPr>
  </w:style>
  <w:style w:type="paragraph" w:customStyle="1" w:styleId="Bulletwithtext2">
    <w:name w:val="Bullet with text 2"/>
    <w:basedOn w:val="Normal"/>
    <w:rsid w:val="00050EF6"/>
    <w:pPr>
      <w:numPr>
        <w:numId w:val="3"/>
      </w:numPr>
    </w:pPr>
  </w:style>
  <w:style w:type="paragraph" w:customStyle="1" w:styleId="Header1">
    <w:name w:val="Header 1"/>
    <w:basedOn w:val="Normal"/>
    <w:next w:val="Normal"/>
    <w:rsid w:val="00050EF6"/>
    <w:pPr>
      <w:keepLines/>
      <w:spacing w:before="80" w:after="80"/>
      <w:jc w:val="center"/>
    </w:pPr>
  </w:style>
  <w:style w:type="paragraph" w:customStyle="1" w:styleId="Header2">
    <w:name w:val="Header 2"/>
    <w:basedOn w:val="Header1"/>
    <w:next w:val="Normal"/>
    <w:rsid w:val="00050EF6"/>
    <w:pPr>
      <w:jc w:val="right"/>
    </w:pPr>
  </w:style>
  <w:style w:type="paragraph" w:customStyle="1" w:styleId="Header3">
    <w:name w:val="Header 3"/>
    <w:basedOn w:val="Header1"/>
    <w:next w:val="Normal"/>
    <w:rsid w:val="00050EF6"/>
    <w:pPr>
      <w:jc w:val="left"/>
    </w:pPr>
  </w:style>
  <w:style w:type="paragraph" w:styleId="TOC2">
    <w:name w:val="toc 2"/>
    <w:basedOn w:val="Normal"/>
    <w:next w:val="Normal"/>
    <w:uiPriority w:val="39"/>
    <w:rsid w:val="00050EF6"/>
    <w:pPr>
      <w:tabs>
        <w:tab w:val="left" w:pos="1021"/>
        <w:tab w:val="right" w:leader="dot" w:pos="9806"/>
      </w:tabs>
      <w:spacing w:before="60" w:after="60"/>
      <w:ind w:left="1020" w:hanging="680"/>
    </w:pPr>
    <w:rPr>
      <w:noProof/>
    </w:rPr>
  </w:style>
  <w:style w:type="paragraph" w:customStyle="1" w:styleId="Bulletwithtext3">
    <w:name w:val="Bullet with text 3"/>
    <w:basedOn w:val="Normal"/>
    <w:rsid w:val="00050EF6"/>
    <w:pPr>
      <w:numPr>
        <w:numId w:val="4"/>
      </w:numPr>
    </w:pPr>
  </w:style>
  <w:style w:type="paragraph" w:styleId="Title">
    <w:name w:val="Title"/>
    <w:basedOn w:val="Normal"/>
    <w:next w:val="Normal"/>
    <w:qFormat/>
    <w:rsid w:val="00050EF6"/>
    <w:pPr>
      <w:keepNext/>
      <w:spacing w:before="240" w:after="60"/>
    </w:pPr>
    <w:rPr>
      <w:b/>
      <w:kern w:val="28"/>
      <w:sz w:val="24"/>
    </w:rPr>
  </w:style>
  <w:style w:type="paragraph" w:customStyle="1" w:styleId="Numberedlist1">
    <w:name w:val="Numbered list 1"/>
    <w:basedOn w:val="ListNumber"/>
    <w:autoRedefine/>
    <w:rsid w:val="00050EF6"/>
    <w:pPr>
      <w:numPr>
        <w:numId w:val="10"/>
      </w:numPr>
    </w:pPr>
  </w:style>
  <w:style w:type="paragraph" w:customStyle="1" w:styleId="Numberedlist31">
    <w:name w:val="Numbered list 3.1"/>
    <w:basedOn w:val="Heading1"/>
    <w:next w:val="Normal"/>
    <w:rsid w:val="00050EF6"/>
    <w:pPr>
      <w:tabs>
        <w:tab w:val="num" w:pos="360"/>
      </w:tabs>
      <w:ind w:left="360" w:hanging="360"/>
    </w:pPr>
  </w:style>
  <w:style w:type="paragraph" w:customStyle="1" w:styleId="HPInternal">
    <w:name w:val="HP_Internal"/>
    <w:basedOn w:val="Normal"/>
    <w:next w:val="Normal"/>
    <w:rsid w:val="00050EF6"/>
    <w:rPr>
      <w:i/>
      <w:sz w:val="18"/>
    </w:rPr>
  </w:style>
  <w:style w:type="paragraph" w:styleId="TOC1">
    <w:name w:val="toc 1"/>
    <w:basedOn w:val="Normal"/>
    <w:next w:val="Normal"/>
    <w:uiPriority w:val="39"/>
    <w:rsid w:val="00050EF6"/>
    <w:pPr>
      <w:tabs>
        <w:tab w:val="left" w:pos="425"/>
        <w:tab w:val="right" w:leader="dot" w:pos="9806"/>
      </w:tabs>
      <w:spacing w:before="60" w:after="60"/>
    </w:pPr>
    <w:rPr>
      <w:b/>
      <w:noProof/>
    </w:rPr>
  </w:style>
  <w:style w:type="paragraph" w:customStyle="1" w:styleId="TitlePagebogus">
    <w:name w:val="TitlePage_bogus"/>
    <w:basedOn w:val="Normal"/>
    <w:rsid w:val="00050EF6"/>
  </w:style>
  <w:style w:type="paragraph" w:customStyle="1" w:styleId="TitlePageHeadernotused">
    <w:name w:val="TitlePage_Header_not_used"/>
    <w:basedOn w:val="Normal"/>
    <w:rsid w:val="00050EF6"/>
  </w:style>
  <w:style w:type="paragraph" w:customStyle="1" w:styleId="Numberedlist32">
    <w:name w:val="Numbered list 3.2"/>
    <w:basedOn w:val="Heading2"/>
    <w:next w:val="Normal"/>
    <w:rsid w:val="00050EF6"/>
    <w:pPr>
      <w:tabs>
        <w:tab w:val="num" w:pos="360"/>
      </w:tabs>
      <w:ind w:left="360" w:hanging="360"/>
    </w:pPr>
  </w:style>
  <w:style w:type="paragraph" w:customStyle="1" w:styleId="Bulletwithtext4">
    <w:name w:val="Bullet with text 4"/>
    <w:basedOn w:val="Normal"/>
    <w:rsid w:val="00050EF6"/>
    <w:pPr>
      <w:numPr>
        <w:numId w:val="7"/>
      </w:numPr>
    </w:pPr>
  </w:style>
  <w:style w:type="paragraph" w:customStyle="1" w:styleId="Numberedlist33">
    <w:name w:val="Numbered list 3.3"/>
    <w:basedOn w:val="Heading3"/>
    <w:next w:val="Normal"/>
    <w:rsid w:val="00050EF6"/>
    <w:pPr>
      <w:tabs>
        <w:tab w:val="num" w:pos="720"/>
      </w:tabs>
      <w:ind w:left="360" w:hanging="360"/>
    </w:pPr>
  </w:style>
  <w:style w:type="paragraph" w:customStyle="1" w:styleId="TableHeading">
    <w:name w:val="Table_Heading"/>
    <w:basedOn w:val="Normal"/>
    <w:next w:val="Table"/>
    <w:rsid w:val="00050EF6"/>
    <w:pPr>
      <w:keepNext/>
      <w:keepLines/>
      <w:spacing w:before="40" w:after="40"/>
    </w:pPr>
    <w:rPr>
      <w:b/>
    </w:rPr>
  </w:style>
  <w:style w:type="paragraph" w:styleId="TOC3">
    <w:name w:val="toc 3"/>
    <w:basedOn w:val="Normal"/>
    <w:next w:val="Normal"/>
    <w:semiHidden/>
    <w:rsid w:val="00050EF6"/>
    <w:pPr>
      <w:tabs>
        <w:tab w:val="left" w:pos="1021"/>
        <w:tab w:val="right" w:leader="dot" w:pos="9806"/>
      </w:tabs>
      <w:spacing w:before="60" w:after="60"/>
      <w:ind w:left="1020" w:hanging="680"/>
    </w:pPr>
    <w:rPr>
      <w:i/>
      <w:noProof/>
    </w:rPr>
  </w:style>
  <w:style w:type="paragraph" w:customStyle="1" w:styleId="TableTitle">
    <w:name w:val="Table_Title"/>
    <w:basedOn w:val="Normal"/>
    <w:next w:val="Normal"/>
    <w:rsid w:val="00050EF6"/>
    <w:pPr>
      <w:keepNext/>
      <w:keepLines/>
      <w:spacing w:before="240" w:after="60"/>
    </w:pPr>
    <w:rPr>
      <w:b/>
    </w:rPr>
  </w:style>
  <w:style w:type="paragraph" w:styleId="TOC4">
    <w:name w:val="toc 4"/>
    <w:basedOn w:val="Normal"/>
    <w:next w:val="Normal"/>
    <w:semiHidden/>
    <w:rsid w:val="00050EF6"/>
    <w:pPr>
      <w:tabs>
        <w:tab w:val="left" w:pos="1021"/>
        <w:tab w:val="left" w:pos="1123"/>
        <w:tab w:val="left" w:pos="1225"/>
        <w:tab w:val="right" w:leader="dot" w:pos="9806"/>
      </w:tabs>
      <w:spacing w:before="60" w:after="60"/>
      <w:ind w:left="1020" w:hanging="680"/>
    </w:pPr>
    <w:rPr>
      <w:noProof/>
      <w:sz w:val="18"/>
    </w:rPr>
  </w:style>
  <w:style w:type="paragraph" w:customStyle="1" w:styleId="TOCHeading">
    <w:name w:val="TOC_Heading"/>
    <w:basedOn w:val="Normal"/>
    <w:next w:val="Normal"/>
    <w:rsid w:val="00050EF6"/>
    <w:pPr>
      <w:keepNext/>
      <w:spacing w:before="80" w:after="120"/>
    </w:pPr>
    <w:rPr>
      <w:b/>
      <w:sz w:val="24"/>
    </w:rPr>
  </w:style>
  <w:style w:type="paragraph" w:customStyle="1" w:styleId="TableCenter">
    <w:name w:val="Table_Center"/>
    <w:basedOn w:val="Table"/>
    <w:rsid w:val="00050EF6"/>
    <w:pPr>
      <w:jc w:val="center"/>
    </w:pPr>
  </w:style>
  <w:style w:type="paragraph" w:customStyle="1" w:styleId="Numberedlist21">
    <w:name w:val="Numbered list 2.1"/>
    <w:basedOn w:val="Heading1"/>
    <w:next w:val="Normal"/>
    <w:rsid w:val="00050EF6"/>
    <w:pPr>
      <w:tabs>
        <w:tab w:val="num" w:pos="360"/>
        <w:tab w:val="left" w:pos="720"/>
      </w:tabs>
      <w:ind w:left="360" w:hanging="360"/>
    </w:pPr>
  </w:style>
  <w:style w:type="paragraph" w:customStyle="1" w:styleId="Numberedlist22">
    <w:name w:val="Numbered list 2.2"/>
    <w:basedOn w:val="Heading2"/>
    <w:next w:val="Normal"/>
    <w:rsid w:val="00050EF6"/>
    <w:pPr>
      <w:tabs>
        <w:tab w:val="left" w:pos="720"/>
      </w:tabs>
      <w:ind w:left="720" w:hanging="720"/>
    </w:pPr>
  </w:style>
  <w:style w:type="paragraph" w:customStyle="1" w:styleId="Numberedlist23">
    <w:name w:val="Numbered list 2.3"/>
    <w:basedOn w:val="Heading3"/>
    <w:next w:val="Normal"/>
    <w:rsid w:val="00050EF6"/>
    <w:pPr>
      <w:tabs>
        <w:tab w:val="left" w:pos="1080"/>
        <w:tab w:val="left" w:pos="1440"/>
      </w:tabs>
      <w:ind w:left="1080" w:hanging="1080"/>
    </w:pPr>
  </w:style>
  <w:style w:type="paragraph" w:customStyle="1" w:styleId="Numberedlist24">
    <w:name w:val="Numbered list 2.4"/>
    <w:basedOn w:val="Heading4"/>
    <w:next w:val="Normal"/>
    <w:rsid w:val="00050EF6"/>
    <w:pPr>
      <w:tabs>
        <w:tab w:val="left" w:pos="1080"/>
        <w:tab w:val="left" w:pos="1440"/>
        <w:tab w:val="left" w:pos="1800"/>
      </w:tabs>
      <w:ind w:left="1080" w:hanging="1080"/>
    </w:pPr>
  </w:style>
  <w:style w:type="paragraph" w:customStyle="1" w:styleId="NormalUserEntry">
    <w:name w:val="Normal_UserEntry"/>
    <w:basedOn w:val="Normal"/>
    <w:rsid w:val="00050EF6"/>
    <w:rPr>
      <w:color w:val="FF0000"/>
    </w:rPr>
  </w:style>
  <w:style w:type="paragraph" w:customStyle="1" w:styleId="TitleCenter">
    <w:name w:val="Title_Center"/>
    <w:basedOn w:val="Title"/>
    <w:rsid w:val="00050EF6"/>
    <w:pPr>
      <w:jc w:val="center"/>
    </w:pPr>
  </w:style>
  <w:style w:type="paragraph" w:customStyle="1" w:styleId="TableSmall">
    <w:name w:val="Table_Small"/>
    <w:basedOn w:val="Table"/>
    <w:rsid w:val="00050EF6"/>
    <w:rPr>
      <w:sz w:val="16"/>
    </w:rPr>
  </w:style>
  <w:style w:type="character" w:customStyle="1" w:styleId="CharacterUserEntry">
    <w:name w:val="Character UserEntry"/>
    <w:basedOn w:val="DefaultParagraphFont"/>
    <w:rsid w:val="00050EF6"/>
    <w:rPr>
      <w:color w:val="FF0000"/>
    </w:rPr>
  </w:style>
  <w:style w:type="paragraph" w:customStyle="1" w:styleId="TableHeadingCenter">
    <w:name w:val="Table_Heading_Center"/>
    <w:basedOn w:val="TableHeading"/>
    <w:rsid w:val="00050EF6"/>
    <w:pPr>
      <w:jc w:val="center"/>
    </w:pPr>
  </w:style>
  <w:style w:type="paragraph" w:customStyle="1" w:styleId="TableSmHeading">
    <w:name w:val="Table_Sm_Heading"/>
    <w:basedOn w:val="TableHeading"/>
    <w:rsid w:val="00050EF6"/>
    <w:pPr>
      <w:spacing w:before="60"/>
    </w:pPr>
    <w:rPr>
      <w:sz w:val="16"/>
    </w:rPr>
  </w:style>
  <w:style w:type="paragraph" w:customStyle="1" w:styleId="TableSmHeadingbogus">
    <w:name w:val="Table_Sm_Heading_bogus"/>
    <w:basedOn w:val="TableSmHeading"/>
    <w:rsid w:val="00050EF6"/>
    <w:pPr>
      <w:jc w:val="center"/>
    </w:pPr>
  </w:style>
  <w:style w:type="paragraph" w:customStyle="1" w:styleId="Tablenotused">
    <w:name w:val="Table_not_used"/>
    <w:basedOn w:val="Table"/>
    <w:rsid w:val="00050EF6"/>
    <w:pPr>
      <w:jc w:val="right"/>
    </w:pPr>
  </w:style>
  <w:style w:type="paragraph" w:customStyle="1" w:styleId="TableSmallRight">
    <w:name w:val="Table_Small_Right"/>
    <w:basedOn w:val="TableSmall"/>
    <w:rsid w:val="00050EF6"/>
    <w:pPr>
      <w:jc w:val="right"/>
    </w:pPr>
  </w:style>
  <w:style w:type="paragraph" w:customStyle="1" w:styleId="TableSmallCenter">
    <w:name w:val="Table_Small_Center"/>
    <w:basedOn w:val="TableSmall"/>
    <w:rsid w:val="00050EF6"/>
    <w:pPr>
      <w:jc w:val="center"/>
    </w:pPr>
  </w:style>
  <w:style w:type="paragraph" w:customStyle="1" w:styleId="TitlePageDetail">
    <w:name w:val="TitlePage_Detail"/>
    <w:basedOn w:val="TitlePageHeaderOOV"/>
    <w:rsid w:val="00050EF6"/>
    <w:pPr>
      <w:spacing w:line="360" w:lineRule="auto"/>
    </w:pPr>
    <w:rPr>
      <w:b/>
      <w:sz w:val="20"/>
    </w:rPr>
  </w:style>
  <w:style w:type="paragraph" w:styleId="Closing">
    <w:name w:val="Closing"/>
    <w:basedOn w:val="Normal"/>
    <w:rsid w:val="00050EF6"/>
    <w:pPr>
      <w:ind w:left="4320"/>
      <w:jc w:val="right"/>
    </w:pPr>
  </w:style>
  <w:style w:type="character" w:styleId="CommentReference">
    <w:name w:val="annotation reference"/>
    <w:basedOn w:val="DefaultParagraphFont"/>
    <w:semiHidden/>
    <w:rsid w:val="00050EF6"/>
    <w:rPr>
      <w:rFonts w:ascii="Arial" w:hAnsi="Arial"/>
      <w:sz w:val="16"/>
    </w:rPr>
  </w:style>
  <w:style w:type="paragraph" w:styleId="PlainText">
    <w:name w:val="Plain Text"/>
    <w:basedOn w:val="Normal"/>
    <w:rsid w:val="00050EF6"/>
    <w:rPr>
      <w:rFonts w:ascii="Times New Roman" w:hAnsi="Times New Roman"/>
    </w:rPr>
  </w:style>
  <w:style w:type="paragraph" w:customStyle="1" w:styleId="HPTableTitle">
    <w:name w:val="HP_Table_Title"/>
    <w:basedOn w:val="Normal"/>
    <w:next w:val="Normal"/>
    <w:rsid w:val="00050EF6"/>
    <w:pPr>
      <w:keepNext/>
      <w:keepLines/>
      <w:spacing w:before="240" w:after="60"/>
    </w:pPr>
    <w:rPr>
      <w:b/>
      <w:sz w:val="18"/>
    </w:rPr>
  </w:style>
  <w:style w:type="character" w:styleId="PageNumber">
    <w:name w:val="page number"/>
    <w:basedOn w:val="DefaultParagraphFont"/>
    <w:rsid w:val="00050EF6"/>
    <w:rPr>
      <w:rFonts w:ascii="Arial" w:hAnsi="Arial"/>
      <w:sz w:val="18"/>
    </w:rPr>
  </w:style>
  <w:style w:type="paragraph" w:styleId="Footer">
    <w:name w:val="footer"/>
    <w:basedOn w:val="Normal"/>
    <w:rsid w:val="00050EF6"/>
    <w:pPr>
      <w:tabs>
        <w:tab w:val="center" w:pos="4320"/>
        <w:tab w:val="right" w:pos="8640"/>
      </w:tabs>
    </w:pPr>
  </w:style>
  <w:style w:type="paragraph" w:customStyle="1" w:styleId="TableSmHeadingRight">
    <w:name w:val="Table_Sm_Heading_Right"/>
    <w:basedOn w:val="TableSmHeading"/>
    <w:rsid w:val="00050EF6"/>
    <w:pPr>
      <w:jc w:val="right"/>
    </w:pPr>
  </w:style>
  <w:style w:type="paragraph" w:customStyle="1" w:styleId="TableMedium">
    <w:name w:val="Table_Medium"/>
    <w:basedOn w:val="Table"/>
    <w:rsid w:val="00050EF6"/>
    <w:rPr>
      <w:sz w:val="18"/>
    </w:rPr>
  </w:style>
  <w:style w:type="paragraph" w:styleId="Subtitle">
    <w:name w:val="Subtitle"/>
    <w:basedOn w:val="Normal"/>
    <w:qFormat/>
    <w:rsid w:val="00050EF6"/>
    <w:pPr>
      <w:spacing w:after="60"/>
      <w:jc w:val="center"/>
    </w:pPr>
    <w:rPr>
      <w:i/>
      <w:sz w:val="16"/>
    </w:rPr>
  </w:style>
  <w:style w:type="paragraph" w:customStyle="1" w:styleId="Bulletwithtext5">
    <w:name w:val="Bullet with text 5"/>
    <w:basedOn w:val="Normal"/>
    <w:rsid w:val="00050EF6"/>
    <w:pPr>
      <w:numPr>
        <w:numId w:val="6"/>
      </w:numPr>
    </w:pPr>
  </w:style>
  <w:style w:type="paragraph" w:customStyle="1" w:styleId="RMIndtasBullwtxt2">
    <w:name w:val="RM_Indt as Bull w txt 2"/>
    <w:basedOn w:val="Bulletwithtext2"/>
    <w:next w:val="Bulletwithtext2"/>
    <w:rsid w:val="00050EF6"/>
    <w:pPr>
      <w:numPr>
        <w:numId w:val="0"/>
      </w:numPr>
      <w:ind w:left="720"/>
    </w:pPr>
  </w:style>
  <w:style w:type="paragraph" w:customStyle="1" w:styleId="TableHeadingRight">
    <w:name w:val="Table_Heading_Right"/>
    <w:basedOn w:val="TableHeading"/>
    <w:next w:val="Table"/>
    <w:rsid w:val="00050EF6"/>
    <w:pPr>
      <w:jc w:val="right"/>
    </w:pPr>
  </w:style>
  <w:style w:type="paragraph" w:customStyle="1" w:styleId="RMHeading1">
    <w:name w:val="RM_Heading 1"/>
    <w:basedOn w:val="Heading1"/>
    <w:next w:val="Normal"/>
    <w:rsid w:val="00050EF6"/>
    <w:pPr>
      <w:pageBreakBefore/>
    </w:pPr>
    <w:rPr>
      <w:sz w:val="32"/>
    </w:rPr>
  </w:style>
  <w:style w:type="paragraph" w:customStyle="1" w:styleId="RMHeading2">
    <w:name w:val="RM_Heading 2"/>
    <w:basedOn w:val="Heading2"/>
    <w:next w:val="Normal"/>
    <w:rsid w:val="00050EF6"/>
    <w:pPr>
      <w:pageBreakBefore/>
    </w:pPr>
    <w:rPr>
      <w:sz w:val="30"/>
    </w:rPr>
  </w:style>
  <w:style w:type="paragraph" w:customStyle="1" w:styleId="RMHeading3">
    <w:name w:val="RM_Heading 3"/>
    <w:basedOn w:val="Heading3"/>
    <w:next w:val="Normal"/>
    <w:rsid w:val="00050EF6"/>
    <w:pPr>
      <w:pageBreakBefore/>
    </w:pPr>
    <w:rPr>
      <w:sz w:val="28"/>
    </w:rPr>
  </w:style>
  <w:style w:type="paragraph" w:customStyle="1" w:styleId="RMTableBullet">
    <w:name w:val="RM_Table_Bullet"/>
    <w:basedOn w:val="Bulletwithtext4"/>
    <w:next w:val="Normal"/>
    <w:rsid w:val="00050EF6"/>
    <w:pPr>
      <w:tabs>
        <w:tab w:val="clear" w:pos="1440"/>
        <w:tab w:val="left" w:pos="567"/>
      </w:tabs>
      <w:ind w:left="568" w:hanging="284"/>
    </w:pPr>
  </w:style>
  <w:style w:type="paragraph" w:customStyle="1" w:styleId="TableRight">
    <w:name w:val="Table_Right"/>
    <w:basedOn w:val="Table"/>
    <w:rsid w:val="00050EF6"/>
    <w:pPr>
      <w:jc w:val="right"/>
    </w:pPr>
  </w:style>
  <w:style w:type="paragraph" w:customStyle="1" w:styleId="TableSmHeadingCenter">
    <w:name w:val="Table_Sm_Heading_Center"/>
    <w:basedOn w:val="TableSmHeading"/>
    <w:rsid w:val="00050EF6"/>
    <w:pPr>
      <w:jc w:val="center"/>
    </w:pPr>
  </w:style>
  <w:style w:type="paragraph" w:customStyle="1" w:styleId="TitlePageHeaderOOV">
    <w:name w:val="TitlePage_Header_OOV"/>
    <w:basedOn w:val="Normal"/>
    <w:rsid w:val="00050EF6"/>
    <w:pPr>
      <w:ind w:left="4060"/>
    </w:pPr>
    <w:rPr>
      <w:sz w:val="44"/>
    </w:rPr>
  </w:style>
  <w:style w:type="character" w:styleId="Hyperlink">
    <w:name w:val="Hyperlink"/>
    <w:basedOn w:val="DefaultParagraphFont"/>
    <w:uiPriority w:val="99"/>
    <w:rsid w:val="00050EF6"/>
    <w:rPr>
      <w:color w:val="0000FF"/>
      <w:u w:val="single"/>
    </w:rPr>
  </w:style>
  <w:style w:type="paragraph" w:customStyle="1" w:styleId="TitlePageHeader">
    <w:name w:val="TitlePage_Header"/>
    <w:basedOn w:val="Normal"/>
    <w:rsid w:val="00050EF6"/>
    <w:pPr>
      <w:spacing w:before="240" w:after="240"/>
      <w:ind w:left="3240"/>
    </w:pPr>
    <w:rPr>
      <w:b/>
      <w:sz w:val="32"/>
      <w:szCs w:val="32"/>
    </w:rPr>
  </w:style>
  <w:style w:type="paragraph" w:customStyle="1" w:styleId="HPGM">
    <w:name w:val="HPGM"/>
    <w:basedOn w:val="TableHeadingCenter"/>
    <w:rsid w:val="00050EF6"/>
  </w:style>
  <w:style w:type="paragraph" w:styleId="BodyText">
    <w:name w:val="Body Text"/>
    <w:basedOn w:val="Normal"/>
    <w:link w:val="BodyTextChar"/>
    <w:rsid w:val="00050EF6"/>
    <w:pPr>
      <w:spacing w:after="120"/>
    </w:pPr>
  </w:style>
  <w:style w:type="table" w:styleId="TableElegant">
    <w:name w:val="Table Elegant"/>
    <w:basedOn w:val="TableNormal"/>
    <w:rsid w:val="00050E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50EF6"/>
    <w:rPr>
      <w:rFonts w:ascii="Tahoma" w:hAnsi="Tahoma" w:cs="Tahoma"/>
      <w:sz w:val="16"/>
      <w:szCs w:val="16"/>
    </w:rPr>
  </w:style>
  <w:style w:type="paragraph" w:customStyle="1" w:styleId="NumberedHeadingStyleB1">
    <w:name w:val="Numbered Heading Style B.1"/>
    <w:basedOn w:val="Heading1"/>
    <w:next w:val="Normal"/>
    <w:autoRedefine/>
    <w:rsid w:val="00050EF6"/>
    <w:pPr>
      <w:numPr>
        <w:numId w:val="2"/>
      </w:numPr>
    </w:pPr>
  </w:style>
  <w:style w:type="paragraph" w:customStyle="1" w:styleId="NumberedHeadingStyleB2">
    <w:name w:val="Numbered Heading Style B.2"/>
    <w:basedOn w:val="Heading2"/>
    <w:next w:val="Normal"/>
    <w:autoRedefine/>
    <w:rsid w:val="00050EF6"/>
    <w:pPr>
      <w:numPr>
        <w:ilvl w:val="1"/>
        <w:numId w:val="2"/>
      </w:numPr>
    </w:pPr>
  </w:style>
  <w:style w:type="paragraph" w:customStyle="1" w:styleId="NumberedHeadingStyleB3">
    <w:name w:val="Numbered Heading Style B.3"/>
    <w:basedOn w:val="Heading3"/>
    <w:next w:val="Normal"/>
    <w:autoRedefine/>
    <w:rsid w:val="00050EF6"/>
    <w:pPr>
      <w:numPr>
        <w:ilvl w:val="2"/>
        <w:numId w:val="2"/>
      </w:numPr>
    </w:pPr>
  </w:style>
  <w:style w:type="paragraph" w:customStyle="1" w:styleId="NumberedHeadingStyleA1">
    <w:name w:val="Numbered Heading Style A.1"/>
    <w:basedOn w:val="Heading1"/>
    <w:next w:val="Normal"/>
    <w:autoRedefine/>
    <w:rsid w:val="000B70C7"/>
    <w:pPr>
      <w:numPr>
        <w:numId w:val="1"/>
      </w:numPr>
      <w:tabs>
        <w:tab w:val="left" w:pos="720"/>
      </w:tabs>
    </w:pPr>
    <w:rPr>
      <w:rFonts w:ascii="Verdana" w:hAnsi="Verdana"/>
    </w:rPr>
  </w:style>
  <w:style w:type="paragraph" w:customStyle="1" w:styleId="NumberedHeadingStyleA2">
    <w:name w:val="Numbered Heading Style A.2"/>
    <w:basedOn w:val="Heading2"/>
    <w:next w:val="Normal"/>
    <w:rsid w:val="00050EF6"/>
    <w:pPr>
      <w:numPr>
        <w:ilvl w:val="1"/>
        <w:numId w:val="1"/>
      </w:numPr>
      <w:tabs>
        <w:tab w:val="clear" w:pos="1080"/>
        <w:tab w:val="left" w:pos="500"/>
      </w:tabs>
      <w:ind w:left="0" w:firstLine="0"/>
    </w:pPr>
  </w:style>
  <w:style w:type="paragraph" w:customStyle="1" w:styleId="NumberedHeadingStyleA3">
    <w:name w:val="Numbered Heading Style A.3"/>
    <w:basedOn w:val="Heading3"/>
    <w:next w:val="Normal"/>
    <w:rsid w:val="00050EF6"/>
    <w:pPr>
      <w:numPr>
        <w:ilvl w:val="2"/>
        <w:numId w:val="1"/>
      </w:numPr>
      <w:tabs>
        <w:tab w:val="clear" w:pos="1440"/>
        <w:tab w:val="left" w:pos="700"/>
      </w:tabs>
      <w:ind w:left="0" w:firstLine="0"/>
    </w:pPr>
  </w:style>
  <w:style w:type="paragraph" w:customStyle="1" w:styleId="NumberedHeadingStyleA4">
    <w:name w:val="Numbered Heading Style A.4"/>
    <w:basedOn w:val="Heading4"/>
    <w:next w:val="Normal"/>
    <w:rsid w:val="00050EF6"/>
    <w:pPr>
      <w:numPr>
        <w:ilvl w:val="3"/>
        <w:numId w:val="1"/>
      </w:numPr>
      <w:tabs>
        <w:tab w:val="clear" w:pos="2160"/>
      </w:tabs>
      <w:ind w:hanging="1440"/>
    </w:pPr>
  </w:style>
  <w:style w:type="paragraph" w:customStyle="1" w:styleId="CommandorProgramCode">
    <w:name w:val="Command or Program Code"/>
    <w:basedOn w:val="Normal"/>
    <w:autoRedefine/>
    <w:rsid w:val="00050EF6"/>
    <w:pPr>
      <w:jc w:val="both"/>
    </w:pPr>
    <w:rPr>
      <w:rFonts w:ascii="Courier New" w:hAnsi="Courier New"/>
    </w:rPr>
  </w:style>
  <w:style w:type="paragraph" w:customStyle="1" w:styleId="Note">
    <w:name w:val="Note"/>
    <w:basedOn w:val="Normal"/>
    <w:autoRedefine/>
    <w:rsid w:val="00050EF6"/>
    <w:pPr>
      <w:pBdr>
        <w:top w:val="single" w:sz="4" w:space="1" w:color="auto"/>
        <w:bottom w:val="single" w:sz="4" w:space="1" w:color="auto"/>
      </w:pBdr>
      <w:jc w:val="both"/>
    </w:pPr>
    <w:rPr>
      <w:i/>
      <w:iCs/>
    </w:rPr>
  </w:style>
  <w:style w:type="paragraph" w:styleId="ListNumber">
    <w:name w:val="List Number"/>
    <w:basedOn w:val="Normal"/>
    <w:rsid w:val="00050EF6"/>
    <w:pPr>
      <w:numPr>
        <w:numId w:val="8"/>
      </w:numPr>
    </w:pPr>
  </w:style>
  <w:style w:type="numbering" w:styleId="111111">
    <w:name w:val="Outline List 2"/>
    <w:basedOn w:val="NoList"/>
    <w:rsid w:val="00050EF6"/>
    <w:pPr>
      <w:numPr>
        <w:numId w:val="9"/>
      </w:numPr>
    </w:pPr>
  </w:style>
  <w:style w:type="table" w:styleId="TableGrid">
    <w:name w:val="Table Grid"/>
    <w:basedOn w:val="TableNormal"/>
    <w:rsid w:val="00050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lpBullet">
    <w:name w:val="Help Bullet"/>
    <w:basedOn w:val="Normal"/>
    <w:rsid w:val="00050EF6"/>
    <w:pPr>
      <w:numPr>
        <w:numId w:val="11"/>
      </w:numPr>
      <w:tabs>
        <w:tab w:val="clear" w:pos="360"/>
        <w:tab w:val="num" w:pos="1134"/>
      </w:tabs>
      <w:ind w:left="1134" w:hanging="283"/>
    </w:pPr>
    <w:rPr>
      <w:rFonts w:cs="Arial"/>
      <w:i/>
      <w:iCs/>
      <w:color w:val="0000FF"/>
      <w:lang w:eastAsia="de-DE"/>
    </w:rPr>
  </w:style>
  <w:style w:type="paragraph" w:customStyle="1" w:styleId="Level4">
    <w:name w:val="Level4"/>
    <w:basedOn w:val="NumberedHeadingStyleA4"/>
    <w:autoRedefine/>
    <w:rsid w:val="00050EF6"/>
    <w:pPr>
      <w:numPr>
        <w:ilvl w:val="0"/>
        <w:numId w:val="0"/>
      </w:numPr>
    </w:pPr>
    <w:rPr>
      <w:b w:val="0"/>
    </w:rPr>
  </w:style>
  <w:style w:type="table" w:customStyle="1" w:styleId="MediumShading1-Accent11">
    <w:name w:val="Medium Shading 1 - Accent 11"/>
    <w:basedOn w:val="TableNormal"/>
    <w:uiPriority w:val="63"/>
    <w:rsid w:val="00050EF6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7134D"/>
    <w:pPr>
      <w:ind w:left="720"/>
      <w:contextualSpacing/>
    </w:pPr>
  </w:style>
  <w:style w:type="paragraph" w:customStyle="1" w:styleId="TableContents">
    <w:name w:val="Table Contents"/>
    <w:basedOn w:val="Normal"/>
    <w:rsid w:val="002877D3"/>
    <w:pPr>
      <w:suppressLineNumbers/>
      <w:suppressAutoHyphens/>
    </w:pPr>
    <w:rPr>
      <w:rFonts w:ascii="Garamond" w:hAnsi="Garamond"/>
      <w:sz w:val="22"/>
      <w:lang w:eastAsia="ar-SA"/>
    </w:rPr>
  </w:style>
  <w:style w:type="character" w:customStyle="1" w:styleId="Heading2Char">
    <w:name w:val="Heading 2 Char"/>
    <w:basedOn w:val="DefaultParagraphFont"/>
    <w:link w:val="Heading2"/>
    <w:rsid w:val="008F45B9"/>
    <w:rPr>
      <w:rFonts w:ascii="Arial" w:hAnsi="Arial"/>
      <w:b/>
      <w:sz w:val="24"/>
    </w:rPr>
  </w:style>
  <w:style w:type="character" w:customStyle="1" w:styleId="BodyTextChar">
    <w:name w:val="Body Text Char"/>
    <w:basedOn w:val="DefaultParagraphFont"/>
    <w:link w:val="BodyText"/>
    <w:rsid w:val="008F45B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9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AN%20M%20stuff\Work\Work\Documentacion\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</Template>
  <TotalTime>1</TotalTime>
  <Pages>7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Template</vt:lpstr>
    </vt:vector>
  </TitlesOfParts>
  <Manager>Phil Knutson</Manager>
  <Company>Hewlett-Packard</Company>
  <LinksUpToDate>false</LinksUpToDate>
  <CharactersWithSpaces>1123</CharactersWithSpaces>
  <SharedDoc>false</SharedDoc>
  <HLinks>
    <vt:vector size="72" baseType="variant">
      <vt:variant>
        <vt:i4>1703992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_Toc249874453</vt:lpwstr>
      </vt:variant>
      <vt:variant>
        <vt:i4>1703992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_Toc249874452</vt:lpwstr>
      </vt:variant>
      <vt:variant>
        <vt:i4>1703992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_Toc249874451</vt:lpwstr>
      </vt:variant>
      <vt:variant>
        <vt:i4>1703992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_Toc249874450</vt:lpwstr>
      </vt:variant>
      <vt:variant>
        <vt:i4>1769528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_Toc249874449</vt:lpwstr>
      </vt:variant>
      <vt:variant>
        <vt:i4>1769528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_Toc249874448</vt:lpwstr>
      </vt:variant>
      <vt:variant>
        <vt:i4>1769528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_Toc249874447</vt:lpwstr>
      </vt:variant>
      <vt:variant>
        <vt:i4>1769528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_Toc249874446</vt:lpwstr>
      </vt:variant>
      <vt:variant>
        <vt:i4>1769528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_Toc249874445</vt:lpwstr>
      </vt:variant>
      <vt:variant>
        <vt:i4>1769528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_Toc249874444</vt:lpwstr>
      </vt:variant>
      <vt:variant>
        <vt:i4>1769528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_Toc249874443</vt:lpwstr>
      </vt:variant>
      <vt:variant>
        <vt:i4>1769528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_Toc249874442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Template</dc:title>
  <dc:subject>HP Global Method</dc:subject>
  <dc:creator>amurillo</dc:creator>
  <dc:description>&lt;djja&gt;</dc:description>
  <cp:lastModifiedBy>ogarro</cp:lastModifiedBy>
  <cp:revision>2</cp:revision>
  <cp:lastPrinted>2005-02-17T20:26:00Z</cp:lastPrinted>
  <dcterms:created xsi:type="dcterms:W3CDTF">2018-03-09T14:42:00Z</dcterms:created>
  <dcterms:modified xsi:type="dcterms:W3CDTF">2018-03-09T14:42:00Z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_Document_Id">
    <vt:lpwstr>Project Document Id</vt:lpwstr>
  </property>
  <property fmtid="{D5CDD505-2E9C-101B-9397-08002B2CF9AE}" pid="3" name="EID_No">
    <vt:lpwstr>Project ID No</vt:lpwstr>
  </property>
  <property fmtid="{D5CDD505-2E9C-101B-9397-08002B2CF9AE}" pid="4" name="Project_Name">
    <vt:lpwstr>Project Name</vt:lpwstr>
  </property>
  <property fmtid="{D5CDD505-2E9C-101B-9397-08002B2CF9AE}" pid="5" name="Project_Acronym">
    <vt:lpwstr>Project Acronym</vt:lpwstr>
  </property>
  <property fmtid="{D5CDD505-2E9C-101B-9397-08002B2CF9AE}" pid="6" name="Project_Manager">
    <vt:lpwstr>Document Author</vt:lpwstr>
  </property>
  <property fmtid="{D5CDD505-2E9C-101B-9397-08002B2CF9AE}" pid="7" name="Project_Manager_Title">
    <vt:lpwstr>Document Author Title</vt:lpwstr>
  </property>
  <property fmtid="{D5CDD505-2E9C-101B-9397-08002B2CF9AE}" pid="8" name="Client_Name">
    <vt:lpwstr>Customer Name</vt:lpwstr>
  </property>
  <property fmtid="{D5CDD505-2E9C-101B-9397-08002B2CF9AE}" pid="9" name="DontUpdate">
    <vt:lpwstr>-1</vt:lpwstr>
  </property>
  <property fmtid="{D5CDD505-2E9C-101B-9397-08002B2CF9AE}" pid="10" name="Tool_Name">
    <vt:lpwstr>Project Plan </vt:lpwstr>
  </property>
  <property fmtid="{D5CDD505-2E9C-101B-9397-08002B2CF9AE}" pid="11" name="Version">
    <vt:lpwstr>2.0</vt:lpwstr>
  </property>
  <property fmtid="{D5CDD505-2E9C-101B-9397-08002B2CF9AE}" pid="12" name="Release_Date" linkTarget="_Toc107041122">
    <vt:lpwstr>Project Acronym</vt:lpwstr>
  </property>
  <property fmtid="{D5CDD505-2E9C-101B-9397-08002B2CF9AE}" pid="13" name="Tool_ID">
    <vt:lpwstr>Template</vt:lpwstr>
  </property>
  <property fmtid="{D5CDD505-2E9C-101B-9397-08002B2CF9AE}" pid="14" name="ToggleDesignation">
    <vt:lpwstr>HP Restricted</vt:lpwstr>
  </property>
  <property fmtid="{D5CDD505-2E9C-101B-9397-08002B2CF9AE}" pid="15" name="Doc_Ver_Num">
    <vt:lpwstr>Version Number</vt:lpwstr>
  </property>
  <property fmtid="{D5CDD505-2E9C-101B-9397-08002B2CF9AE}" pid="16" name="Doc_Ver_Date">
    <vt:lpwstr>Version Date</vt:lpwstr>
  </property>
  <property fmtid="{D5CDD505-2E9C-101B-9397-08002B2CF9AE}" pid="17" name="Review_Method">
    <vt:lpwstr>Review Method</vt:lpwstr>
  </property>
  <property fmtid="{D5CDD505-2E9C-101B-9397-08002B2CF9AE}" pid="18" name="Project_ID_No">
    <vt:lpwstr>Project ID No</vt:lpwstr>
  </property>
  <property fmtid="{D5CDD505-2E9C-101B-9397-08002B2CF9AE}" pid="19" name="Customer_Name">
    <vt:lpwstr>Customer Name</vt:lpwstr>
  </property>
  <property fmtid="{D5CDD505-2E9C-101B-9397-08002B2CF9AE}" pid="20" name="_NewReviewCycle">
    <vt:lpwstr/>
  </property>
  <property fmtid="{D5CDD505-2E9C-101B-9397-08002B2CF9AE}" pid="21" name="_TentativeReviewCycleID">
    <vt:i4>564552983</vt:i4>
  </property>
  <property fmtid="{D5CDD505-2E9C-101B-9397-08002B2CF9AE}" pid="22" name="_ReviewCycleID">
    <vt:i4>564552983</vt:i4>
  </property>
  <property fmtid="{D5CDD505-2E9C-101B-9397-08002B2CF9AE}" pid="23" name="_EmailEntryID">
    <vt:lpwstr>00000000F154A53F7EC6CD4C97690CF46CD038D00700ED1E7EFC7542454F9921F4A342E01891000004BD2C9400008A733F3F92322C43AB2313E2EDBD523000000692E69A0000</vt:lpwstr>
  </property>
</Properties>
</file>