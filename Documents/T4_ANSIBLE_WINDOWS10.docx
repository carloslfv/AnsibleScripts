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985" w:rsidRPr="00A4281D" w:rsidRDefault="005944D2">
      <w:pPr>
        <w:rPr>
          <w:rFonts w:ascii="Verdana" w:hAnsi="Verdana"/>
        </w:rPr>
      </w:pPr>
      <w:bookmarkStart w:id="0" w:name="hp_TitlePage"/>
      <w:r>
        <w:rPr>
          <w:rFonts w:ascii="Verdana" w:hAnsi="Verdana"/>
          <w:noProof/>
          <w:lang w:val="es-CR" w:eastAsia="es-CR"/>
        </w:rPr>
        <w:drawing>
          <wp:anchor distT="0" distB="0" distL="114300" distR="114300" simplePos="0" relativeHeight="251658240" behindDoc="1" locked="0" layoutInCell="1" allowOverlap="1" wp14:anchorId="5769BDFF" wp14:editId="0EAAB98E">
            <wp:simplePos x="0" y="0"/>
            <wp:positionH relativeFrom="column">
              <wp:posOffset>-806450</wp:posOffset>
            </wp:positionH>
            <wp:positionV relativeFrom="paragraph">
              <wp:posOffset>-914400</wp:posOffset>
            </wp:positionV>
            <wp:extent cx="7734300" cy="1304925"/>
            <wp:effectExtent l="19050" t="0" r="0" b="0"/>
            <wp:wrapTight wrapText="bothSides">
              <wp:wrapPolygon edited="0">
                <wp:start x="-53" y="0"/>
                <wp:lineTo x="-53" y="21442"/>
                <wp:lineTo x="21600" y="21442"/>
                <wp:lineTo x="21600" y="0"/>
                <wp:lineTo x="-53" y="0"/>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734300" cy="1304925"/>
                    </a:xfrm>
                    <a:prstGeom prst="rect">
                      <a:avLst/>
                    </a:prstGeom>
                    <a:noFill/>
                    <a:ln w="9525">
                      <a:noFill/>
                      <a:miter lim="800000"/>
                      <a:headEnd/>
                      <a:tailEnd/>
                    </a:ln>
                  </pic:spPr>
                </pic:pic>
              </a:graphicData>
            </a:graphic>
          </wp:anchor>
        </w:drawing>
      </w:r>
    </w:p>
    <w:p w:rsidR="00CD3985" w:rsidRPr="00A4281D" w:rsidRDefault="00CD3985">
      <w:pPr>
        <w:rPr>
          <w:rFonts w:ascii="Verdana" w:hAnsi="Verdana"/>
        </w:rPr>
      </w:pPr>
    </w:p>
    <w:p w:rsidR="00CD3985" w:rsidRPr="00A4281D" w:rsidRDefault="00CD3985" w:rsidP="004D6D23">
      <w:pPr>
        <w:pStyle w:val="TitlePageHeaderOOV"/>
        <w:rPr>
          <w:rFonts w:ascii="Verdana" w:hAnsi="Verdana"/>
        </w:rPr>
      </w:pPr>
    </w:p>
    <w:p w:rsidR="00CD3985" w:rsidRPr="00A4281D" w:rsidRDefault="00CD3985" w:rsidP="004D6D23">
      <w:pPr>
        <w:pStyle w:val="TitlePageHeaderOOV"/>
        <w:rPr>
          <w:rFonts w:ascii="Verdana" w:hAnsi="Verdana"/>
        </w:rPr>
      </w:pPr>
    </w:p>
    <w:p w:rsidR="00CD3985" w:rsidRDefault="00CD3985" w:rsidP="004D6D23">
      <w:pPr>
        <w:pStyle w:val="TitlePageHeaderOOV"/>
        <w:rPr>
          <w:rFonts w:ascii="Verdana" w:hAnsi="Verdana"/>
        </w:rPr>
      </w:pPr>
    </w:p>
    <w:p w:rsidR="005944D2" w:rsidRDefault="005944D2" w:rsidP="004D6D23">
      <w:pPr>
        <w:pStyle w:val="TitlePageHeaderOOV"/>
        <w:rPr>
          <w:rFonts w:ascii="Verdana" w:hAnsi="Verdana"/>
        </w:rPr>
      </w:pPr>
    </w:p>
    <w:p w:rsidR="005944D2" w:rsidRDefault="005944D2" w:rsidP="004D6D23">
      <w:pPr>
        <w:pStyle w:val="TitlePageHeaderOOV"/>
        <w:rPr>
          <w:rFonts w:ascii="Verdana" w:hAnsi="Verdana"/>
        </w:rPr>
      </w:pPr>
    </w:p>
    <w:p w:rsidR="005944D2" w:rsidRPr="00A4281D" w:rsidRDefault="005944D2" w:rsidP="004D6D23">
      <w:pPr>
        <w:pStyle w:val="TitlePageHeaderOOV"/>
        <w:rPr>
          <w:rFonts w:ascii="Verdana" w:hAnsi="Verdana"/>
        </w:rPr>
      </w:pPr>
    </w:p>
    <w:p w:rsidR="00CD3985" w:rsidRPr="00A4281D" w:rsidRDefault="00CD3985" w:rsidP="004D6D23">
      <w:pPr>
        <w:pStyle w:val="TitlePageHeaderOOV"/>
        <w:rPr>
          <w:rFonts w:ascii="Verdana" w:hAnsi="Verdana"/>
        </w:rPr>
      </w:pPr>
    </w:p>
    <w:p w:rsidR="00CD3985" w:rsidRPr="00A4281D" w:rsidRDefault="00CD3985" w:rsidP="004D6D23">
      <w:pPr>
        <w:pStyle w:val="TitlePageHeaderOOV"/>
        <w:rPr>
          <w:rFonts w:ascii="Verdana" w:hAnsi="Verdana"/>
        </w:rPr>
      </w:pPr>
    </w:p>
    <w:p w:rsidR="00CD3985" w:rsidRDefault="00CD3985" w:rsidP="004D6D23">
      <w:pPr>
        <w:pStyle w:val="TitlePageHeaderOOV"/>
        <w:rPr>
          <w:rFonts w:ascii="Verdana" w:hAnsi="Verdana"/>
        </w:rPr>
      </w:pPr>
    </w:p>
    <w:p w:rsidR="005944D2" w:rsidRDefault="005944D2" w:rsidP="004D6D23">
      <w:pPr>
        <w:pStyle w:val="TitlePageHeaderOOV"/>
        <w:rPr>
          <w:rFonts w:ascii="Verdana" w:hAnsi="Verdana"/>
        </w:rPr>
      </w:pPr>
    </w:p>
    <w:p w:rsidR="005944D2" w:rsidRDefault="005944D2" w:rsidP="004D6D23">
      <w:pPr>
        <w:pStyle w:val="TitlePageHeaderOOV"/>
        <w:rPr>
          <w:rFonts w:ascii="Verdana" w:hAnsi="Verdana"/>
        </w:rPr>
      </w:pPr>
    </w:p>
    <w:p w:rsidR="005944D2" w:rsidRPr="00A4281D" w:rsidRDefault="005944D2" w:rsidP="004D6D23">
      <w:pPr>
        <w:pStyle w:val="TitlePageHeaderOOV"/>
        <w:rPr>
          <w:rFonts w:ascii="Verdana" w:hAnsi="Verdana"/>
        </w:rPr>
      </w:pPr>
    </w:p>
    <w:p w:rsidR="00CD3985" w:rsidRPr="00A4281D" w:rsidRDefault="005944D2" w:rsidP="004D6D23">
      <w:pPr>
        <w:pStyle w:val="TitlePageHeaderOOV"/>
        <w:rPr>
          <w:rFonts w:ascii="Verdana" w:hAnsi="Verdana"/>
        </w:rPr>
      </w:pPr>
      <w:r>
        <w:rPr>
          <w:rFonts w:ascii="Verdana" w:hAnsi="Verdana"/>
        </w:rPr>
        <w:t>Tier4 Services S.A.</w:t>
      </w:r>
    </w:p>
    <w:p w:rsidR="007D169C" w:rsidRDefault="00473A82" w:rsidP="004D6D23">
      <w:pPr>
        <w:pStyle w:val="TitlePageDetail"/>
        <w:rPr>
          <w:rFonts w:ascii="Verdana" w:hAnsi="Verdana"/>
          <w:sz w:val="44"/>
        </w:rPr>
      </w:pPr>
      <w:r>
        <w:rPr>
          <w:rFonts w:ascii="Verdana" w:hAnsi="Verdana"/>
          <w:sz w:val="44"/>
        </w:rPr>
        <w:t>Co</w:t>
      </w:r>
      <w:r w:rsidR="00EC4D8D">
        <w:rPr>
          <w:rFonts w:ascii="Verdana" w:hAnsi="Verdana"/>
          <w:sz w:val="44"/>
        </w:rPr>
        <w:t>nfigure automatic updates with A</w:t>
      </w:r>
      <w:r>
        <w:rPr>
          <w:rFonts w:ascii="Verdana" w:hAnsi="Verdana"/>
          <w:sz w:val="44"/>
        </w:rPr>
        <w:t>nsible for</w:t>
      </w:r>
      <w:r w:rsidR="00EC4D8D">
        <w:rPr>
          <w:rFonts w:ascii="Verdana" w:hAnsi="Verdana"/>
          <w:sz w:val="44"/>
        </w:rPr>
        <w:t xml:space="preserve"> NS</w:t>
      </w:r>
      <w:r>
        <w:rPr>
          <w:rFonts w:ascii="Verdana" w:hAnsi="Verdana"/>
          <w:sz w:val="44"/>
        </w:rPr>
        <w:t xml:space="preserve"> Windows 10 PCs</w:t>
      </w:r>
    </w:p>
    <w:p w:rsidR="00CD3985" w:rsidRPr="007D169C" w:rsidRDefault="00CD3985" w:rsidP="004D6D23">
      <w:pPr>
        <w:pStyle w:val="TitlePageDetail"/>
        <w:rPr>
          <w:rFonts w:ascii="Verdana" w:hAnsi="Verdana"/>
        </w:rPr>
      </w:pPr>
      <w:r w:rsidRPr="007D169C">
        <w:rPr>
          <w:rFonts w:ascii="Verdana" w:hAnsi="Verdana"/>
        </w:rPr>
        <w:t xml:space="preserve">Prepared by:  </w:t>
      </w:r>
      <w:r w:rsidR="00473A82">
        <w:rPr>
          <w:rFonts w:ascii="Verdana" w:hAnsi="Verdana"/>
        </w:rPr>
        <w:t>Carlos Fernandez Vargas</w:t>
      </w:r>
    </w:p>
    <w:p w:rsidR="00CD3985" w:rsidRPr="007D169C" w:rsidRDefault="00CD3985" w:rsidP="007D169C">
      <w:pPr>
        <w:pStyle w:val="TitlePageDetail"/>
        <w:ind w:left="0"/>
        <w:rPr>
          <w:rFonts w:ascii="Verdana" w:hAnsi="Verdana"/>
          <w:lang w:val="fr-FR"/>
        </w:rPr>
      </w:pPr>
    </w:p>
    <w:p w:rsidR="00CD3985" w:rsidRPr="00A4281D" w:rsidRDefault="00CD3985" w:rsidP="004D6D23">
      <w:pPr>
        <w:pStyle w:val="TitlePageDetail"/>
        <w:rPr>
          <w:rStyle w:val="CharacterUserEntry"/>
          <w:rFonts w:ascii="Verdana" w:hAnsi="Verdana"/>
        </w:rPr>
      </w:pPr>
      <w:r w:rsidRPr="00A4281D">
        <w:rPr>
          <w:rFonts w:ascii="Verdana" w:hAnsi="Verdana"/>
        </w:rPr>
        <w:t xml:space="preserve">Date Prepared:  </w:t>
      </w:r>
      <w:r w:rsidR="00473A82">
        <w:rPr>
          <w:rFonts w:ascii="Verdana" w:hAnsi="Verdana"/>
        </w:rPr>
        <w:t>21/01/2021</w:t>
      </w:r>
    </w:p>
    <w:p w:rsidR="00CD3985" w:rsidRPr="00A4281D" w:rsidRDefault="00CD3985">
      <w:pPr>
        <w:rPr>
          <w:rFonts w:ascii="Verdana" w:hAnsi="Verdana"/>
        </w:rPr>
      </w:pPr>
    </w:p>
    <w:p w:rsidR="00CD3985" w:rsidRPr="00A4281D" w:rsidRDefault="00CD3985">
      <w:pPr>
        <w:rPr>
          <w:rFonts w:ascii="Verdana" w:hAnsi="Verdana"/>
        </w:rPr>
      </w:pPr>
    </w:p>
    <w:p w:rsidR="00CD3985" w:rsidRPr="00A4281D" w:rsidRDefault="00CD3985">
      <w:pPr>
        <w:rPr>
          <w:rFonts w:ascii="Verdana" w:hAnsi="Verdana"/>
        </w:rPr>
      </w:pPr>
    </w:p>
    <w:p w:rsidR="00CD3985" w:rsidRPr="00A4281D" w:rsidRDefault="00CD3985">
      <w:pPr>
        <w:rPr>
          <w:rFonts w:ascii="Verdana" w:hAnsi="Verdana"/>
        </w:rPr>
      </w:pPr>
    </w:p>
    <w:p w:rsidR="00CD3985" w:rsidRPr="00A4281D" w:rsidRDefault="00CD3985">
      <w:pPr>
        <w:rPr>
          <w:rFonts w:ascii="Verdana" w:hAnsi="Verdana"/>
        </w:rPr>
        <w:sectPr w:rsidR="00CD3985" w:rsidRPr="00A4281D" w:rsidSect="00CD3985">
          <w:footerReference w:type="default" r:id="rId9"/>
          <w:pgSz w:w="11907" w:h="16839" w:code="1"/>
          <w:pgMar w:top="1440" w:right="864" w:bottom="1440" w:left="1195" w:header="907" w:footer="403" w:gutter="0"/>
          <w:cols w:space="720"/>
          <w:docGrid w:linePitch="272"/>
        </w:sectPr>
      </w:pPr>
    </w:p>
    <w:p w:rsidR="00412161" w:rsidRPr="00A4281D" w:rsidRDefault="00412161" w:rsidP="00412161">
      <w:pPr>
        <w:pStyle w:val="HPTableTitle"/>
        <w:rPr>
          <w:rFonts w:ascii="Verdana" w:hAnsi="Verdana"/>
        </w:rPr>
      </w:pPr>
      <w:bookmarkStart w:id="1" w:name="hp_DistributionList"/>
      <w:bookmarkStart w:id="2" w:name="hp_RevisionHistory"/>
      <w:bookmarkEnd w:id="0"/>
      <w:r w:rsidRPr="00A4281D">
        <w:rPr>
          <w:rFonts w:ascii="Verdana" w:hAnsi="Verdana"/>
        </w:rPr>
        <w:lastRenderedPageBreak/>
        <w:t>Distribution List</w:t>
      </w:r>
    </w:p>
    <w:tbl>
      <w:tblPr>
        <w:tblW w:w="0" w:type="auto"/>
        <w:tblInd w:w="70"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4224"/>
        <w:gridCol w:w="1488"/>
        <w:gridCol w:w="4087"/>
      </w:tblGrid>
      <w:tr w:rsidR="00412161" w:rsidRPr="00A4281D" w:rsidTr="00A13985">
        <w:trPr>
          <w:tblHeader/>
        </w:trPr>
        <w:tc>
          <w:tcPr>
            <w:tcW w:w="4224" w:type="dxa"/>
          </w:tcPr>
          <w:p w:rsidR="00412161" w:rsidRPr="00A4281D" w:rsidRDefault="00412161" w:rsidP="00A13985">
            <w:pPr>
              <w:pStyle w:val="TableSmHeading"/>
              <w:rPr>
                <w:rFonts w:ascii="Verdana" w:hAnsi="Verdana"/>
              </w:rPr>
            </w:pPr>
            <w:r w:rsidRPr="00A4281D">
              <w:rPr>
                <w:rFonts w:ascii="Verdana" w:hAnsi="Verdana"/>
              </w:rPr>
              <w:t>From</w:t>
            </w:r>
          </w:p>
        </w:tc>
        <w:tc>
          <w:tcPr>
            <w:tcW w:w="1488" w:type="dxa"/>
          </w:tcPr>
          <w:p w:rsidR="00412161" w:rsidRPr="00A4281D" w:rsidRDefault="00412161" w:rsidP="00A13985">
            <w:pPr>
              <w:pStyle w:val="TableSmHeading"/>
              <w:rPr>
                <w:rFonts w:ascii="Verdana" w:hAnsi="Verdana"/>
              </w:rPr>
            </w:pPr>
            <w:r w:rsidRPr="00A4281D">
              <w:rPr>
                <w:rFonts w:ascii="Verdana" w:hAnsi="Verdana"/>
              </w:rPr>
              <w:t>Date</w:t>
            </w:r>
          </w:p>
        </w:tc>
        <w:tc>
          <w:tcPr>
            <w:tcW w:w="4087" w:type="dxa"/>
          </w:tcPr>
          <w:p w:rsidR="00412161" w:rsidRPr="00A4281D" w:rsidRDefault="00412161" w:rsidP="00A13985">
            <w:pPr>
              <w:pStyle w:val="TableSmHeading"/>
              <w:rPr>
                <w:rFonts w:ascii="Verdana" w:hAnsi="Verdana"/>
              </w:rPr>
            </w:pPr>
            <w:r w:rsidRPr="00A4281D">
              <w:rPr>
                <w:rFonts w:ascii="Verdana" w:hAnsi="Verdana"/>
              </w:rPr>
              <w:t>Phone/Fax/Email</w:t>
            </w:r>
          </w:p>
        </w:tc>
      </w:tr>
      <w:tr w:rsidR="00412161" w:rsidRPr="00A4281D" w:rsidTr="00A13985">
        <w:tc>
          <w:tcPr>
            <w:tcW w:w="4224" w:type="dxa"/>
          </w:tcPr>
          <w:p w:rsidR="00412161" w:rsidRPr="00A4281D" w:rsidRDefault="00473A82" w:rsidP="00A13985">
            <w:pPr>
              <w:pStyle w:val="TableMedium"/>
              <w:rPr>
                <w:rFonts w:ascii="Verdana" w:hAnsi="Verdana"/>
              </w:rPr>
            </w:pPr>
            <w:r>
              <w:rPr>
                <w:rFonts w:ascii="Verdana" w:hAnsi="Verdana"/>
              </w:rPr>
              <w:t>cfernandez@t4.cr</w:t>
            </w:r>
          </w:p>
        </w:tc>
        <w:tc>
          <w:tcPr>
            <w:tcW w:w="1488" w:type="dxa"/>
          </w:tcPr>
          <w:p w:rsidR="00412161" w:rsidRPr="00A4281D" w:rsidRDefault="00412161" w:rsidP="00A13985">
            <w:pPr>
              <w:pStyle w:val="TableMedium"/>
              <w:rPr>
                <w:rFonts w:ascii="Verdana" w:hAnsi="Verdana"/>
              </w:rPr>
            </w:pPr>
          </w:p>
        </w:tc>
        <w:tc>
          <w:tcPr>
            <w:tcW w:w="4087" w:type="dxa"/>
          </w:tcPr>
          <w:p w:rsidR="00412161" w:rsidRPr="00A4281D" w:rsidRDefault="00412161" w:rsidP="00A13985">
            <w:pPr>
              <w:pStyle w:val="TableMedium"/>
              <w:rPr>
                <w:rFonts w:ascii="Verdana" w:hAnsi="Verdana"/>
              </w:rPr>
            </w:pPr>
          </w:p>
        </w:tc>
      </w:tr>
      <w:tr w:rsidR="00412161" w:rsidRPr="00A4281D" w:rsidTr="00A13985">
        <w:tc>
          <w:tcPr>
            <w:tcW w:w="4224" w:type="dxa"/>
          </w:tcPr>
          <w:p w:rsidR="00412161" w:rsidRPr="00A4281D" w:rsidRDefault="00412161" w:rsidP="00A13985">
            <w:pPr>
              <w:pStyle w:val="TableMedium"/>
              <w:rPr>
                <w:rFonts w:ascii="Verdana" w:hAnsi="Verdana"/>
              </w:rPr>
            </w:pPr>
          </w:p>
        </w:tc>
        <w:tc>
          <w:tcPr>
            <w:tcW w:w="1488" w:type="dxa"/>
          </w:tcPr>
          <w:p w:rsidR="00412161" w:rsidRPr="00A4281D" w:rsidRDefault="00412161" w:rsidP="00A13985">
            <w:pPr>
              <w:pStyle w:val="TableMedium"/>
              <w:rPr>
                <w:rFonts w:ascii="Verdana" w:hAnsi="Verdana"/>
              </w:rPr>
            </w:pPr>
          </w:p>
        </w:tc>
        <w:tc>
          <w:tcPr>
            <w:tcW w:w="4087" w:type="dxa"/>
          </w:tcPr>
          <w:p w:rsidR="00412161" w:rsidRPr="00A4281D" w:rsidRDefault="00412161" w:rsidP="00A13985">
            <w:pPr>
              <w:pStyle w:val="TableMedium"/>
              <w:rPr>
                <w:rFonts w:ascii="Verdana" w:hAnsi="Verdana"/>
              </w:rPr>
            </w:pPr>
          </w:p>
        </w:tc>
      </w:tr>
      <w:tr w:rsidR="00A7134D" w:rsidRPr="00A4281D" w:rsidTr="00A13985">
        <w:tc>
          <w:tcPr>
            <w:tcW w:w="4224" w:type="dxa"/>
          </w:tcPr>
          <w:p w:rsidR="00A7134D" w:rsidRPr="00A4281D" w:rsidRDefault="00A7134D" w:rsidP="00A13985">
            <w:pPr>
              <w:pStyle w:val="TableMedium"/>
              <w:rPr>
                <w:rFonts w:ascii="Verdana" w:hAnsi="Verdana"/>
              </w:rPr>
            </w:pPr>
          </w:p>
        </w:tc>
        <w:tc>
          <w:tcPr>
            <w:tcW w:w="1488" w:type="dxa"/>
          </w:tcPr>
          <w:p w:rsidR="00A7134D" w:rsidRPr="00A4281D" w:rsidRDefault="00A7134D" w:rsidP="00A13985">
            <w:pPr>
              <w:pStyle w:val="TableMedium"/>
              <w:rPr>
                <w:rFonts w:ascii="Verdana" w:hAnsi="Verdana"/>
              </w:rPr>
            </w:pPr>
          </w:p>
        </w:tc>
        <w:tc>
          <w:tcPr>
            <w:tcW w:w="4087" w:type="dxa"/>
          </w:tcPr>
          <w:p w:rsidR="00A7134D" w:rsidRPr="00A4281D" w:rsidRDefault="00A7134D" w:rsidP="00A13985">
            <w:pPr>
              <w:pStyle w:val="TableMedium"/>
              <w:rPr>
                <w:rFonts w:ascii="Verdana" w:hAnsi="Verdana"/>
              </w:rPr>
            </w:pPr>
          </w:p>
        </w:tc>
      </w:tr>
    </w:tbl>
    <w:p w:rsidR="00412161" w:rsidRPr="00A4281D" w:rsidRDefault="00412161" w:rsidP="00412161">
      <w:pPr>
        <w:rPr>
          <w:rFonts w:ascii="Verdana" w:hAnsi="Verdana"/>
          <w:sz w:val="4"/>
        </w:rPr>
      </w:pPr>
    </w:p>
    <w:tbl>
      <w:tblPr>
        <w:tblW w:w="0" w:type="auto"/>
        <w:tblInd w:w="70"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08"/>
        <w:gridCol w:w="1416"/>
        <w:gridCol w:w="1488"/>
        <w:gridCol w:w="4098"/>
      </w:tblGrid>
      <w:tr w:rsidR="00412161" w:rsidRPr="00A4281D" w:rsidTr="00A13985">
        <w:trPr>
          <w:tblHeader/>
        </w:trPr>
        <w:tc>
          <w:tcPr>
            <w:tcW w:w="2808" w:type="dxa"/>
          </w:tcPr>
          <w:p w:rsidR="00412161" w:rsidRPr="00A4281D" w:rsidRDefault="00412161" w:rsidP="00A13985">
            <w:pPr>
              <w:pStyle w:val="TableSmHeading"/>
              <w:rPr>
                <w:rFonts w:ascii="Verdana" w:hAnsi="Verdana"/>
              </w:rPr>
            </w:pPr>
            <w:r w:rsidRPr="00A4281D">
              <w:rPr>
                <w:rFonts w:ascii="Verdana" w:hAnsi="Verdana"/>
              </w:rPr>
              <w:t xml:space="preserve">To </w:t>
            </w:r>
          </w:p>
        </w:tc>
        <w:tc>
          <w:tcPr>
            <w:tcW w:w="1416" w:type="dxa"/>
          </w:tcPr>
          <w:p w:rsidR="00412161" w:rsidRPr="00A4281D" w:rsidRDefault="00412161" w:rsidP="00A13985">
            <w:pPr>
              <w:pStyle w:val="TableSmHeading"/>
              <w:rPr>
                <w:rFonts w:ascii="Verdana" w:hAnsi="Verdana"/>
              </w:rPr>
            </w:pPr>
            <w:r w:rsidRPr="00A4281D">
              <w:rPr>
                <w:rFonts w:ascii="Verdana" w:hAnsi="Verdana"/>
              </w:rPr>
              <w:t>Action*</w:t>
            </w:r>
          </w:p>
        </w:tc>
        <w:tc>
          <w:tcPr>
            <w:tcW w:w="1488" w:type="dxa"/>
          </w:tcPr>
          <w:p w:rsidR="00412161" w:rsidRPr="00A4281D" w:rsidRDefault="00412161" w:rsidP="00A13985">
            <w:pPr>
              <w:pStyle w:val="TableSmHeading"/>
              <w:rPr>
                <w:rFonts w:ascii="Verdana" w:hAnsi="Verdana"/>
              </w:rPr>
            </w:pPr>
            <w:r w:rsidRPr="00A4281D">
              <w:rPr>
                <w:rFonts w:ascii="Verdana" w:hAnsi="Verdana"/>
              </w:rPr>
              <w:t>Due Date</w:t>
            </w:r>
          </w:p>
        </w:tc>
        <w:tc>
          <w:tcPr>
            <w:tcW w:w="4098" w:type="dxa"/>
          </w:tcPr>
          <w:p w:rsidR="00412161" w:rsidRPr="00A4281D" w:rsidRDefault="00412161" w:rsidP="00A13985">
            <w:pPr>
              <w:pStyle w:val="TableSmHeading"/>
              <w:rPr>
                <w:rFonts w:ascii="Verdana" w:hAnsi="Verdana"/>
              </w:rPr>
            </w:pPr>
            <w:r w:rsidRPr="00A4281D">
              <w:rPr>
                <w:rFonts w:ascii="Verdana" w:hAnsi="Verdana"/>
              </w:rPr>
              <w:t>Phone/Fax/Email</w:t>
            </w:r>
          </w:p>
        </w:tc>
      </w:tr>
      <w:tr w:rsidR="00412161" w:rsidRPr="00A4281D" w:rsidTr="00A13985">
        <w:tc>
          <w:tcPr>
            <w:tcW w:w="2808" w:type="dxa"/>
          </w:tcPr>
          <w:p w:rsidR="00412161" w:rsidRPr="00A4281D" w:rsidRDefault="00473A82" w:rsidP="00A13985">
            <w:pPr>
              <w:pStyle w:val="TableMedium"/>
              <w:rPr>
                <w:rFonts w:ascii="Verdana" w:hAnsi="Verdana"/>
              </w:rPr>
            </w:pPr>
            <w:r>
              <w:rPr>
                <w:rFonts w:ascii="Verdana" w:hAnsi="Verdana"/>
              </w:rPr>
              <w:t>techsupport@t4.cr</w:t>
            </w:r>
          </w:p>
        </w:tc>
        <w:tc>
          <w:tcPr>
            <w:tcW w:w="1416" w:type="dxa"/>
          </w:tcPr>
          <w:p w:rsidR="00412161" w:rsidRPr="00A4281D" w:rsidRDefault="00412161" w:rsidP="00A13985">
            <w:pPr>
              <w:pStyle w:val="TableMedium"/>
              <w:rPr>
                <w:rFonts w:ascii="Verdana" w:hAnsi="Verdana"/>
              </w:rPr>
            </w:pPr>
          </w:p>
        </w:tc>
        <w:tc>
          <w:tcPr>
            <w:tcW w:w="1488" w:type="dxa"/>
          </w:tcPr>
          <w:p w:rsidR="00412161" w:rsidRPr="00A4281D" w:rsidRDefault="00412161" w:rsidP="00A13985">
            <w:pPr>
              <w:pStyle w:val="TableMedium"/>
              <w:rPr>
                <w:rFonts w:ascii="Verdana" w:hAnsi="Verdana"/>
              </w:rPr>
            </w:pPr>
          </w:p>
        </w:tc>
        <w:tc>
          <w:tcPr>
            <w:tcW w:w="4098" w:type="dxa"/>
          </w:tcPr>
          <w:p w:rsidR="00412161" w:rsidRPr="00A4281D" w:rsidRDefault="00412161" w:rsidP="00A13985">
            <w:pPr>
              <w:pStyle w:val="TableMedium"/>
              <w:rPr>
                <w:rFonts w:ascii="Verdana" w:hAnsi="Verdana"/>
              </w:rPr>
            </w:pPr>
          </w:p>
        </w:tc>
      </w:tr>
      <w:tr w:rsidR="00412161" w:rsidRPr="00A4281D" w:rsidTr="00A13985">
        <w:tc>
          <w:tcPr>
            <w:tcW w:w="2808" w:type="dxa"/>
          </w:tcPr>
          <w:p w:rsidR="00412161" w:rsidRPr="00A4281D" w:rsidRDefault="00412161" w:rsidP="00A13985">
            <w:pPr>
              <w:pStyle w:val="TableMedium"/>
              <w:rPr>
                <w:rFonts w:ascii="Verdana" w:hAnsi="Verdana"/>
              </w:rPr>
            </w:pPr>
          </w:p>
        </w:tc>
        <w:tc>
          <w:tcPr>
            <w:tcW w:w="1416" w:type="dxa"/>
          </w:tcPr>
          <w:p w:rsidR="00412161" w:rsidRPr="00A4281D" w:rsidRDefault="00412161" w:rsidP="00A13985">
            <w:pPr>
              <w:pStyle w:val="TableMedium"/>
              <w:rPr>
                <w:rFonts w:ascii="Verdana" w:hAnsi="Verdana"/>
              </w:rPr>
            </w:pPr>
          </w:p>
        </w:tc>
        <w:tc>
          <w:tcPr>
            <w:tcW w:w="1488" w:type="dxa"/>
          </w:tcPr>
          <w:p w:rsidR="00412161" w:rsidRPr="00A4281D" w:rsidRDefault="00412161" w:rsidP="00A13985">
            <w:pPr>
              <w:pStyle w:val="TableMedium"/>
              <w:rPr>
                <w:rFonts w:ascii="Verdana" w:hAnsi="Verdana"/>
              </w:rPr>
            </w:pPr>
          </w:p>
        </w:tc>
        <w:tc>
          <w:tcPr>
            <w:tcW w:w="4098" w:type="dxa"/>
          </w:tcPr>
          <w:p w:rsidR="00412161" w:rsidRPr="00A4281D" w:rsidRDefault="00412161" w:rsidP="00A13985">
            <w:pPr>
              <w:pStyle w:val="TableMedium"/>
              <w:rPr>
                <w:rFonts w:ascii="Verdana" w:hAnsi="Verdana"/>
              </w:rPr>
            </w:pPr>
          </w:p>
        </w:tc>
      </w:tr>
      <w:tr w:rsidR="00412161" w:rsidRPr="00A4281D" w:rsidTr="00A13985">
        <w:tc>
          <w:tcPr>
            <w:tcW w:w="2808" w:type="dxa"/>
          </w:tcPr>
          <w:p w:rsidR="00412161" w:rsidRPr="00A4281D" w:rsidRDefault="00412161" w:rsidP="00A13985">
            <w:pPr>
              <w:pStyle w:val="TableMedium"/>
              <w:rPr>
                <w:rFonts w:ascii="Verdana" w:hAnsi="Verdana"/>
              </w:rPr>
            </w:pPr>
          </w:p>
        </w:tc>
        <w:tc>
          <w:tcPr>
            <w:tcW w:w="1416" w:type="dxa"/>
          </w:tcPr>
          <w:p w:rsidR="00412161" w:rsidRPr="00A4281D" w:rsidRDefault="00412161" w:rsidP="00A13985">
            <w:pPr>
              <w:pStyle w:val="TableMedium"/>
              <w:rPr>
                <w:rFonts w:ascii="Verdana" w:hAnsi="Verdana"/>
              </w:rPr>
            </w:pPr>
          </w:p>
        </w:tc>
        <w:tc>
          <w:tcPr>
            <w:tcW w:w="1488" w:type="dxa"/>
          </w:tcPr>
          <w:p w:rsidR="00412161" w:rsidRPr="00A4281D" w:rsidRDefault="00412161" w:rsidP="00A13985">
            <w:pPr>
              <w:pStyle w:val="TableMedium"/>
              <w:rPr>
                <w:rFonts w:ascii="Verdana" w:hAnsi="Verdana"/>
              </w:rPr>
            </w:pPr>
          </w:p>
        </w:tc>
        <w:tc>
          <w:tcPr>
            <w:tcW w:w="4098" w:type="dxa"/>
          </w:tcPr>
          <w:p w:rsidR="00412161" w:rsidRPr="00A4281D" w:rsidRDefault="00412161" w:rsidP="00A13985">
            <w:pPr>
              <w:pStyle w:val="TableMedium"/>
              <w:rPr>
                <w:rFonts w:ascii="Verdana" w:hAnsi="Verdana"/>
              </w:rPr>
            </w:pPr>
          </w:p>
        </w:tc>
      </w:tr>
      <w:tr w:rsidR="00412161" w:rsidRPr="00A4281D" w:rsidTr="00A13985">
        <w:tc>
          <w:tcPr>
            <w:tcW w:w="2808" w:type="dxa"/>
          </w:tcPr>
          <w:p w:rsidR="00412161" w:rsidRPr="00A4281D" w:rsidRDefault="00412161" w:rsidP="00A13985">
            <w:pPr>
              <w:pStyle w:val="TableMedium"/>
              <w:rPr>
                <w:rFonts w:ascii="Verdana" w:hAnsi="Verdana"/>
              </w:rPr>
            </w:pPr>
          </w:p>
        </w:tc>
        <w:tc>
          <w:tcPr>
            <w:tcW w:w="1416" w:type="dxa"/>
          </w:tcPr>
          <w:p w:rsidR="00412161" w:rsidRPr="00A4281D" w:rsidRDefault="00412161" w:rsidP="00A13985">
            <w:pPr>
              <w:pStyle w:val="TableMedium"/>
              <w:rPr>
                <w:rFonts w:ascii="Verdana" w:hAnsi="Verdana"/>
              </w:rPr>
            </w:pPr>
          </w:p>
        </w:tc>
        <w:tc>
          <w:tcPr>
            <w:tcW w:w="1488" w:type="dxa"/>
          </w:tcPr>
          <w:p w:rsidR="00412161" w:rsidRPr="00A4281D" w:rsidRDefault="00412161" w:rsidP="00A13985">
            <w:pPr>
              <w:pStyle w:val="TableMedium"/>
              <w:rPr>
                <w:rFonts w:ascii="Verdana" w:hAnsi="Verdana"/>
              </w:rPr>
            </w:pPr>
          </w:p>
        </w:tc>
        <w:tc>
          <w:tcPr>
            <w:tcW w:w="4098" w:type="dxa"/>
          </w:tcPr>
          <w:p w:rsidR="00412161" w:rsidRPr="00A4281D" w:rsidRDefault="00412161" w:rsidP="00A13985">
            <w:pPr>
              <w:pStyle w:val="TableMedium"/>
              <w:rPr>
                <w:rFonts w:ascii="Verdana" w:hAnsi="Verdana"/>
              </w:rPr>
            </w:pPr>
          </w:p>
        </w:tc>
      </w:tr>
    </w:tbl>
    <w:p w:rsidR="00412161" w:rsidRPr="00A4281D" w:rsidRDefault="00412161" w:rsidP="00412161">
      <w:pPr>
        <w:pStyle w:val="HPInternal"/>
        <w:rPr>
          <w:rFonts w:ascii="Verdana" w:hAnsi="Verdana"/>
        </w:rPr>
      </w:pPr>
      <w:r w:rsidRPr="00A4281D">
        <w:rPr>
          <w:rFonts w:ascii="Verdana" w:hAnsi="Verdana"/>
        </w:rPr>
        <w:t>* Action Types: Approve, Review, Inform, File, Action Required, Attend Meeting, Other (please specify)</w:t>
      </w:r>
    </w:p>
    <w:bookmarkEnd w:id="1"/>
    <w:p w:rsidR="006C09D9" w:rsidRPr="00A4281D" w:rsidRDefault="006C09D9" w:rsidP="006C09D9">
      <w:pPr>
        <w:pStyle w:val="HPTableTitle"/>
        <w:rPr>
          <w:rFonts w:ascii="Verdana" w:hAnsi="Verdana"/>
        </w:rPr>
      </w:pPr>
      <w:r w:rsidRPr="00A4281D">
        <w:rPr>
          <w:rFonts w:ascii="Verdana" w:hAnsi="Verdana"/>
        </w:rPr>
        <w:t>Document Revision History</w:t>
      </w:r>
    </w:p>
    <w:tbl>
      <w:tblPr>
        <w:tblW w:w="0" w:type="auto"/>
        <w:tblInd w:w="70"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810"/>
        <w:gridCol w:w="1080"/>
        <w:gridCol w:w="1170"/>
        <w:gridCol w:w="1530"/>
        <w:gridCol w:w="1260"/>
        <w:gridCol w:w="3960"/>
      </w:tblGrid>
      <w:tr w:rsidR="006C09D9" w:rsidRPr="00A4281D" w:rsidTr="00BA2000">
        <w:trPr>
          <w:tblHeader/>
        </w:trPr>
        <w:tc>
          <w:tcPr>
            <w:tcW w:w="810" w:type="dxa"/>
            <w:tcBorders>
              <w:top w:val="single" w:sz="6" w:space="0" w:color="auto"/>
              <w:left w:val="single" w:sz="6" w:space="0" w:color="auto"/>
              <w:bottom w:val="dotted" w:sz="4" w:space="0" w:color="auto"/>
              <w:right w:val="dotted" w:sz="4" w:space="0" w:color="auto"/>
            </w:tcBorders>
          </w:tcPr>
          <w:p w:rsidR="006C09D9" w:rsidRPr="00A4281D" w:rsidRDefault="006C09D9" w:rsidP="006C09D9">
            <w:pPr>
              <w:pStyle w:val="TableSmHeading"/>
              <w:rPr>
                <w:rFonts w:ascii="Verdana" w:hAnsi="Verdana"/>
              </w:rPr>
            </w:pPr>
            <w:r w:rsidRPr="00A4281D">
              <w:rPr>
                <w:rFonts w:ascii="Verdana" w:hAnsi="Verdana"/>
              </w:rPr>
              <w:t>Ver. No.</w:t>
            </w:r>
          </w:p>
        </w:tc>
        <w:tc>
          <w:tcPr>
            <w:tcW w:w="1080" w:type="dxa"/>
            <w:tcBorders>
              <w:top w:val="single" w:sz="6" w:space="0" w:color="auto"/>
              <w:left w:val="dotted" w:sz="4" w:space="0" w:color="auto"/>
              <w:bottom w:val="dotted" w:sz="4" w:space="0" w:color="auto"/>
              <w:right w:val="dotted" w:sz="4" w:space="0" w:color="auto"/>
            </w:tcBorders>
          </w:tcPr>
          <w:p w:rsidR="006C09D9" w:rsidRPr="00A4281D" w:rsidRDefault="006C09D9" w:rsidP="006C09D9">
            <w:pPr>
              <w:pStyle w:val="TableSmHeading"/>
              <w:rPr>
                <w:rFonts w:ascii="Verdana" w:hAnsi="Verdana"/>
              </w:rPr>
            </w:pPr>
            <w:r w:rsidRPr="00A4281D">
              <w:rPr>
                <w:rFonts w:ascii="Verdana" w:hAnsi="Verdana"/>
              </w:rPr>
              <w:t>Ver. Date</w:t>
            </w:r>
          </w:p>
        </w:tc>
        <w:tc>
          <w:tcPr>
            <w:tcW w:w="1170" w:type="dxa"/>
            <w:tcBorders>
              <w:top w:val="single" w:sz="6" w:space="0" w:color="auto"/>
              <w:left w:val="dotted" w:sz="4" w:space="0" w:color="auto"/>
              <w:bottom w:val="dotted" w:sz="4" w:space="0" w:color="auto"/>
              <w:right w:val="dotted" w:sz="4" w:space="0" w:color="auto"/>
            </w:tcBorders>
          </w:tcPr>
          <w:p w:rsidR="006C09D9" w:rsidRPr="00A4281D" w:rsidRDefault="006C09D9" w:rsidP="006C09D9">
            <w:pPr>
              <w:pStyle w:val="TableSmHeading"/>
              <w:rPr>
                <w:rFonts w:ascii="Verdana" w:hAnsi="Verdana"/>
              </w:rPr>
            </w:pPr>
            <w:r w:rsidRPr="00A4281D">
              <w:rPr>
                <w:rFonts w:ascii="Verdana" w:hAnsi="Verdana"/>
              </w:rPr>
              <w:t>Prepared By</w:t>
            </w:r>
          </w:p>
        </w:tc>
        <w:tc>
          <w:tcPr>
            <w:tcW w:w="1530" w:type="dxa"/>
            <w:tcBorders>
              <w:top w:val="single" w:sz="6" w:space="0" w:color="auto"/>
              <w:left w:val="dotted" w:sz="4" w:space="0" w:color="auto"/>
              <w:bottom w:val="dotted" w:sz="4" w:space="0" w:color="auto"/>
              <w:right w:val="dotted" w:sz="4" w:space="0" w:color="auto"/>
            </w:tcBorders>
          </w:tcPr>
          <w:p w:rsidR="006C09D9" w:rsidRPr="00A4281D" w:rsidRDefault="006C09D9" w:rsidP="006C09D9">
            <w:pPr>
              <w:pStyle w:val="TableSmHeading"/>
              <w:rPr>
                <w:rFonts w:ascii="Verdana" w:hAnsi="Verdana"/>
              </w:rPr>
            </w:pPr>
            <w:r w:rsidRPr="00A4281D">
              <w:rPr>
                <w:rFonts w:ascii="Verdana" w:hAnsi="Verdana"/>
              </w:rPr>
              <w:t>Reviewed By</w:t>
            </w:r>
          </w:p>
        </w:tc>
        <w:tc>
          <w:tcPr>
            <w:tcW w:w="1260" w:type="dxa"/>
            <w:tcBorders>
              <w:top w:val="single" w:sz="6" w:space="0" w:color="auto"/>
              <w:left w:val="dotted" w:sz="4" w:space="0" w:color="auto"/>
              <w:bottom w:val="dotted" w:sz="4" w:space="0" w:color="auto"/>
              <w:right w:val="dotted" w:sz="4" w:space="0" w:color="auto"/>
            </w:tcBorders>
          </w:tcPr>
          <w:p w:rsidR="006C09D9" w:rsidRPr="00A4281D" w:rsidRDefault="006C09D9" w:rsidP="006C09D9">
            <w:pPr>
              <w:pStyle w:val="TableSmHeading"/>
              <w:rPr>
                <w:rFonts w:ascii="Verdana" w:hAnsi="Verdana"/>
              </w:rPr>
            </w:pPr>
            <w:r w:rsidRPr="00A4281D">
              <w:rPr>
                <w:rFonts w:ascii="Verdana" w:hAnsi="Verdana"/>
              </w:rPr>
              <w:t>Approved By</w:t>
            </w:r>
          </w:p>
        </w:tc>
        <w:tc>
          <w:tcPr>
            <w:tcW w:w="3960" w:type="dxa"/>
            <w:tcBorders>
              <w:top w:val="single" w:sz="6" w:space="0" w:color="auto"/>
              <w:left w:val="dotted" w:sz="4" w:space="0" w:color="auto"/>
              <w:bottom w:val="dotted" w:sz="4" w:space="0" w:color="auto"/>
              <w:right w:val="single" w:sz="6" w:space="0" w:color="auto"/>
            </w:tcBorders>
          </w:tcPr>
          <w:p w:rsidR="006C09D9" w:rsidRPr="00A4281D" w:rsidRDefault="006C09D9" w:rsidP="006C09D9">
            <w:pPr>
              <w:pStyle w:val="TableSmHeading"/>
              <w:rPr>
                <w:rFonts w:ascii="Verdana" w:hAnsi="Verdana"/>
              </w:rPr>
            </w:pPr>
            <w:r w:rsidRPr="00A4281D">
              <w:rPr>
                <w:rFonts w:ascii="Verdana" w:hAnsi="Verdana"/>
              </w:rPr>
              <w:t>Affected Section &amp; Summary of Change</w:t>
            </w:r>
          </w:p>
        </w:tc>
      </w:tr>
      <w:tr w:rsidR="006C09D9" w:rsidRPr="00A4281D" w:rsidTr="00BA2000">
        <w:tc>
          <w:tcPr>
            <w:tcW w:w="810" w:type="dxa"/>
            <w:tcBorders>
              <w:top w:val="dotted" w:sz="4" w:space="0" w:color="auto"/>
              <w:left w:val="single" w:sz="6" w:space="0" w:color="auto"/>
              <w:bottom w:val="dotted" w:sz="4" w:space="0" w:color="auto"/>
              <w:right w:val="dotted" w:sz="4" w:space="0" w:color="auto"/>
            </w:tcBorders>
          </w:tcPr>
          <w:p w:rsidR="006C09D9" w:rsidRPr="00A4281D" w:rsidRDefault="00473A82" w:rsidP="006C09D9">
            <w:pPr>
              <w:pStyle w:val="TableMedium"/>
              <w:rPr>
                <w:rFonts w:ascii="Verdana" w:hAnsi="Verdana"/>
              </w:rPr>
            </w:pPr>
            <w:r>
              <w:rPr>
                <w:rFonts w:ascii="Verdana" w:hAnsi="Verdana"/>
              </w:rPr>
              <w:t>1</w:t>
            </w:r>
          </w:p>
        </w:tc>
        <w:tc>
          <w:tcPr>
            <w:tcW w:w="1080" w:type="dxa"/>
            <w:tcBorders>
              <w:top w:val="dotted" w:sz="4" w:space="0" w:color="auto"/>
              <w:left w:val="dotted" w:sz="4" w:space="0" w:color="auto"/>
              <w:bottom w:val="dotted" w:sz="4" w:space="0" w:color="auto"/>
              <w:right w:val="dotted" w:sz="4" w:space="0" w:color="auto"/>
            </w:tcBorders>
          </w:tcPr>
          <w:p w:rsidR="006C09D9" w:rsidRPr="00A4281D" w:rsidRDefault="00473A82" w:rsidP="006C09D9">
            <w:pPr>
              <w:pStyle w:val="TableMedium"/>
              <w:rPr>
                <w:rFonts w:ascii="Verdana" w:hAnsi="Verdana"/>
              </w:rPr>
            </w:pPr>
            <w:r>
              <w:rPr>
                <w:rFonts w:ascii="Verdana" w:hAnsi="Verdana"/>
              </w:rPr>
              <w:t>21/01/2021</w:t>
            </w:r>
          </w:p>
        </w:tc>
        <w:tc>
          <w:tcPr>
            <w:tcW w:w="1170" w:type="dxa"/>
            <w:tcBorders>
              <w:top w:val="dotted" w:sz="4" w:space="0" w:color="auto"/>
              <w:left w:val="dotted" w:sz="4" w:space="0" w:color="auto"/>
              <w:bottom w:val="dotted" w:sz="4" w:space="0" w:color="auto"/>
              <w:right w:val="dotted" w:sz="4" w:space="0" w:color="auto"/>
            </w:tcBorders>
          </w:tcPr>
          <w:p w:rsidR="006C09D9" w:rsidRPr="00473A82" w:rsidRDefault="00473A82" w:rsidP="006C09D9">
            <w:pPr>
              <w:pStyle w:val="TableMedium"/>
              <w:rPr>
                <w:rFonts w:ascii="Verdana" w:hAnsi="Verdana"/>
              </w:rPr>
            </w:pPr>
            <w:r>
              <w:rPr>
                <w:rFonts w:ascii="Verdana" w:hAnsi="Verdana"/>
              </w:rPr>
              <w:t>Carlos Fernandez</w:t>
            </w:r>
          </w:p>
        </w:tc>
        <w:tc>
          <w:tcPr>
            <w:tcW w:w="1530" w:type="dxa"/>
            <w:tcBorders>
              <w:top w:val="dotted" w:sz="4" w:space="0" w:color="auto"/>
              <w:left w:val="dotted" w:sz="4" w:space="0" w:color="auto"/>
              <w:bottom w:val="dotted" w:sz="4" w:space="0" w:color="auto"/>
              <w:right w:val="dotted" w:sz="4" w:space="0" w:color="auto"/>
            </w:tcBorders>
          </w:tcPr>
          <w:p w:rsidR="006C09D9" w:rsidRPr="00A4281D" w:rsidRDefault="006C09D9" w:rsidP="006C09D9">
            <w:pPr>
              <w:pStyle w:val="TableMedium"/>
              <w:rPr>
                <w:rFonts w:ascii="Verdana" w:hAnsi="Verdana"/>
              </w:rPr>
            </w:pPr>
          </w:p>
        </w:tc>
        <w:tc>
          <w:tcPr>
            <w:tcW w:w="1260" w:type="dxa"/>
            <w:tcBorders>
              <w:top w:val="dotted" w:sz="4" w:space="0" w:color="auto"/>
              <w:left w:val="dotted" w:sz="4" w:space="0" w:color="auto"/>
              <w:bottom w:val="dotted" w:sz="4" w:space="0" w:color="auto"/>
              <w:right w:val="dotted" w:sz="4" w:space="0" w:color="auto"/>
            </w:tcBorders>
          </w:tcPr>
          <w:p w:rsidR="006C09D9" w:rsidRPr="00A4281D" w:rsidRDefault="006C09D9" w:rsidP="006C09D9">
            <w:pPr>
              <w:pStyle w:val="TableMedium"/>
              <w:rPr>
                <w:rFonts w:ascii="Verdana" w:hAnsi="Verdana"/>
              </w:rPr>
            </w:pPr>
          </w:p>
        </w:tc>
        <w:tc>
          <w:tcPr>
            <w:tcW w:w="3960" w:type="dxa"/>
            <w:tcBorders>
              <w:top w:val="dotted" w:sz="4" w:space="0" w:color="auto"/>
              <w:left w:val="dotted" w:sz="4" w:space="0" w:color="auto"/>
              <w:bottom w:val="dotted" w:sz="4" w:space="0" w:color="auto"/>
              <w:right w:val="single" w:sz="6" w:space="0" w:color="auto"/>
            </w:tcBorders>
          </w:tcPr>
          <w:p w:rsidR="006C09D9" w:rsidRPr="00A4281D" w:rsidRDefault="006C09D9" w:rsidP="006C09D9">
            <w:pPr>
              <w:pStyle w:val="TableMedium"/>
              <w:rPr>
                <w:rFonts w:ascii="Verdana" w:hAnsi="Verdana"/>
              </w:rPr>
            </w:pPr>
          </w:p>
        </w:tc>
      </w:tr>
      <w:tr w:rsidR="006C09D9" w:rsidRPr="00A4281D" w:rsidTr="00D964D9">
        <w:tc>
          <w:tcPr>
            <w:tcW w:w="810" w:type="dxa"/>
            <w:tcBorders>
              <w:top w:val="dotted" w:sz="4" w:space="0" w:color="auto"/>
              <w:left w:val="single" w:sz="6" w:space="0" w:color="auto"/>
              <w:bottom w:val="dotted" w:sz="4" w:space="0" w:color="auto"/>
              <w:right w:val="dotted" w:sz="4" w:space="0" w:color="auto"/>
            </w:tcBorders>
          </w:tcPr>
          <w:p w:rsidR="006C09D9" w:rsidRPr="00A4281D" w:rsidRDefault="006C09D9" w:rsidP="006C09D9">
            <w:pPr>
              <w:pStyle w:val="TableMedium"/>
              <w:rPr>
                <w:rFonts w:ascii="Verdana" w:hAnsi="Verdana"/>
              </w:rPr>
            </w:pPr>
          </w:p>
        </w:tc>
        <w:tc>
          <w:tcPr>
            <w:tcW w:w="1080" w:type="dxa"/>
            <w:tcBorders>
              <w:top w:val="dotted" w:sz="4" w:space="0" w:color="auto"/>
              <w:left w:val="dotted" w:sz="4" w:space="0" w:color="auto"/>
              <w:bottom w:val="dotted" w:sz="4" w:space="0" w:color="auto"/>
              <w:right w:val="dotted" w:sz="4" w:space="0" w:color="auto"/>
            </w:tcBorders>
          </w:tcPr>
          <w:p w:rsidR="006C09D9" w:rsidRPr="00A4281D" w:rsidRDefault="006C09D9" w:rsidP="006C09D9">
            <w:pPr>
              <w:pStyle w:val="TableMedium"/>
              <w:rPr>
                <w:rFonts w:ascii="Verdana" w:hAnsi="Verdana"/>
              </w:rPr>
            </w:pPr>
          </w:p>
        </w:tc>
        <w:tc>
          <w:tcPr>
            <w:tcW w:w="1170" w:type="dxa"/>
            <w:tcBorders>
              <w:top w:val="dotted" w:sz="4" w:space="0" w:color="auto"/>
              <w:left w:val="dotted" w:sz="4" w:space="0" w:color="auto"/>
              <w:bottom w:val="dotted" w:sz="4" w:space="0" w:color="auto"/>
              <w:right w:val="dotted" w:sz="4" w:space="0" w:color="auto"/>
            </w:tcBorders>
          </w:tcPr>
          <w:p w:rsidR="006C09D9" w:rsidRPr="00A4281D" w:rsidRDefault="006C09D9" w:rsidP="006C09D9">
            <w:pPr>
              <w:pStyle w:val="TableMedium"/>
              <w:rPr>
                <w:rFonts w:ascii="Verdana" w:hAnsi="Verdana"/>
              </w:rPr>
            </w:pPr>
          </w:p>
        </w:tc>
        <w:tc>
          <w:tcPr>
            <w:tcW w:w="1530" w:type="dxa"/>
            <w:tcBorders>
              <w:top w:val="dotted" w:sz="4" w:space="0" w:color="auto"/>
              <w:left w:val="dotted" w:sz="4" w:space="0" w:color="auto"/>
              <w:bottom w:val="dotted" w:sz="4" w:space="0" w:color="auto"/>
              <w:right w:val="dotted" w:sz="4" w:space="0" w:color="auto"/>
            </w:tcBorders>
          </w:tcPr>
          <w:p w:rsidR="006C09D9" w:rsidRPr="00A4281D" w:rsidRDefault="006C09D9" w:rsidP="006C09D9">
            <w:pPr>
              <w:pStyle w:val="TableMedium"/>
              <w:rPr>
                <w:rFonts w:ascii="Verdana" w:hAnsi="Verdana"/>
              </w:rPr>
            </w:pPr>
          </w:p>
        </w:tc>
        <w:tc>
          <w:tcPr>
            <w:tcW w:w="1260" w:type="dxa"/>
            <w:tcBorders>
              <w:top w:val="dotted" w:sz="4" w:space="0" w:color="auto"/>
              <w:left w:val="dotted" w:sz="4" w:space="0" w:color="auto"/>
              <w:bottom w:val="dotted" w:sz="4" w:space="0" w:color="auto"/>
              <w:right w:val="dotted" w:sz="4" w:space="0" w:color="auto"/>
            </w:tcBorders>
          </w:tcPr>
          <w:p w:rsidR="006C09D9" w:rsidRPr="00A4281D" w:rsidRDefault="006C09D9" w:rsidP="006C09D9">
            <w:pPr>
              <w:pStyle w:val="TableMedium"/>
              <w:rPr>
                <w:rFonts w:ascii="Verdana" w:hAnsi="Verdana"/>
              </w:rPr>
            </w:pPr>
          </w:p>
        </w:tc>
        <w:tc>
          <w:tcPr>
            <w:tcW w:w="3960" w:type="dxa"/>
            <w:tcBorders>
              <w:top w:val="dotted" w:sz="4" w:space="0" w:color="auto"/>
              <w:left w:val="dotted" w:sz="4" w:space="0" w:color="auto"/>
              <w:bottom w:val="dotted" w:sz="4" w:space="0" w:color="auto"/>
              <w:right w:val="single" w:sz="6" w:space="0" w:color="auto"/>
            </w:tcBorders>
          </w:tcPr>
          <w:p w:rsidR="006C09D9" w:rsidRPr="00A4281D" w:rsidRDefault="006C09D9" w:rsidP="006C09D9">
            <w:pPr>
              <w:pStyle w:val="TableMedium"/>
              <w:rPr>
                <w:rFonts w:ascii="Verdana" w:hAnsi="Verdana"/>
              </w:rPr>
            </w:pPr>
          </w:p>
        </w:tc>
      </w:tr>
      <w:tr w:rsidR="00D964D9" w:rsidRPr="00A4281D" w:rsidTr="00D24936">
        <w:tc>
          <w:tcPr>
            <w:tcW w:w="810" w:type="dxa"/>
            <w:tcBorders>
              <w:top w:val="dotted" w:sz="4" w:space="0" w:color="auto"/>
              <w:left w:val="single" w:sz="6" w:space="0" w:color="auto"/>
              <w:bottom w:val="dotted" w:sz="4" w:space="0" w:color="auto"/>
              <w:right w:val="dotted" w:sz="4" w:space="0" w:color="auto"/>
            </w:tcBorders>
          </w:tcPr>
          <w:p w:rsidR="00D964D9" w:rsidRDefault="00D964D9" w:rsidP="006C09D9">
            <w:pPr>
              <w:pStyle w:val="TableMedium"/>
              <w:rPr>
                <w:rFonts w:ascii="Verdana" w:hAnsi="Verdana"/>
              </w:rPr>
            </w:pPr>
          </w:p>
        </w:tc>
        <w:tc>
          <w:tcPr>
            <w:tcW w:w="1080" w:type="dxa"/>
            <w:tcBorders>
              <w:top w:val="dotted" w:sz="4" w:space="0" w:color="auto"/>
              <w:left w:val="dotted" w:sz="4" w:space="0" w:color="auto"/>
              <w:bottom w:val="dotted" w:sz="4" w:space="0" w:color="auto"/>
              <w:right w:val="dotted" w:sz="4" w:space="0" w:color="auto"/>
            </w:tcBorders>
          </w:tcPr>
          <w:p w:rsidR="00D964D9" w:rsidRDefault="00D964D9" w:rsidP="006C09D9">
            <w:pPr>
              <w:pStyle w:val="TableMedium"/>
              <w:rPr>
                <w:rFonts w:ascii="Verdana" w:hAnsi="Verdana"/>
              </w:rPr>
            </w:pPr>
          </w:p>
        </w:tc>
        <w:tc>
          <w:tcPr>
            <w:tcW w:w="1170" w:type="dxa"/>
            <w:tcBorders>
              <w:top w:val="dotted" w:sz="4" w:space="0" w:color="auto"/>
              <w:left w:val="dotted" w:sz="4" w:space="0" w:color="auto"/>
              <w:bottom w:val="dotted" w:sz="4" w:space="0" w:color="auto"/>
              <w:right w:val="dotted" w:sz="4" w:space="0" w:color="auto"/>
            </w:tcBorders>
          </w:tcPr>
          <w:p w:rsidR="00D964D9" w:rsidRDefault="00D964D9" w:rsidP="006C09D9">
            <w:pPr>
              <w:pStyle w:val="TableMedium"/>
              <w:rPr>
                <w:rFonts w:ascii="Verdana" w:hAnsi="Verdana"/>
              </w:rPr>
            </w:pPr>
          </w:p>
        </w:tc>
        <w:tc>
          <w:tcPr>
            <w:tcW w:w="1530" w:type="dxa"/>
            <w:tcBorders>
              <w:top w:val="dotted" w:sz="4" w:space="0" w:color="auto"/>
              <w:left w:val="dotted" w:sz="4" w:space="0" w:color="auto"/>
              <w:bottom w:val="dotted" w:sz="4" w:space="0" w:color="auto"/>
              <w:right w:val="dotted" w:sz="4" w:space="0" w:color="auto"/>
            </w:tcBorders>
          </w:tcPr>
          <w:p w:rsidR="00D964D9" w:rsidRDefault="00D964D9" w:rsidP="006C09D9">
            <w:pPr>
              <w:pStyle w:val="TableMedium"/>
              <w:rPr>
                <w:rFonts w:ascii="Verdana" w:hAnsi="Verdana"/>
              </w:rPr>
            </w:pPr>
          </w:p>
        </w:tc>
        <w:tc>
          <w:tcPr>
            <w:tcW w:w="1260" w:type="dxa"/>
            <w:tcBorders>
              <w:top w:val="dotted" w:sz="4" w:space="0" w:color="auto"/>
              <w:left w:val="dotted" w:sz="4" w:space="0" w:color="auto"/>
              <w:bottom w:val="dotted" w:sz="4" w:space="0" w:color="auto"/>
              <w:right w:val="dotted" w:sz="4" w:space="0" w:color="auto"/>
            </w:tcBorders>
          </w:tcPr>
          <w:p w:rsidR="00D964D9" w:rsidRPr="00A4281D" w:rsidRDefault="00D964D9" w:rsidP="006C09D9">
            <w:pPr>
              <w:pStyle w:val="TableMedium"/>
              <w:rPr>
                <w:rFonts w:ascii="Verdana" w:hAnsi="Verdana"/>
              </w:rPr>
            </w:pPr>
          </w:p>
        </w:tc>
        <w:tc>
          <w:tcPr>
            <w:tcW w:w="3960" w:type="dxa"/>
            <w:tcBorders>
              <w:top w:val="dotted" w:sz="4" w:space="0" w:color="auto"/>
              <w:left w:val="dotted" w:sz="4" w:space="0" w:color="auto"/>
              <w:bottom w:val="dotted" w:sz="4" w:space="0" w:color="auto"/>
              <w:right w:val="single" w:sz="6" w:space="0" w:color="auto"/>
            </w:tcBorders>
          </w:tcPr>
          <w:p w:rsidR="00D964D9" w:rsidRDefault="00D964D9" w:rsidP="006C09D9">
            <w:pPr>
              <w:pStyle w:val="TableMedium"/>
              <w:rPr>
                <w:rFonts w:ascii="Verdana" w:hAnsi="Verdana"/>
              </w:rPr>
            </w:pPr>
          </w:p>
        </w:tc>
      </w:tr>
      <w:tr w:rsidR="00D24936" w:rsidRPr="00A4281D" w:rsidTr="00051F9D">
        <w:tc>
          <w:tcPr>
            <w:tcW w:w="810" w:type="dxa"/>
            <w:tcBorders>
              <w:top w:val="dotted" w:sz="4" w:space="0" w:color="auto"/>
              <w:left w:val="single" w:sz="6" w:space="0" w:color="auto"/>
              <w:bottom w:val="dotted" w:sz="4" w:space="0" w:color="auto"/>
              <w:right w:val="dotted" w:sz="4" w:space="0" w:color="auto"/>
            </w:tcBorders>
          </w:tcPr>
          <w:p w:rsidR="00D24936" w:rsidRDefault="00D24936" w:rsidP="006C09D9">
            <w:pPr>
              <w:pStyle w:val="TableMedium"/>
              <w:rPr>
                <w:rFonts w:ascii="Verdana" w:hAnsi="Verdana"/>
              </w:rPr>
            </w:pPr>
          </w:p>
        </w:tc>
        <w:tc>
          <w:tcPr>
            <w:tcW w:w="1080" w:type="dxa"/>
            <w:tcBorders>
              <w:top w:val="dotted" w:sz="4" w:space="0" w:color="auto"/>
              <w:left w:val="dotted" w:sz="4" w:space="0" w:color="auto"/>
              <w:bottom w:val="dotted" w:sz="4" w:space="0" w:color="auto"/>
              <w:right w:val="dotted" w:sz="4" w:space="0" w:color="auto"/>
            </w:tcBorders>
          </w:tcPr>
          <w:p w:rsidR="00D24936" w:rsidRDefault="00D24936" w:rsidP="006C09D9">
            <w:pPr>
              <w:pStyle w:val="TableMedium"/>
              <w:rPr>
                <w:rFonts w:ascii="Verdana" w:hAnsi="Verdana"/>
              </w:rPr>
            </w:pPr>
          </w:p>
        </w:tc>
        <w:tc>
          <w:tcPr>
            <w:tcW w:w="1170" w:type="dxa"/>
            <w:tcBorders>
              <w:top w:val="dotted" w:sz="4" w:space="0" w:color="auto"/>
              <w:left w:val="dotted" w:sz="4" w:space="0" w:color="auto"/>
              <w:bottom w:val="dotted" w:sz="4" w:space="0" w:color="auto"/>
              <w:right w:val="dotted" w:sz="4" w:space="0" w:color="auto"/>
            </w:tcBorders>
          </w:tcPr>
          <w:p w:rsidR="00D24936" w:rsidRDefault="00D24936" w:rsidP="006C09D9">
            <w:pPr>
              <w:pStyle w:val="TableMedium"/>
              <w:rPr>
                <w:rFonts w:ascii="Verdana" w:hAnsi="Verdana"/>
              </w:rPr>
            </w:pPr>
          </w:p>
        </w:tc>
        <w:tc>
          <w:tcPr>
            <w:tcW w:w="1530" w:type="dxa"/>
            <w:tcBorders>
              <w:top w:val="dotted" w:sz="4" w:space="0" w:color="auto"/>
              <w:left w:val="dotted" w:sz="4" w:space="0" w:color="auto"/>
              <w:bottom w:val="dotted" w:sz="4" w:space="0" w:color="auto"/>
              <w:right w:val="dotted" w:sz="4" w:space="0" w:color="auto"/>
            </w:tcBorders>
          </w:tcPr>
          <w:p w:rsidR="00D24936" w:rsidRDefault="00D24936" w:rsidP="006C09D9">
            <w:pPr>
              <w:pStyle w:val="TableMedium"/>
              <w:rPr>
                <w:rFonts w:ascii="Verdana" w:hAnsi="Verdana"/>
              </w:rPr>
            </w:pPr>
          </w:p>
        </w:tc>
        <w:tc>
          <w:tcPr>
            <w:tcW w:w="1260" w:type="dxa"/>
            <w:tcBorders>
              <w:top w:val="dotted" w:sz="4" w:space="0" w:color="auto"/>
              <w:left w:val="dotted" w:sz="4" w:space="0" w:color="auto"/>
              <w:bottom w:val="dotted" w:sz="4" w:space="0" w:color="auto"/>
              <w:right w:val="dotted" w:sz="4" w:space="0" w:color="auto"/>
            </w:tcBorders>
          </w:tcPr>
          <w:p w:rsidR="00D24936" w:rsidRPr="00A4281D" w:rsidRDefault="00D24936" w:rsidP="006C09D9">
            <w:pPr>
              <w:pStyle w:val="TableMedium"/>
              <w:rPr>
                <w:rFonts w:ascii="Verdana" w:hAnsi="Verdana"/>
              </w:rPr>
            </w:pPr>
          </w:p>
        </w:tc>
        <w:tc>
          <w:tcPr>
            <w:tcW w:w="3960" w:type="dxa"/>
            <w:tcBorders>
              <w:top w:val="dotted" w:sz="4" w:space="0" w:color="auto"/>
              <w:left w:val="dotted" w:sz="4" w:space="0" w:color="auto"/>
              <w:bottom w:val="dotted" w:sz="4" w:space="0" w:color="auto"/>
              <w:right w:val="single" w:sz="6" w:space="0" w:color="auto"/>
            </w:tcBorders>
          </w:tcPr>
          <w:p w:rsidR="00D24936" w:rsidRDefault="00D24936" w:rsidP="006C09D9">
            <w:pPr>
              <w:pStyle w:val="TableMedium"/>
              <w:rPr>
                <w:rFonts w:ascii="Verdana" w:hAnsi="Verdana"/>
              </w:rPr>
            </w:pPr>
          </w:p>
        </w:tc>
      </w:tr>
      <w:tr w:rsidR="00051F9D" w:rsidRPr="00A4281D" w:rsidTr="00BA2000">
        <w:tc>
          <w:tcPr>
            <w:tcW w:w="810" w:type="dxa"/>
            <w:tcBorders>
              <w:top w:val="dotted" w:sz="4" w:space="0" w:color="auto"/>
              <w:left w:val="single" w:sz="6" w:space="0" w:color="auto"/>
              <w:bottom w:val="single" w:sz="6" w:space="0" w:color="auto"/>
              <w:right w:val="dotted" w:sz="4" w:space="0" w:color="auto"/>
            </w:tcBorders>
          </w:tcPr>
          <w:p w:rsidR="00051F9D" w:rsidRDefault="00051F9D" w:rsidP="006C09D9">
            <w:pPr>
              <w:pStyle w:val="TableMedium"/>
              <w:rPr>
                <w:rFonts w:ascii="Verdana" w:hAnsi="Verdana"/>
              </w:rPr>
            </w:pPr>
          </w:p>
        </w:tc>
        <w:tc>
          <w:tcPr>
            <w:tcW w:w="1080" w:type="dxa"/>
            <w:tcBorders>
              <w:top w:val="dotted" w:sz="4" w:space="0" w:color="auto"/>
              <w:left w:val="dotted" w:sz="4" w:space="0" w:color="auto"/>
              <w:bottom w:val="single" w:sz="6" w:space="0" w:color="auto"/>
              <w:right w:val="dotted" w:sz="4" w:space="0" w:color="auto"/>
            </w:tcBorders>
          </w:tcPr>
          <w:p w:rsidR="00051F9D" w:rsidRDefault="00051F9D" w:rsidP="006C09D9">
            <w:pPr>
              <w:pStyle w:val="TableMedium"/>
              <w:rPr>
                <w:rFonts w:ascii="Verdana" w:hAnsi="Verdana"/>
              </w:rPr>
            </w:pPr>
          </w:p>
        </w:tc>
        <w:tc>
          <w:tcPr>
            <w:tcW w:w="1170" w:type="dxa"/>
            <w:tcBorders>
              <w:top w:val="dotted" w:sz="4" w:space="0" w:color="auto"/>
              <w:left w:val="dotted" w:sz="4" w:space="0" w:color="auto"/>
              <w:bottom w:val="single" w:sz="6" w:space="0" w:color="auto"/>
              <w:right w:val="dotted" w:sz="4" w:space="0" w:color="auto"/>
            </w:tcBorders>
          </w:tcPr>
          <w:p w:rsidR="00051F9D" w:rsidRDefault="00051F9D" w:rsidP="006C09D9">
            <w:pPr>
              <w:pStyle w:val="TableMedium"/>
              <w:rPr>
                <w:rFonts w:ascii="Verdana" w:hAnsi="Verdana"/>
              </w:rPr>
            </w:pPr>
          </w:p>
        </w:tc>
        <w:tc>
          <w:tcPr>
            <w:tcW w:w="1530" w:type="dxa"/>
            <w:tcBorders>
              <w:top w:val="dotted" w:sz="4" w:space="0" w:color="auto"/>
              <w:left w:val="dotted" w:sz="4" w:space="0" w:color="auto"/>
              <w:bottom w:val="single" w:sz="6" w:space="0" w:color="auto"/>
              <w:right w:val="dotted" w:sz="4" w:space="0" w:color="auto"/>
            </w:tcBorders>
          </w:tcPr>
          <w:p w:rsidR="00051F9D" w:rsidRDefault="00051F9D" w:rsidP="006C09D9">
            <w:pPr>
              <w:pStyle w:val="TableMedium"/>
              <w:rPr>
                <w:rFonts w:ascii="Verdana" w:hAnsi="Verdana"/>
              </w:rPr>
            </w:pPr>
          </w:p>
        </w:tc>
        <w:tc>
          <w:tcPr>
            <w:tcW w:w="1260" w:type="dxa"/>
            <w:tcBorders>
              <w:top w:val="dotted" w:sz="4" w:space="0" w:color="auto"/>
              <w:left w:val="dotted" w:sz="4" w:space="0" w:color="auto"/>
              <w:bottom w:val="single" w:sz="6" w:space="0" w:color="auto"/>
              <w:right w:val="dotted" w:sz="4" w:space="0" w:color="auto"/>
            </w:tcBorders>
          </w:tcPr>
          <w:p w:rsidR="00051F9D" w:rsidRPr="00A4281D" w:rsidRDefault="00051F9D" w:rsidP="006C09D9">
            <w:pPr>
              <w:pStyle w:val="TableMedium"/>
              <w:rPr>
                <w:rFonts w:ascii="Verdana" w:hAnsi="Verdana"/>
              </w:rPr>
            </w:pPr>
          </w:p>
        </w:tc>
        <w:tc>
          <w:tcPr>
            <w:tcW w:w="3960" w:type="dxa"/>
            <w:tcBorders>
              <w:top w:val="dotted" w:sz="4" w:space="0" w:color="auto"/>
              <w:left w:val="dotted" w:sz="4" w:space="0" w:color="auto"/>
              <w:bottom w:val="single" w:sz="6" w:space="0" w:color="auto"/>
              <w:right w:val="single" w:sz="6" w:space="0" w:color="auto"/>
            </w:tcBorders>
          </w:tcPr>
          <w:p w:rsidR="00051F9D" w:rsidRDefault="00051F9D" w:rsidP="006C09D9">
            <w:pPr>
              <w:pStyle w:val="TableMedium"/>
              <w:rPr>
                <w:rFonts w:ascii="Verdana" w:hAnsi="Verdana"/>
              </w:rPr>
            </w:pPr>
          </w:p>
        </w:tc>
      </w:tr>
      <w:bookmarkEnd w:id="2"/>
    </w:tbl>
    <w:p w:rsidR="00CD3985" w:rsidRPr="00A4281D" w:rsidRDefault="00CD3985" w:rsidP="00CD3985">
      <w:pPr>
        <w:pStyle w:val="TOCHeading"/>
        <w:rPr>
          <w:rFonts w:ascii="Verdana" w:hAnsi="Verdana"/>
        </w:rPr>
      </w:pPr>
      <w:r w:rsidRPr="00A4281D">
        <w:rPr>
          <w:rFonts w:ascii="Verdana" w:hAnsi="Verdana"/>
        </w:rPr>
        <w:br w:type="page"/>
      </w:r>
      <w:r w:rsidRPr="00A4281D">
        <w:rPr>
          <w:rFonts w:ascii="Verdana" w:hAnsi="Verdana"/>
        </w:rPr>
        <w:lastRenderedPageBreak/>
        <w:t>Table of Contents</w:t>
      </w:r>
    </w:p>
    <w:p w:rsidR="00841F83" w:rsidRDefault="00C76E08">
      <w:pPr>
        <w:pStyle w:val="TOC1"/>
        <w:rPr>
          <w:rFonts w:asciiTheme="minorHAnsi" w:eastAsiaTheme="minorEastAsia" w:hAnsiTheme="minorHAnsi" w:cstheme="minorBidi"/>
          <w:b w:val="0"/>
          <w:sz w:val="22"/>
          <w:szCs w:val="22"/>
          <w:lang w:val="es-CR" w:eastAsia="es-CR"/>
        </w:rPr>
      </w:pPr>
      <w:r w:rsidRPr="00A4281D">
        <w:rPr>
          <w:rFonts w:ascii="Verdana" w:hAnsi="Verdana"/>
        </w:rPr>
        <w:fldChar w:fldCharType="begin"/>
      </w:r>
      <w:r w:rsidR="00CD3985" w:rsidRPr="00A4281D">
        <w:rPr>
          <w:rFonts w:ascii="Verdana" w:hAnsi="Verdana"/>
        </w:rPr>
        <w:instrText xml:space="preserve"> TOC \o "1-3" \h \z \u </w:instrText>
      </w:r>
      <w:r w:rsidRPr="00A4281D">
        <w:rPr>
          <w:rFonts w:ascii="Verdana" w:hAnsi="Verdana"/>
        </w:rPr>
        <w:fldChar w:fldCharType="separate"/>
      </w:r>
      <w:hyperlink w:anchor="_Toc62161036" w:history="1">
        <w:r w:rsidR="00841F83" w:rsidRPr="008F4010">
          <w:rPr>
            <w:rStyle w:val="Hyperlink"/>
          </w:rPr>
          <w:t>1.</w:t>
        </w:r>
        <w:r w:rsidR="00841F83">
          <w:rPr>
            <w:rFonts w:asciiTheme="minorHAnsi" w:eastAsiaTheme="minorEastAsia" w:hAnsiTheme="minorHAnsi" w:cstheme="minorBidi"/>
            <w:b w:val="0"/>
            <w:sz w:val="22"/>
            <w:szCs w:val="22"/>
            <w:lang w:val="es-CR" w:eastAsia="es-CR"/>
          </w:rPr>
          <w:tab/>
        </w:r>
        <w:r w:rsidR="00841F83" w:rsidRPr="008F4010">
          <w:rPr>
            <w:rStyle w:val="Hyperlink"/>
          </w:rPr>
          <w:t>Introduction</w:t>
        </w:r>
        <w:r w:rsidR="00841F83">
          <w:rPr>
            <w:webHidden/>
          </w:rPr>
          <w:tab/>
        </w:r>
        <w:r w:rsidR="00841F83">
          <w:rPr>
            <w:webHidden/>
          </w:rPr>
          <w:fldChar w:fldCharType="begin"/>
        </w:r>
        <w:r w:rsidR="00841F83">
          <w:rPr>
            <w:webHidden/>
          </w:rPr>
          <w:instrText xml:space="preserve"> PAGEREF _Toc62161036 \h </w:instrText>
        </w:r>
        <w:r w:rsidR="00841F83">
          <w:rPr>
            <w:webHidden/>
          </w:rPr>
        </w:r>
        <w:r w:rsidR="00841F83">
          <w:rPr>
            <w:webHidden/>
          </w:rPr>
          <w:fldChar w:fldCharType="separate"/>
        </w:r>
        <w:r w:rsidR="00841F83">
          <w:rPr>
            <w:webHidden/>
          </w:rPr>
          <w:t>4</w:t>
        </w:r>
        <w:r w:rsidR="00841F83">
          <w:rPr>
            <w:webHidden/>
          </w:rPr>
          <w:fldChar w:fldCharType="end"/>
        </w:r>
      </w:hyperlink>
    </w:p>
    <w:p w:rsidR="00841F83" w:rsidRDefault="00792D3B">
      <w:pPr>
        <w:pStyle w:val="TOC2"/>
        <w:rPr>
          <w:rFonts w:asciiTheme="minorHAnsi" w:eastAsiaTheme="minorEastAsia" w:hAnsiTheme="minorHAnsi" w:cstheme="minorBidi"/>
          <w:sz w:val="22"/>
          <w:szCs w:val="22"/>
          <w:lang w:val="es-CR" w:eastAsia="es-CR"/>
        </w:rPr>
      </w:pPr>
      <w:hyperlink w:anchor="_Toc62161037" w:history="1">
        <w:r w:rsidR="00841F83" w:rsidRPr="008F4010">
          <w:rPr>
            <w:rStyle w:val="Hyperlink"/>
            <w:rFonts w:ascii="Verdana" w:hAnsi="Verdana"/>
          </w:rPr>
          <w:t>1.1.</w:t>
        </w:r>
        <w:r w:rsidR="00841F83">
          <w:rPr>
            <w:rFonts w:asciiTheme="minorHAnsi" w:eastAsiaTheme="minorEastAsia" w:hAnsiTheme="minorHAnsi" w:cstheme="minorBidi"/>
            <w:sz w:val="22"/>
            <w:szCs w:val="22"/>
            <w:lang w:val="es-CR" w:eastAsia="es-CR"/>
          </w:rPr>
          <w:tab/>
        </w:r>
        <w:r w:rsidR="00841F83" w:rsidRPr="008F4010">
          <w:rPr>
            <w:rStyle w:val="Hyperlink"/>
            <w:rFonts w:ascii="Verdana" w:hAnsi="Verdana"/>
          </w:rPr>
          <w:t>Purpose</w:t>
        </w:r>
        <w:r w:rsidR="00841F83">
          <w:rPr>
            <w:webHidden/>
          </w:rPr>
          <w:tab/>
        </w:r>
        <w:r w:rsidR="00841F83">
          <w:rPr>
            <w:webHidden/>
          </w:rPr>
          <w:fldChar w:fldCharType="begin"/>
        </w:r>
        <w:r w:rsidR="00841F83">
          <w:rPr>
            <w:webHidden/>
          </w:rPr>
          <w:instrText xml:space="preserve"> PAGEREF _Toc62161037 \h </w:instrText>
        </w:r>
        <w:r w:rsidR="00841F83">
          <w:rPr>
            <w:webHidden/>
          </w:rPr>
        </w:r>
        <w:r w:rsidR="00841F83">
          <w:rPr>
            <w:webHidden/>
          </w:rPr>
          <w:fldChar w:fldCharType="separate"/>
        </w:r>
        <w:r w:rsidR="00841F83">
          <w:rPr>
            <w:webHidden/>
          </w:rPr>
          <w:t>4</w:t>
        </w:r>
        <w:r w:rsidR="00841F83">
          <w:rPr>
            <w:webHidden/>
          </w:rPr>
          <w:fldChar w:fldCharType="end"/>
        </w:r>
      </w:hyperlink>
    </w:p>
    <w:p w:rsidR="00841F83" w:rsidRDefault="00792D3B">
      <w:pPr>
        <w:pStyle w:val="TOC2"/>
        <w:rPr>
          <w:rFonts w:asciiTheme="minorHAnsi" w:eastAsiaTheme="minorEastAsia" w:hAnsiTheme="minorHAnsi" w:cstheme="minorBidi"/>
          <w:sz w:val="22"/>
          <w:szCs w:val="22"/>
          <w:lang w:val="es-CR" w:eastAsia="es-CR"/>
        </w:rPr>
      </w:pPr>
      <w:hyperlink w:anchor="_Toc62161038" w:history="1">
        <w:r w:rsidR="00841F83" w:rsidRPr="008F4010">
          <w:rPr>
            <w:rStyle w:val="Hyperlink"/>
            <w:rFonts w:ascii="Verdana" w:hAnsi="Verdana"/>
          </w:rPr>
          <w:t>1.2.</w:t>
        </w:r>
        <w:r w:rsidR="00841F83">
          <w:rPr>
            <w:rFonts w:asciiTheme="minorHAnsi" w:eastAsiaTheme="minorEastAsia" w:hAnsiTheme="minorHAnsi" w:cstheme="minorBidi"/>
            <w:sz w:val="22"/>
            <w:szCs w:val="22"/>
            <w:lang w:val="es-CR" w:eastAsia="es-CR"/>
          </w:rPr>
          <w:tab/>
        </w:r>
        <w:r w:rsidR="00841F83" w:rsidRPr="008F4010">
          <w:rPr>
            <w:rStyle w:val="Hyperlink"/>
            <w:rFonts w:ascii="Verdana" w:hAnsi="Verdana"/>
          </w:rPr>
          <w:t>Scope</w:t>
        </w:r>
        <w:r w:rsidR="00841F83">
          <w:rPr>
            <w:webHidden/>
          </w:rPr>
          <w:tab/>
        </w:r>
        <w:r w:rsidR="00841F83">
          <w:rPr>
            <w:webHidden/>
          </w:rPr>
          <w:fldChar w:fldCharType="begin"/>
        </w:r>
        <w:r w:rsidR="00841F83">
          <w:rPr>
            <w:webHidden/>
          </w:rPr>
          <w:instrText xml:space="preserve"> PAGEREF _Toc62161038 \h </w:instrText>
        </w:r>
        <w:r w:rsidR="00841F83">
          <w:rPr>
            <w:webHidden/>
          </w:rPr>
        </w:r>
        <w:r w:rsidR="00841F83">
          <w:rPr>
            <w:webHidden/>
          </w:rPr>
          <w:fldChar w:fldCharType="separate"/>
        </w:r>
        <w:r w:rsidR="00841F83">
          <w:rPr>
            <w:webHidden/>
          </w:rPr>
          <w:t>4</w:t>
        </w:r>
        <w:r w:rsidR="00841F83">
          <w:rPr>
            <w:webHidden/>
          </w:rPr>
          <w:fldChar w:fldCharType="end"/>
        </w:r>
      </w:hyperlink>
    </w:p>
    <w:p w:rsidR="00841F83" w:rsidRDefault="00792D3B">
      <w:pPr>
        <w:pStyle w:val="TOC1"/>
        <w:rPr>
          <w:rFonts w:asciiTheme="minorHAnsi" w:eastAsiaTheme="minorEastAsia" w:hAnsiTheme="minorHAnsi" w:cstheme="minorBidi"/>
          <w:b w:val="0"/>
          <w:sz w:val="22"/>
          <w:szCs w:val="22"/>
          <w:lang w:val="es-CR" w:eastAsia="es-CR"/>
        </w:rPr>
      </w:pPr>
      <w:hyperlink w:anchor="_Toc62161039" w:history="1">
        <w:r w:rsidR="00841F83" w:rsidRPr="008F4010">
          <w:rPr>
            <w:rStyle w:val="Hyperlink"/>
          </w:rPr>
          <w:t>2.</w:t>
        </w:r>
        <w:r w:rsidR="00841F83">
          <w:rPr>
            <w:rFonts w:asciiTheme="minorHAnsi" w:eastAsiaTheme="minorEastAsia" w:hAnsiTheme="minorHAnsi" w:cstheme="minorBidi"/>
            <w:b w:val="0"/>
            <w:sz w:val="22"/>
            <w:szCs w:val="22"/>
            <w:lang w:val="es-CR" w:eastAsia="es-CR"/>
          </w:rPr>
          <w:tab/>
        </w:r>
        <w:r w:rsidR="00841F83" w:rsidRPr="008F4010">
          <w:rPr>
            <w:rStyle w:val="Hyperlink"/>
          </w:rPr>
          <w:t>Network requirements</w:t>
        </w:r>
        <w:r w:rsidR="00841F83">
          <w:rPr>
            <w:webHidden/>
          </w:rPr>
          <w:tab/>
        </w:r>
        <w:r w:rsidR="00841F83">
          <w:rPr>
            <w:webHidden/>
          </w:rPr>
          <w:fldChar w:fldCharType="begin"/>
        </w:r>
        <w:r w:rsidR="00841F83">
          <w:rPr>
            <w:webHidden/>
          </w:rPr>
          <w:instrText xml:space="preserve"> PAGEREF _Toc62161039 \h </w:instrText>
        </w:r>
        <w:r w:rsidR="00841F83">
          <w:rPr>
            <w:webHidden/>
          </w:rPr>
        </w:r>
        <w:r w:rsidR="00841F83">
          <w:rPr>
            <w:webHidden/>
          </w:rPr>
          <w:fldChar w:fldCharType="separate"/>
        </w:r>
        <w:r w:rsidR="00841F83">
          <w:rPr>
            <w:webHidden/>
          </w:rPr>
          <w:t>4</w:t>
        </w:r>
        <w:r w:rsidR="00841F83">
          <w:rPr>
            <w:webHidden/>
          </w:rPr>
          <w:fldChar w:fldCharType="end"/>
        </w:r>
      </w:hyperlink>
    </w:p>
    <w:p w:rsidR="00841F83" w:rsidRDefault="00792D3B">
      <w:pPr>
        <w:pStyle w:val="TOC1"/>
        <w:rPr>
          <w:rFonts w:asciiTheme="minorHAnsi" w:eastAsiaTheme="minorEastAsia" w:hAnsiTheme="minorHAnsi" w:cstheme="minorBidi"/>
          <w:b w:val="0"/>
          <w:sz w:val="22"/>
          <w:szCs w:val="22"/>
          <w:lang w:val="es-CR" w:eastAsia="es-CR"/>
        </w:rPr>
      </w:pPr>
      <w:hyperlink w:anchor="_Toc62161040" w:history="1">
        <w:r w:rsidR="00841F83" w:rsidRPr="008F4010">
          <w:rPr>
            <w:rStyle w:val="Hyperlink"/>
          </w:rPr>
          <w:t>3.</w:t>
        </w:r>
        <w:r w:rsidR="00841F83">
          <w:rPr>
            <w:rFonts w:asciiTheme="minorHAnsi" w:eastAsiaTheme="minorEastAsia" w:hAnsiTheme="minorHAnsi" w:cstheme="minorBidi"/>
            <w:b w:val="0"/>
            <w:sz w:val="22"/>
            <w:szCs w:val="22"/>
            <w:lang w:val="es-CR" w:eastAsia="es-CR"/>
          </w:rPr>
          <w:tab/>
        </w:r>
        <w:r w:rsidR="00841F83" w:rsidRPr="008F4010">
          <w:rPr>
            <w:rStyle w:val="Hyperlink"/>
          </w:rPr>
          <w:t>Windows 10 host requirements</w:t>
        </w:r>
        <w:r w:rsidR="00841F83">
          <w:rPr>
            <w:webHidden/>
          </w:rPr>
          <w:tab/>
        </w:r>
        <w:r w:rsidR="00841F83">
          <w:rPr>
            <w:webHidden/>
          </w:rPr>
          <w:fldChar w:fldCharType="begin"/>
        </w:r>
        <w:r w:rsidR="00841F83">
          <w:rPr>
            <w:webHidden/>
          </w:rPr>
          <w:instrText xml:space="preserve"> PAGEREF _Toc62161040 \h </w:instrText>
        </w:r>
        <w:r w:rsidR="00841F83">
          <w:rPr>
            <w:webHidden/>
          </w:rPr>
        </w:r>
        <w:r w:rsidR="00841F83">
          <w:rPr>
            <w:webHidden/>
          </w:rPr>
          <w:fldChar w:fldCharType="separate"/>
        </w:r>
        <w:r w:rsidR="00841F83">
          <w:rPr>
            <w:webHidden/>
          </w:rPr>
          <w:t>4</w:t>
        </w:r>
        <w:r w:rsidR="00841F83">
          <w:rPr>
            <w:webHidden/>
          </w:rPr>
          <w:fldChar w:fldCharType="end"/>
        </w:r>
      </w:hyperlink>
    </w:p>
    <w:p w:rsidR="00841F83" w:rsidRDefault="00792D3B">
      <w:pPr>
        <w:pStyle w:val="TOC1"/>
        <w:rPr>
          <w:rFonts w:asciiTheme="minorHAnsi" w:eastAsiaTheme="minorEastAsia" w:hAnsiTheme="minorHAnsi" w:cstheme="minorBidi"/>
          <w:b w:val="0"/>
          <w:sz w:val="22"/>
          <w:szCs w:val="22"/>
          <w:lang w:val="es-CR" w:eastAsia="es-CR"/>
        </w:rPr>
      </w:pPr>
      <w:hyperlink w:anchor="_Toc62161041" w:history="1">
        <w:r w:rsidR="00841F83" w:rsidRPr="008F4010">
          <w:rPr>
            <w:rStyle w:val="Hyperlink"/>
          </w:rPr>
          <w:t>4.</w:t>
        </w:r>
        <w:r w:rsidR="00841F83">
          <w:rPr>
            <w:rFonts w:asciiTheme="minorHAnsi" w:eastAsiaTheme="minorEastAsia" w:hAnsiTheme="minorHAnsi" w:cstheme="minorBidi"/>
            <w:b w:val="0"/>
            <w:sz w:val="22"/>
            <w:szCs w:val="22"/>
            <w:lang w:val="es-CR" w:eastAsia="es-CR"/>
          </w:rPr>
          <w:tab/>
        </w:r>
        <w:r w:rsidR="00841F83" w:rsidRPr="008F4010">
          <w:rPr>
            <w:rStyle w:val="Hyperlink"/>
          </w:rPr>
          <w:t>Ansible configurations</w:t>
        </w:r>
        <w:r w:rsidR="00841F83">
          <w:rPr>
            <w:webHidden/>
          </w:rPr>
          <w:tab/>
        </w:r>
        <w:r w:rsidR="00841F83">
          <w:rPr>
            <w:webHidden/>
          </w:rPr>
          <w:fldChar w:fldCharType="begin"/>
        </w:r>
        <w:r w:rsidR="00841F83">
          <w:rPr>
            <w:webHidden/>
          </w:rPr>
          <w:instrText xml:space="preserve"> PAGEREF _Toc62161041 \h </w:instrText>
        </w:r>
        <w:r w:rsidR="00841F83">
          <w:rPr>
            <w:webHidden/>
          </w:rPr>
        </w:r>
        <w:r w:rsidR="00841F83">
          <w:rPr>
            <w:webHidden/>
          </w:rPr>
          <w:fldChar w:fldCharType="separate"/>
        </w:r>
        <w:r w:rsidR="00841F83">
          <w:rPr>
            <w:webHidden/>
          </w:rPr>
          <w:t>5</w:t>
        </w:r>
        <w:r w:rsidR="00841F83">
          <w:rPr>
            <w:webHidden/>
          </w:rPr>
          <w:fldChar w:fldCharType="end"/>
        </w:r>
      </w:hyperlink>
    </w:p>
    <w:p w:rsidR="00CD3985" w:rsidRPr="00A4281D" w:rsidRDefault="00C76E08" w:rsidP="00CD3985">
      <w:pPr>
        <w:rPr>
          <w:rFonts w:ascii="Verdana" w:hAnsi="Verdana"/>
        </w:rPr>
      </w:pPr>
      <w:r w:rsidRPr="00A4281D">
        <w:rPr>
          <w:rFonts w:ascii="Verdana" w:hAnsi="Verdana"/>
        </w:rPr>
        <w:fldChar w:fldCharType="end"/>
      </w:r>
    </w:p>
    <w:p w:rsidR="00CD3985" w:rsidRPr="00A4281D" w:rsidRDefault="00CD3985" w:rsidP="00CD3985">
      <w:pPr>
        <w:rPr>
          <w:rFonts w:ascii="Verdana" w:hAnsi="Verdana"/>
        </w:rPr>
      </w:pPr>
    </w:p>
    <w:p w:rsidR="006C09D9" w:rsidRPr="00A4281D" w:rsidRDefault="00CD3985" w:rsidP="000B70C7">
      <w:pPr>
        <w:pStyle w:val="NumberedHeadingStyleA1"/>
      </w:pPr>
      <w:r w:rsidRPr="00A4281D">
        <w:br w:type="page"/>
      </w:r>
      <w:bookmarkStart w:id="3" w:name="_Toc86564619"/>
      <w:bookmarkStart w:id="4" w:name="_Toc130886167"/>
      <w:bookmarkStart w:id="5" w:name="_Toc62161036"/>
      <w:bookmarkStart w:id="6" w:name="_Toc85346999"/>
      <w:bookmarkStart w:id="7" w:name="_Toc38793563"/>
      <w:bookmarkStart w:id="8" w:name="_Toc38794575"/>
      <w:bookmarkStart w:id="9" w:name="_Toc64438008"/>
      <w:bookmarkStart w:id="10" w:name="_Toc70766736"/>
      <w:r w:rsidR="006C09D9" w:rsidRPr="00A4281D">
        <w:lastRenderedPageBreak/>
        <w:t>Introduction</w:t>
      </w:r>
      <w:bookmarkEnd w:id="3"/>
      <w:bookmarkEnd w:id="4"/>
      <w:bookmarkEnd w:id="5"/>
    </w:p>
    <w:p w:rsidR="006C09D9" w:rsidRDefault="006C09D9" w:rsidP="0050788F">
      <w:pPr>
        <w:pStyle w:val="NumberedHeadingStyleA2"/>
        <w:rPr>
          <w:rFonts w:ascii="Verdana" w:hAnsi="Verdana"/>
        </w:rPr>
      </w:pPr>
      <w:bookmarkStart w:id="11" w:name="_Toc86564620"/>
      <w:bookmarkStart w:id="12" w:name="_Toc130886168"/>
      <w:bookmarkStart w:id="13" w:name="_Toc62161037"/>
      <w:r w:rsidRPr="00A4281D">
        <w:rPr>
          <w:rFonts w:ascii="Verdana" w:hAnsi="Verdana"/>
        </w:rPr>
        <w:t>Purpose</w:t>
      </w:r>
      <w:bookmarkEnd w:id="11"/>
      <w:bookmarkEnd w:id="12"/>
      <w:bookmarkEnd w:id="13"/>
    </w:p>
    <w:p w:rsidR="00473A82" w:rsidRPr="00473A82" w:rsidRDefault="00473A82" w:rsidP="00473A82">
      <w:r>
        <w:t>The purpose of this document is to explain how to configure a Windows 10 PC to be updated using Ansible AWX</w:t>
      </w:r>
    </w:p>
    <w:p w:rsidR="006C09D9" w:rsidRDefault="006C09D9" w:rsidP="0050788F">
      <w:pPr>
        <w:pStyle w:val="NumberedHeadingStyleA2"/>
        <w:rPr>
          <w:rFonts w:ascii="Verdana" w:hAnsi="Verdana"/>
        </w:rPr>
      </w:pPr>
      <w:bookmarkStart w:id="14" w:name="_Toc86564621"/>
      <w:bookmarkStart w:id="15" w:name="_Toc130886169"/>
      <w:bookmarkStart w:id="16" w:name="_Toc62161038"/>
      <w:r w:rsidRPr="00A4281D">
        <w:rPr>
          <w:rFonts w:ascii="Verdana" w:hAnsi="Verdana"/>
        </w:rPr>
        <w:t>Scope</w:t>
      </w:r>
      <w:bookmarkEnd w:id="14"/>
      <w:bookmarkEnd w:id="15"/>
      <w:bookmarkEnd w:id="16"/>
    </w:p>
    <w:p w:rsidR="00473A82" w:rsidRPr="00473A82" w:rsidRDefault="00473A82" w:rsidP="00473A82">
      <w:r>
        <w:t>T4 Staff, NS Tech Staff</w:t>
      </w:r>
    </w:p>
    <w:p w:rsidR="006C09D9" w:rsidRPr="00A4281D" w:rsidRDefault="00473A82" w:rsidP="000B70C7">
      <w:pPr>
        <w:pStyle w:val="NumberedHeadingStyleA1"/>
      </w:pPr>
      <w:bookmarkStart w:id="17" w:name="_Toc62161039"/>
      <w:bookmarkEnd w:id="6"/>
      <w:bookmarkEnd w:id="7"/>
      <w:bookmarkEnd w:id="8"/>
      <w:bookmarkEnd w:id="9"/>
      <w:bookmarkEnd w:id="10"/>
      <w:r>
        <w:t>Network requirements</w:t>
      </w:r>
      <w:bookmarkEnd w:id="17"/>
    </w:p>
    <w:p w:rsidR="002877D3" w:rsidRDefault="00473A82" w:rsidP="002877D3">
      <w:pPr>
        <w:rPr>
          <w:rFonts w:ascii="Verdana" w:hAnsi="Verdana"/>
        </w:rPr>
      </w:pPr>
      <w:bookmarkStart w:id="18" w:name="_Toc13909049"/>
      <w:bookmarkStart w:id="19" w:name="_Toc13909323"/>
      <w:bookmarkStart w:id="20" w:name="_Toc14169289"/>
      <w:r>
        <w:rPr>
          <w:rFonts w:ascii="Verdana" w:hAnsi="Verdana"/>
        </w:rPr>
        <w:t xml:space="preserve">The Ansible host in this case 172.16.4.131 must be able to reach to the Windows host trough port </w:t>
      </w:r>
      <w:r w:rsidRPr="00473A82">
        <w:rPr>
          <w:rFonts w:ascii="Verdana" w:hAnsi="Verdana"/>
        </w:rPr>
        <w:t>5986</w:t>
      </w:r>
    </w:p>
    <w:p w:rsidR="00473A82" w:rsidRDefault="00473A82" w:rsidP="002877D3">
      <w:pPr>
        <w:rPr>
          <w:rFonts w:ascii="Verdana" w:hAnsi="Verdana"/>
        </w:rPr>
      </w:pPr>
    </w:p>
    <w:p w:rsidR="00473A82" w:rsidRDefault="00473A82" w:rsidP="002877D3">
      <w:pPr>
        <w:rPr>
          <w:rFonts w:ascii="Verdana" w:hAnsi="Verdana"/>
        </w:rPr>
      </w:pPr>
      <w:r>
        <w:rPr>
          <w:rFonts w:ascii="Verdana" w:hAnsi="Verdana"/>
        </w:rPr>
        <w:t>The Windows host must be able to connect to internet (Windows Update) or the local WSUS trough port 8530 or 8531 if SSL is enabled.</w:t>
      </w:r>
    </w:p>
    <w:p w:rsidR="00473A82" w:rsidRDefault="00473A82" w:rsidP="002877D3">
      <w:pPr>
        <w:rPr>
          <w:rFonts w:ascii="Verdana" w:hAnsi="Verdana"/>
        </w:rPr>
      </w:pPr>
    </w:p>
    <w:p w:rsidR="00473A82" w:rsidRDefault="00473A82" w:rsidP="002877D3">
      <w:pPr>
        <w:rPr>
          <w:rFonts w:ascii="Verdana" w:hAnsi="Verdana"/>
        </w:rPr>
      </w:pPr>
      <w:r>
        <w:rPr>
          <w:rFonts w:ascii="Verdana" w:hAnsi="Verdana"/>
        </w:rPr>
        <w:t xml:space="preserve">If internet is used to update the machines, please check this URLs are </w:t>
      </w:r>
      <w:r w:rsidR="00A370E8">
        <w:rPr>
          <w:rFonts w:ascii="Verdana" w:hAnsi="Verdana"/>
        </w:rPr>
        <w:t>reachable</w:t>
      </w:r>
      <w:r>
        <w:rPr>
          <w:rFonts w:ascii="Verdana" w:hAnsi="Verdana"/>
        </w:rPr>
        <w:t xml:space="preserve"> from the Windows 10 host.</w:t>
      </w:r>
    </w:p>
    <w:p w:rsidR="00473A82" w:rsidRDefault="00473A82" w:rsidP="002877D3">
      <w:pPr>
        <w:rPr>
          <w:rFonts w:ascii="Verdana" w:hAnsi="Verdana"/>
        </w:rPr>
      </w:pPr>
    </w:p>
    <w:p w:rsidR="00473A82" w:rsidRPr="00473A82" w:rsidRDefault="00473A82" w:rsidP="00473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hAnsi="Verdana"/>
        </w:rPr>
      </w:pPr>
      <w:r w:rsidRPr="00473A82">
        <w:rPr>
          <w:rFonts w:ascii="Verdana" w:hAnsi="Verdana"/>
        </w:rPr>
        <w:t>http://windowsupdate.microsoft.com</w:t>
      </w:r>
    </w:p>
    <w:p w:rsidR="00473A82" w:rsidRPr="00473A82" w:rsidRDefault="00473A82" w:rsidP="00473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hAnsi="Verdana"/>
        </w:rPr>
      </w:pPr>
      <w:r w:rsidRPr="00473A82">
        <w:rPr>
          <w:rFonts w:ascii="Verdana" w:hAnsi="Verdana"/>
        </w:rPr>
        <w:t>http://*.windowsupdate.microsoft.com</w:t>
      </w:r>
    </w:p>
    <w:p w:rsidR="00473A82" w:rsidRPr="00473A82" w:rsidRDefault="00473A82" w:rsidP="00473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hAnsi="Verdana"/>
        </w:rPr>
      </w:pPr>
      <w:r w:rsidRPr="00473A82">
        <w:rPr>
          <w:rFonts w:ascii="Verdana" w:hAnsi="Verdana"/>
        </w:rPr>
        <w:t>https://*.windowsupdate.microsoft.com</w:t>
      </w:r>
    </w:p>
    <w:p w:rsidR="00473A82" w:rsidRPr="00473A82" w:rsidRDefault="00473A82" w:rsidP="00473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hAnsi="Verdana"/>
        </w:rPr>
      </w:pPr>
      <w:r w:rsidRPr="00473A82">
        <w:rPr>
          <w:rFonts w:ascii="Verdana" w:hAnsi="Verdana"/>
        </w:rPr>
        <w:t>http://*.update.microsoft.com</w:t>
      </w:r>
    </w:p>
    <w:p w:rsidR="00473A82" w:rsidRPr="00473A82" w:rsidRDefault="00473A82" w:rsidP="00473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hAnsi="Verdana"/>
        </w:rPr>
      </w:pPr>
      <w:r w:rsidRPr="00473A82">
        <w:rPr>
          <w:rFonts w:ascii="Verdana" w:hAnsi="Verdana"/>
        </w:rPr>
        <w:t>https://*.update.microsoft.com</w:t>
      </w:r>
    </w:p>
    <w:p w:rsidR="00473A82" w:rsidRPr="00473A82" w:rsidRDefault="00473A82" w:rsidP="00473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hAnsi="Verdana"/>
        </w:rPr>
      </w:pPr>
      <w:r w:rsidRPr="00473A82">
        <w:rPr>
          <w:rFonts w:ascii="Verdana" w:hAnsi="Verdana"/>
        </w:rPr>
        <w:t>http://*.windowsupdate.com</w:t>
      </w:r>
    </w:p>
    <w:p w:rsidR="00473A82" w:rsidRPr="00473A82" w:rsidRDefault="00473A82" w:rsidP="00473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hAnsi="Verdana"/>
        </w:rPr>
      </w:pPr>
      <w:r w:rsidRPr="00473A82">
        <w:rPr>
          <w:rFonts w:ascii="Verdana" w:hAnsi="Verdana"/>
        </w:rPr>
        <w:t>http://download.windowsupdate.com</w:t>
      </w:r>
    </w:p>
    <w:p w:rsidR="00473A82" w:rsidRPr="00473A82" w:rsidRDefault="00473A82" w:rsidP="00473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hAnsi="Verdana"/>
        </w:rPr>
      </w:pPr>
      <w:r w:rsidRPr="00473A82">
        <w:rPr>
          <w:rFonts w:ascii="Verdana" w:hAnsi="Verdana"/>
        </w:rPr>
        <w:t>http://download.microsoft.com</w:t>
      </w:r>
    </w:p>
    <w:p w:rsidR="00473A82" w:rsidRPr="00473A82" w:rsidRDefault="00473A82" w:rsidP="00473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hAnsi="Verdana"/>
        </w:rPr>
      </w:pPr>
      <w:r w:rsidRPr="00473A82">
        <w:rPr>
          <w:rFonts w:ascii="Verdana" w:hAnsi="Verdana"/>
        </w:rPr>
        <w:t>http://*.download.windowsupdate.com</w:t>
      </w:r>
    </w:p>
    <w:p w:rsidR="00473A82" w:rsidRPr="00473A82" w:rsidRDefault="00473A82" w:rsidP="00473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hAnsi="Verdana"/>
        </w:rPr>
      </w:pPr>
      <w:r w:rsidRPr="00473A82">
        <w:rPr>
          <w:rFonts w:ascii="Verdana" w:hAnsi="Verdana"/>
        </w:rPr>
        <w:t>http://wustat.windows.com</w:t>
      </w:r>
    </w:p>
    <w:p w:rsidR="00473A82" w:rsidRPr="00473A82" w:rsidRDefault="00473A82" w:rsidP="00473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hAnsi="Verdana"/>
        </w:rPr>
      </w:pPr>
      <w:r w:rsidRPr="00473A82">
        <w:rPr>
          <w:rFonts w:ascii="Verdana" w:hAnsi="Verdana"/>
        </w:rPr>
        <w:t>http://ntservicepack.microsoft.com</w:t>
      </w:r>
    </w:p>
    <w:p w:rsidR="00473A82" w:rsidRPr="00473A82" w:rsidRDefault="00473A82" w:rsidP="00473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hAnsi="Verdana"/>
        </w:rPr>
      </w:pPr>
      <w:r w:rsidRPr="00473A82">
        <w:rPr>
          <w:rFonts w:ascii="Verdana" w:hAnsi="Verdana"/>
        </w:rPr>
        <w:t>http://stats.microsoft.com</w:t>
      </w:r>
    </w:p>
    <w:p w:rsidR="00473A82" w:rsidRPr="00473A82" w:rsidRDefault="00473A82" w:rsidP="00473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hAnsi="Verdana"/>
        </w:rPr>
      </w:pPr>
      <w:r w:rsidRPr="00473A82">
        <w:rPr>
          <w:rFonts w:ascii="Verdana" w:hAnsi="Verdana"/>
        </w:rPr>
        <w:t>https://stats.microsoft.com</w:t>
      </w:r>
    </w:p>
    <w:p w:rsidR="002877D3" w:rsidRPr="00A4281D" w:rsidRDefault="002877D3" w:rsidP="002877D3">
      <w:pPr>
        <w:rPr>
          <w:rFonts w:ascii="Verdana" w:hAnsi="Verdana"/>
        </w:rPr>
      </w:pPr>
    </w:p>
    <w:p w:rsidR="006C09D9" w:rsidRDefault="00A370E8" w:rsidP="000B70C7">
      <w:pPr>
        <w:pStyle w:val="NumberedHeadingStyleA1"/>
      </w:pPr>
      <w:bookmarkStart w:id="21" w:name="_Toc62161040"/>
      <w:r>
        <w:t>Windows 10 host requirements</w:t>
      </w:r>
      <w:bookmarkEnd w:id="21"/>
    </w:p>
    <w:p w:rsidR="00A370E8" w:rsidRDefault="00A370E8" w:rsidP="00A370E8">
      <w:r>
        <w:t>Check the following</w:t>
      </w:r>
    </w:p>
    <w:p w:rsidR="00A370E8" w:rsidRDefault="00A370E8" w:rsidP="00A370E8">
      <w:pPr>
        <w:pStyle w:val="ListParagraph"/>
        <w:numPr>
          <w:ilvl w:val="0"/>
          <w:numId w:val="44"/>
        </w:numPr>
      </w:pPr>
      <w:r>
        <w:t>The computer MUST have a static IP Address</w:t>
      </w:r>
    </w:p>
    <w:p w:rsidR="00D47EED" w:rsidRDefault="00D47EED" w:rsidP="00A370E8">
      <w:pPr>
        <w:pStyle w:val="ListParagraph"/>
        <w:numPr>
          <w:ilvl w:val="0"/>
          <w:numId w:val="44"/>
        </w:numPr>
      </w:pPr>
      <w:r>
        <w:t>The computer MUST have a local administrator, regardless with a static password or a password stored in Password Manager.</w:t>
      </w:r>
    </w:p>
    <w:p w:rsidR="00A370E8" w:rsidRDefault="00A370E8" w:rsidP="00A370E8">
      <w:pPr>
        <w:pStyle w:val="ListParagraph"/>
        <w:numPr>
          <w:ilvl w:val="0"/>
          <w:numId w:val="44"/>
        </w:numPr>
      </w:pPr>
      <w:r>
        <w:t>Check if the machine is actually reaching the WSUS or internet (refer to point #2 of this document)</w:t>
      </w:r>
    </w:p>
    <w:p w:rsidR="00A370E8" w:rsidRDefault="00A370E8" w:rsidP="00A370E8">
      <w:pPr>
        <w:pStyle w:val="ListParagraph"/>
        <w:numPr>
          <w:ilvl w:val="0"/>
          <w:numId w:val="44"/>
        </w:numPr>
      </w:pPr>
      <w:r>
        <w:t>Check the Firewall, If Windows Firewall or any 3</w:t>
      </w:r>
      <w:r w:rsidRPr="00A370E8">
        <w:rPr>
          <w:vertAlign w:val="superscript"/>
        </w:rPr>
        <w:t>rd</w:t>
      </w:r>
      <w:r>
        <w:t xml:space="preserve"> party Firewall is enabled create a rule to enable the computer listen connections from 172.16.4.131:5986 TCP, also enable the reply.</w:t>
      </w:r>
    </w:p>
    <w:p w:rsidR="00A370E8" w:rsidRDefault="00A370E8" w:rsidP="00A370E8">
      <w:pPr>
        <w:pStyle w:val="ListParagraph"/>
        <w:numPr>
          <w:ilvl w:val="0"/>
          <w:numId w:val="44"/>
        </w:numPr>
      </w:pPr>
      <w:r>
        <w:t>Open Powershell ISE</w:t>
      </w:r>
      <w:r w:rsidR="00DF0F40">
        <w:t xml:space="preserve"> as Adminstrator</w:t>
      </w:r>
    </w:p>
    <w:p w:rsidR="00EC4D8D" w:rsidRDefault="00EC4D8D" w:rsidP="00EC4D8D">
      <w:pPr>
        <w:pStyle w:val="ListParagraph"/>
        <w:numPr>
          <w:ilvl w:val="1"/>
          <w:numId w:val="44"/>
        </w:numPr>
      </w:pPr>
      <w:r>
        <w:t>Copy the contents of the following file to the ISE script section and then press execute.</w:t>
      </w:r>
    </w:p>
    <w:p w:rsidR="00EC4D8D" w:rsidRDefault="00EC4D8D" w:rsidP="00EC4D8D">
      <w:pPr>
        <w:pStyle w:val="ListParagraph"/>
        <w:ind w:left="1440"/>
      </w:pPr>
      <w:r>
        <w:object w:dxaOrig="1530" w:dyaOrig="9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6.5pt;height:49.7pt" o:ole="">
            <v:imagedata r:id="rId10" o:title=""/>
          </v:shape>
          <o:OLEObject Type="Embed" ProgID="Package" ShapeID="_x0000_i1028" DrawAspect="Icon" ObjectID="_1672931654" r:id="rId11"/>
        </w:object>
      </w:r>
    </w:p>
    <w:p w:rsidR="00C41AC3" w:rsidRDefault="00C41AC3" w:rsidP="00C41AC3">
      <w:pPr>
        <w:pStyle w:val="NumberedHeadingStyleA1"/>
      </w:pPr>
      <w:bookmarkStart w:id="22" w:name="_Toc62161041"/>
      <w:r>
        <w:lastRenderedPageBreak/>
        <w:t>Ansible configurations</w:t>
      </w:r>
      <w:bookmarkEnd w:id="22"/>
    </w:p>
    <w:p w:rsidR="00C41AC3" w:rsidRDefault="00C41AC3" w:rsidP="00C41AC3">
      <w:r>
        <w:t>For the first time for a single or a group of targets a configuration on Ansible is in order, we have to set a host, and inventory a template and a schedule if needed, also these templates can be used on demand so a schedule is not mandatory.</w:t>
      </w:r>
    </w:p>
    <w:p w:rsidR="00C41AC3" w:rsidRDefault="00C41AC3" w:rsidP="00C41AC3"/>
    <w:p w:rsidR="00C41AC3" w:rsidRDefault="00C41AC3" w:rsidP="00C41AC3">
      <w:pPr>
        <w:pStyle w:val="ListParagraph"/>
        <w:numPr>
          <w:ilvl w:val="0"/>
          <w:numId w:val="45"/>
        </w:numPr>
      </w:pPr>
      <w:r>
        <w:t>Log in to the Ansible web console</w:t>
      </w:r>
    </w:p>
    <w:p w:rsidR="00C41AC3" w:rsidRDefault="00792D3B" w:rsidP="00C41AC3">
      <w:pPr>
        <w:pStyle w:val="ListParagraph"/>
        <w:numPr>
          <w:ilvl w:val="1"/>
          <w:numId w:val="45"/>
        </w:numPr>
      </w:pPr>
      <w:hyperlink r:id="rId12" w:history="1">
        <w:r w:rsidR="00C41AC3" w:rsidRPr="008D5A22">
          <w:rPr>
            <w:rStyle w:val="Hyperlink"/>
          </w:rPr>
          <w:t>https://awx.local.t4.cr</w:t>
        </w:r>
      </w:hyperlink>
    </w:p>
    <w:p w:rsidR="00C41AC3" w:rsidRDefault="00C41AC3" w:rsidP="00C41AC3">
      <w:pPr>
        <w:pStyle w:val="ListParagraph"/>
        <w:numPr>
          <w:ilvl w:val="1"/>
          <w:numId w:val="45"/>
        </w:numPr>
      </w:pPr>
      <w:r>
        <w:t>Credentials on Password Manager, for NS machines please use ns_awx user</w:t>
      </w:r>
    </w:p>
    <w:p w:rsidR="00C41AC3" w:rsidRDefault="00C41AC3" w:rsidP="00C41AC3">
      <w:pPr>
        <w:pStyle w:val="ListParagraph"/>
        <w:numPr>
          <w:ilvl w:val="0"/>
          <w:numId w:val="45"/>
        </w:numPr>
      </w:pPr>
      <w:r>
        <w:t>Create an Inventory</w:t>
      </w:r>
    </w:p>
    <w:p w:rsidR="00C41AC3" w:rsidRDefault="00C41AC3" w:rsidP="00C41AC3">
      <w:pPr>
        <w:pStyle w:val="ListParagraph"/>
        <w:numPr>
          <w:ilvl w:val="1"/>
          <w:numId w:val="45"/>
        </w:numPr>
      </w:pPr>
      <w:r>
        <w:t xml:space="preserve">On the left menu, go to Resources </w:t>
      </w:r>
      <w:r>
        <w:sym w:font="Wingdings" w:char="F0E0"/>
      </w:r>
      <w:r>
        <w:t xml:space="preserve"> Inventories</w:t>
      </w:r>
    </w:p>
    <w:p w:rsidR="00C41AC3" w:rsidRDefault="00C41AC3" w:rsidP="00C41AC3">
      <w:pPr>
        <w:pStyle w:val="ListParagraph"/>
        <w:ind w:left="1440"/>
      </w:pPr>
      <w:r>
        <w:rPr>
          <w:noProof/>
          <w:lang w:val="es-CR" w:eastAsia="es-CR"/>
        </w:rPr>
        <w:drawing>
          <wp:inline distT="0" distB="0" distL="0" distR="0" wp14:anchorId="72F16774" wp14:editId="321AC2B4">
            <wp:extent cx="1542700" cy="1323299"/>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54886"/>
                    <a:stretch/>
                  </pic:blipFill>
                  <pic:spPr bwMode="auto">
                    <a:xfrm>
                      <a:off x="0" y="0"/>
                      <a:ext cx="1574027" cy="1350171"/>
                    </a:xfrm>
                    <a:prstGeom prst="rect">
                      <a:avLst/>
                    </a:prstGeom>
                    <a:ln>
                      <a:noFill/>
                    </a:ln>
                    <a:extLst>
                      <a:ext uri="{53640926-AAD7-44D8-BBD7-CCE9431645EC}">
                        <a14:shadowObscured xmlns:a14="http://schemas.microsoft.com/office/drawing/2010/main"/>
                      </a:ext>
                    </a:extLst>
                  </pic:spPr>
                </pic:pic>
              </a:graphicData>
            </a:graphic>
          </wp:inline>
        </w:drawing>
      </w:r>
    </w:p>
    <w:p w:rsidR="00C41AC3" w:rsidRDefault="00C41AC3" w:rsidP="0081357E">
      <w:pPr>
        <w:pStyle w:val="ListParagraph"/>
        <w:numPr>
          <w:ilvl w:val="1"/>
          <w:numId w:val="45"/>
        </w:numPr>
      </w:pPr>
      <w:r>
        <w:t xml:space="preserve">Look out for </w:t>
      </w:r>
      <w:r w:rsidR="0081357E" w:rsidRPr="0081357E">
        <w:rPr>
          <w:b/>
        </w:rPr>
        <w:t xml:space="preserve">NS </w:t>
      </w:r>
      <w:r w:rsidR="00EC4D8D">
        <w:rPr>
          <w:b/>
        </w:rPr>
        <w:t xml:space="preserve">- 1 </w:t>
      </w:r>
      <w:r w:rsidR="0081357E" w:rsidRPr="0081357E">
        <w:rPr>
          <w:b/>
        </w:rPr>
        <w:t>- Patching Inventory #1</w:t>
      </w:r>
      <w:r w:rsidR="00140E08">
        <w:t xml:space="preserve"> and press the </w:t>
      </w:r>
      <w:r w:rsidR="00140E08" w:rsidRPr="00140E08">
        <w:rPr>
          <w:b/>
        </w:rPr>
        <w:t>Copy Inventory</w:t>
      </w:r>
      <w:r w:rsidR="00140E08">
        <w:t xml:space="preserve"> button</w:t>
      </w:r>
    </w:p>
    <w:p w:rsidR="00EC4D8D" w:rsidRPr="00EC4D8D" w:rsidRDefault="00EC4D8D" w:rsidP="00EC4D8D">
      <w:pPr>
        <w:pStyle w:val="ListParagraph"/>
        <w:numPr>
          <w:ilvl w:val="2"/>
          <w:numId w:val="45"/>
        </w:numPr>
      </w:pPr>
      <w:r>
        <w:t xml:space="preserve">Rename this inventory to </w:t>
      </w:r>
      <w:r w:rsidRPr="0081357E">
        <w:rPr>
          <w:b/>
        </w:rPr>
        <w:t xml:space="preserve">NS </w:t>
      </w:r>
      <w:r>
        <w:rPr>
          <w:b/>
        </w:rPr>
        <w:t>-</w:t>
      </w:r>
      <w:r w:rsidR="00933D90">
        <w:rPr>
          <w:b/>
        </w:rPr>
        <w:t xml:space="preserve"> *CONSECUTIVE*</w:t>
      </w:r>
      <w:r>
        <w:rPr>
          <w:b/>
        </w:rPr>
        <w:t xml:space="preserve"> </w:t>
      </w:r>
      <w:r w:rsidRPr="0081357E">
        <w:rPr>
          <w:b/>
        </w:rPr>
        <w:t xml:space="preserve">- </w:t>
      </w:r>
      <w:r>
        <w:rPr>
          <w:b/>
        </w:rPr>
        <w:t>*PURPOSE* Inventory</w:t>
      </w:r>
    </w:p>
    <w:p w:rsidR="00140E08" w:rsidRPr="00140E08" w:rsidRDefault="00EC4D8D" w:rsidP="00933D90">
      <w:pPr>
        <w:pStyle w:val="ListParagraph"/>
        <w:numPr>
          <w:ilvl w:val="3"/>
          <w:numId w:val="45"/>
        </w:numPr>
      </w:pPr>
      <w:r w:rsidRPr="00EC4D8D">
        <w:t>Example:</w:t>
      </w:r>
      <w:r>
        <w:t xml:space="preserve"> </w:t>
      </w:r>
      <w:r w:rsidR="00933D90">
        <w:t>NS - 2 - Patching Inventory</w:t>
      </w:r>
    </w:p>
    <w:p w:rsidR="00140E08" w:rsidRDefault="00140E08" w:rsidP="00C41AC3">
      <w:pPr>
        <w:pStyle w:val="ListParagraph"/>
        <w:numPr>
          <w:ilvl w:val="1"/>
          <w:numId w:val="45"/>
        </w:numPr>
      </w:pPr>
      <w:r>
        <w:t xml:space="preserve">Edit the copy of the Inventory press the </w:t>
      </w:r>
      <w:r w:rsidRPr="00140E08">
        <w:rPr>
          <w:b/>
        </w:rPr>
        <w:t>Edit Inventory</w:t>
      </w:r>
      <w:r>
        <w:t xml:space="preserve"> button</w:t>
      </w:r>
    </w:p>
    <w:p w:rsidR="00140E08" w:rsidRDefault="00140E08" w:rsidP="0081357E"/>
    <w:p w:rsidR="00140E08" w:rsidRDefault="00140E08" w:rsidP="00140E08">
      <w:pPr>
        <w:pStyle w:val="ListParagraph"/>
        <w:numPr>
          <w:ilvl w:val="1"/>
          <w:numId w:val="45"/>
        </w:numPr>
      </w:pPr>
      <w:r>
        <w:t>Go back to Inventories and then select the inventory name set on the previous step</w:t>
      </w:r>
    </w:p>
    <w:p w:rsidR="00140E08" w:rsidRDefault="00140E08" w:rsidP="00140E08">
      <w:pPr>
        <w:pStyle w:val="ListParagraph"/>
        <w:numPr>
          <w:ilvl w:val="2"/>
          <w:numId w:val="45"/>
        </w:numPr>
      </w:pPr>
      <w:r>
        <w:t>Go to the Hosts tab</w:t>
      </w:r>
    </w:p>
    <w:p w:rsidR="00140E08" w:rsidRDefault="00140E08" w:rsidP="00140E08">
      <w:pPr>
        <w:pStyle w:val="ListParagraph"/>
        <w:numPr>
          <w:ilvl w:val="3"/>
          <w:numId w:val="45"/>
        </w:numPr>
      </w:pPr>
      <w:r>
        <w:t>Edit the host</w:t>
      </w:r>
      <w:r w:rsidR="00B41495">
        <w:t xml:space="preserve"> / Add a host</w:t>
      </w:r>
    </w:p>
    <w:p w:rsidR="00140E08" w:rsidRDefault="00140E08" w:rsidP="00140E08">
      <w:pPr>
        <w:pStyle w:val="ListParagraph"/>
        <w:numPr>
          <w:ilvl w:val="4"/>
          <w:numId w:val="45"/>
        </w:numPr>
      </w:pPr>
      <w:r>
        <w:t>Change the parameters as required</w:t>
      </w:r>
    </w:p>
    <w:p w:rsidR="00B41495" w:rsidRDefault="00B41495" w:rsidP="00B41495">
      <w:pPr>
        <w:pStyle w:val="ListParagraph"/>
        <w:numPr>
          <w:ilvl w:val="5"/>
          <w:numId w:val="45"/>
        </w:numPr>
      </w:pPr>
      <w:r>
        <w:t>Change the following parameters:</w:t>
      </w:r>
    </w:p>
    <w:p w:rsidR="00B41495" w:rsidRDefault="00B41495" w:rsidP="00B41495">
      <w:pPr>
        <w:pStyle w:val="ListParagraph"/>
        <w:numPr>
          <w:ilvl w:val="6"/>
          <w:numId w:val="45"/>
        </w:numPr>
      </w:pPr>
      <w:r>
        <w:t>hostnameIP (No blank spaces)</w:t>
      </w:r>
    </w:p>
    <w:p w:rsidR="00B41495" w:rsidRDefault="00B41495" w:rsidP="00B41495">
      <w:pPr>
        <w:pStyle w:val="ListParagraph"/>
        <w:numPr>
          <w:ilvl w:val="6"/>
          <w:numId w:val="45"/>
        </w:numPr>
      </w:pPr>
      <w:r>
        <w:t>LogFile (Avoid using dots)</w:t>
      </w:r>
    </w:p>
    <w:p w:rsidR="00B41495" w:rsidRDefault="00B41495" w:rsidP="00B41495">
      <w:pPr>
        <w:pStyle w:val="ListParagraph"/>
        <w:numPr>
          <w:ilvl w:val="6"/>
          <w:numId w:val="45"/>
        </w:numPr>
      </w:pPr>
      <w:r>
        <w:t>AutoReboot (yes or no)</w:t>
      </w:r>
    </w:p>
    <w:p w:rsidR="00B41495" w:rsidRDefault="00B41495" w:rsidP="00B41495">
      <w:r>
        <w:rPr>
          <w:noProof/>
          <w:lang w:val="es-CR" w:eastAsia="es-CR"/>
        </w:rPr>
        <mc:AlternateContent>
          <mc:Choice Requires="wps">
            <w:drawing>
              <wp:anchor distT="45720" distB="45720" distL="114300" distR="114300" simplePos="0" relativeHeight="251658752" behindDoc="0" locked="0" layoutInCell="1" allowOverlap="1" wp14:anchorId="11716C12" wp14:editId="474BA9BB">
                <wp:simplePos x="0" y="0"/>
                <wp:positionH relativeFrom="column">
                  <wp:posOffset>2441575</wp:posOffset>
                </wp:positionH>
                <wp:positionV relativeFrom="paragraph">
                  <wp:posOffset>180975</wp:posOffset>
                </wp:positionV>
                <wp:extent cx="3409950" cy="1404620"/>
                <wp:effectExtent l="0" t="0" r="19050" b="1397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1404620"/>
                        </a:xfrm>
                        <a:prstGeom prst="rect">
                          <a:avLst/>
                        </a:prstGeom>
                        <a:solidFill>
                          <a:srgbClr val="FFFFFF"/>
                        </a:solidFill>
                        <a:ln w="9525">
                          <a:solidFill>
                            <a:srgbClr val="000000"/>
                          </a:solidFill>
                          <a:miter lim="800000"/>
                          <a:headEnd/>
                          <a:tailEnd/>
                        </a:ln>
                      </wps:spPr>
                      <wps:txbx>
                        <w:txbxContent>
                          <w:p w:rsidR="00B41495" w:rsidRDefault="00B41495" w:rsidP="00B41495">
                            <w:r>
                              <w:t>---</w:t>
                            </w:r>
                          </w:p>
                          <w:p w:rsidR="00B41495" w:rsidRDefault="00B41495" w:rsidP="00B41495">
                            <w:r>
                              <w:t>hostnameIP: "172.31.5.147-ES-01"</w:t>
                            </w:r>
                          </w:p>
                          <w:p w:rsidR="00B41495" w:rsidRDefault="00B41495" w:rsidP="00B41495">
                            <w:r>
                              <w:t>ansible_connection: winrm</w:t>
                            </w:r>
                          </w:p>
                          <w:p w:rsidR="00B41495" w:rsidRDefault="00B41495" w:rsidP="00B41495">
                            <w:r>
                              <w:t>ansible_winrm_transport: ntlm</w:t>
                            </w:r>
                          </w:p>
                          <w:p w:rsidR="00B41495" w:rsidRDefault="00B41495" w:rsidP="00B41495">
                            <w:r>
                              <w:t>ansible_winrm_server_cert_validation: ignore</w:t>
                            </w:r>
                          </w:p>
                          <w:p w:rsidR="00B41495" w:rsidRDefault="00B41495" w:rsidP="00B41495">
                            <w:r>
                              <w:t>LogLocation: c:\</w:t>
                            </w:r>
                          </w:p>
                          <w:p w:rsidR="00B41495" w:rsidRDefault="00B41495" w:rsidP="00B41495">
                            <w:r>
                              <w:t>LogFile: Patching-ES-01.txt</w:t>
                            </w:r>
                          </w:p>
                          <w:p w:rsidR="00B41495" w:rsidRDefault="00B41495" w:rsidP="00B41495">
                            <w:r>
                              <w:t>ansible_PMP_Resource: 'NS_Password_Manager'</w:t>
                            </w:r>
                          </w:p>
                          <w:p w:rsidR="00B41495" w:rsidRDefault="00B41495" w:rsidP="00B41495">
                            <w:r>
                              <w:t>ansible_user: 't4.support'</w:t>
                            </w:r>
                          </w:p>
                          <w:p w:rsidR="00B41495" w:rsidRDefault="00B41495" w:rsidP="00B41495">
                            <w:r>
                              <w:t>ansible_password: "{{ lookup('passwordmanagerpro','{{ ansible_PMP_Resource }}','{{ ansible_user }}') }}"</w:t>
                            </w:r>
                          </w:p>
                          <w:p w:rsidR="00B41495" w:rsidRDefault="00B41495" w:rsidP="00B41495">
                            <w:r>
                              <w:t>AutoReboot: 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1716C12" id="_x0000_t202" coordsize="21600,21600" o:spt="202" path="m,l,21600r21600,l21600,xe">
                <v:stroke joinstyle="miter"/>
                <v:path gradientshapeok="t" o:connecttype="rect"/>
              </v:shapetype>
              <v:shape id="_x0000_s1026" type="#_x0000_t202" style="position:absolute;margin-left:192.25pt;margin-top:14.25pt;width:268.5pt;height:110.6pt;z-index:251658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">
                <v:textbox style="mso-fit-shape-to-text:t">
                  <w:txbxContent>
                    <w:p w:rsidR="00B41495" w:rsidRDefault="00B41495" w:rsidP="00B41495">
                      <w:r>
                        <w:t>---</w:t>
                      </w:r>
                    </w:p>
                    <w:p w:rsidR="00B41495" w:rsidRDefault="00B41495" w:rsidP="00B41495">
                      <w:r>
                        <w:t>hostnameIP: "172.31.5.147-ES-01"</w:t>
                      </w:r>
                    </w:p>
                    <w:p w:rsidR="00B41495" w:rsidRDefault="00B41495" w:rsidP="00B41495">
                      <w:r>
                        <w:t>ansible_connection: winrm</w:t>
                      </w:r>
                    </w:p>
                    <w:p w:rsidR="00B41495" w:rsidRDefault="00B41495" w:rsidP="00B41495">
                      <w:r>
                        <w:t>ansible_winrm_transport: ntlm</w:t>
                      </w:r>
                    </w:p>
                    <w:p w:rsidR="00B41495" w:rsidRDefault="00B41495" w:rsidP="00B41495">
                      <w:r>
                        <w:t>ansible_winrm_server_cert_validation: ignore</w:t>
                      </w:r>
                    </w:p>
                    <w:p w:rsidR="00B41495" w:rsidRDefault="00B41495" w:rsidP="00B41495">
                      <w:r>
                        <w:t>LogLocation: c:\</w:t>
                      </w:r>
                    </w:p>
                    <w:p w:rsidR="00B41495" w:rsidRDefault="00B41495" w:rsidP="00B41495">
                      <w:r>
                        <w:t>LogFile: Patching-ES-01.txt</w:t>
                      </w:r>
                    </w:p>
                    <w:p w:rsidR="00B41495" w:rsidRDefault="00B41495" w:rsidP="00B41495">
                      <w:r>
                        <w:t>ansible_PMP_Resource: 'NS_Password_Manager'</w:t>
                      </w:r>
                    </w:p>
                    <w:p w:rsidR="00B41495" w:rsidRDefault="00B41495" w:rsidP="00B41495">
                      <w:r>
                        <w:t>ansible_user: 't4.support'</w:t>
                      </w:r>
                    </w:p>
                    <w:p w:rsidR="00B41495" w:rsidRDefault="00B41495" w:rsidP="00B41495">
                      <w:r>
                        <w:t>ansible_password: "{{ lookup('passwordmanagerpro','{{ ansible_PMP_Resource }}','{{ ansible_user }}') }}"</w:t>
                      </w:r>
                    </w:p>
                    <w:p w:rsidR="00B41495" w:rsidRDefault="00B41495" w:rsidP="00B41495">
                      <w:r>
                        <w:t>AutoReboot: no</w:t>
                      </w:r>
                    </w:p>
                  </w:txbxContent>
                </v:textbox>
                <w10:wrap type="square"/>
              </v:shape>
            </w:pict>
          </mc:Fallback>
        </mc:AlternateContent>
      </w:r>
    </w:p>
    <w:p w:rsidR="00140E08" w:rsidRDefault="00720674" w:rsidP="00140E08">
      <w:pPr>
        <w:pStyle w:val="ListParagraph"/>
        <w:numPr>
          <w:ilvl w:val="4"/>
          <w:numId w:val="45"/>
        </w:numPr>
      </w:pPr>
      <w:r>
        <w:t>Save the changes</w:t>
      </w:r>
    </w:p>
    <w:p w:rsidR="00720674" w:rsidRDefault="00720674" w:rsidP="00720674">
      <w:pPr>
        <w:pStyle w:val="ListParagraph"/>
        <w:numPr>
          <w:ilvl w:val="3"/>
          <w:numId w:val="45"/>
        </w:numPr>
      </w:pPr>
      <w:r>
        <w:t>Actually the Web interface don’t allow to copy or clone hosts so if more needed, add a new Host to the inventory and set the parameters.</w:t>
      </w:r>
    </w:p>
    <w:p w:rsidR="002E384D" w:rsidRDefault="002E384D" w:rsidP="002E384D">
      <w:pPr>
        <w:pStyle w:val="ListParagraph"/>
        <w:numPr>
          <w:ilvl w:val="0"/>
          <w:numId w:val="45"/>
        </w:numPr>
      </w:pPr>
      <w:r>
        <w:t>Create a template</w:t>
      </w:r>
    </w:p>
    <w:p w:rsidR="002E384D" w:rsidRDefault="002E384D" w:rsidP="002E384D">
      <w:pPr>
        <w:pStyle w:val="ListParagraph"/>
        <w:numPr>
          <w:ilvl w:val="1"/>
          <w:numId w:val="45"/>
        </w:numPr>
      </w:pPr>
      <w:r>
        <w:t xml:space="preserve">On the left menu, go to Resources </w:t>
      </w:r>
      <w:r>
        <w:sym w:font="Wingdings" w:char="F0E0"/>
      </w:r>
      <w:r>
        <w:t xml:space="preserve"> Templates</w:t>
      </w:r>
    </w:p>
    <w:p w:rsidR="002E384D" w:rsidRDefault="002E384D" w:rsidP="002E384D">
      <w:pPr>
        <w:pStyle w:val="ListParagraph"/>
        <w:ind w:left="1440"/>
      </w:pPr>
      <w:r>
        <w:rPr>
          <w:noProof/>
          <w:lang w:val="es-CR" w:eastAsia="es-CR"/>
        </w:rPr>
        <w:lastRenderedPageBreak/>
        <w:drawing>
          <wp:inline distT="0" distB="0" distL="0" distR="0" wp14:anchorId="47AC4D14" wp14:editId="3815E25D">
            <wp:extent cx="1797050" cy="143887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09939" cy="1449196"/>
                    </a:xfrm>
                    <a:prstGeom prst="rect">
                      <a:avLst/>
                    </a:prstGeom>
                  </pic:spPr>
                </pic:pic>
              </a:graphicData>
            </a:graphic>
          </wp:inline>
        </w:drawing>
      </w:r>
    </w:p>
    <w:p w:rsidR="002E384D" w:rsidRDefault="002E384D" w:rsidP="002E384D">
      <w:pPr>
        <w:pStyle w:val="ListParagraph"/>
        <w:numPr>
          <w:ilvl w:val="1"/>
          <w:numId w:val="45"/>
        </w:numPr>
      </w:pPr>
      <w:r>
        <w:t xml:space="preserve">Press the button </w:t>
      </w:r>
      <w:r w:rsidRPr="002E384D">
        <w:rPr>
          <w:b/>
        </w:rPr>
        <w:t>Add</w:t>
      </w:r>
      <w:r>
        <w:t xml:space="preserve">, and then select </w:t>
      </w:r>
      <w:r w:rsidRPr="002E384D">
        <w:rPr>
          <w:b/>
        </w:rPr>
        <w:t>Add job template</w:t>
      </w:r>
    </w:p>
    <w:p w:rsidR="002E384D" w:rsidRDefault="002E384D" w:rsidP="002E384D">
      <w:pPr>
        <w:pStyle w:val="ListParagraph"/>
        <w:numPr>
          <w:ilvl w:val="2"/>
          <w:numId w:val="45"/>
        </w:numPr>
      </w:pPr>
      <w:r>
        <w:t>Set a name for the Template</w:t>
      </w:r>
    </w:p>
    <w:p w:rsidR="00933D90" w:rsidRDefault="00933D90" w:rsidP="00933D90">
      <w:pPr>
        <w:pStyle w:val="ListParagraph"/>
        <w:numPr>
          <w:ilvl w:val="3"/>
          <w:numId w:val="45"/>
        </w:numPr>
      </w:pPr>
      <w:r>
        <w:t>Use the same name schema used on the inventory</w:t>
      </w:r>
    </w:p>
    <w:p w:rsidR="00933D90" w:rsidRDefault="00933D90" w:rsidP="00933D90">
      <w:pPr>
        <w:pStyle w:val="ListParagraph"/>
        <w:numPr>
          <w:ilvl w:val="4"/>
          <w:numId w:val="45"/>
        </w:numPr>
      </w:pPr>
      <w:r>
        <w:t>NS - *</w:t>
      </w:r>
      <w:r w:rsidRPr="00933D90">
        <w:rPr>
          <w:b/>
        </w:rPr>
        <w:t>INVENTORYNUMBER</w:t>
      </w:r>
      <w:r>
        <w:t>*.*</w:t>
      </w:r>
      <w:r w:rsidRPr="00933D90">
        <w:rPr>
          <w:b/>
        </w:rPr>
        <w:t>CONSECUTIVE</w:t>
      </w:r>
      <w:r>
        <w:t xml:space="preserve">* - </w:t>
      </w:r>
      <w:r w:rsidRPr="00933D90">
        <w:rPr>
          <w:b/>
        </w:rPr>
        <w:t>PURPOSE</w:t>
      </w:r>
    </w:p>
    <w:p w:rsidR="00933D90" w:rsidRDefault="00933D90" w:rsidP="00933D90">
      <w:pPr>
        <w:pStyle w:val="ListParagraph"/>
        <w:numPr>
          <w:ilvl w:val="4"/>
          <w:numId w:val="45"/>
        </w:numPr>
      </w:pPr>
      <w:r>
        <w:t>Example: NS - 1.0 - Patching</w:t>
      </w:r>
    </w:p>
    <w:p w:rsidR="002E384D" w:rsidRDefault="002E384D" w:rsidP="002E384D">
      <w:pPr>
        <w:pStyle w:val="ListParagraph"/>
        <w:numPr>
          <w:ilvl w:val="2"/>
          <w:numId w:val="45"/>
        </w:numPr>
      </w:pPr>
      <w:r>
        <w:t>Set a description for the Template</w:t>
      </w:r>
    </w:p>
    <w:p w:rsidR="002E384D" w:rsidRPr="002E384D" w:rsidRDefault="002E384D" w:rsidP="002E384D">
      <w:pPr>
        <w:pStyle w:val="ListParagraph"/>
        <w:numPr>
          <w:ilvl w:val="2"/>
          <w:numId w:val="45"/>
        </w:numPr>
      </w:pPr>
      <w:r>
        <w:t xml:space="preserve">Set the Job Type to </w:t>
      </w:r>
      <w:r w:rsidRPr="002E384D">
        <w:rPr>
          <w:b/>
        </w:rPr>
        <w:t>Check</w:t>
      </w:r>
    </w:p>
    <w:p w:rsidR="002E384D" w:rsidRDefault="002E384D" w:rsidP="002E384D">
      <w:pPr>
        <w:pStyle w:val="ListParagraph"/>
        <w:numPr>
          <w:ilvl w:val="2"/>
          <w:numId w:val="45"/>
        </w:numPr>
      </w:pPr>
      <w:r>
        <w:t>Select the required inventory</w:t>
      </w:r>
    </w:p>
    <w:p w:rsidR="002E384D" w:rsidRDefault="002E384D" w:rsidP="002E384D">
      <w:pPr>
        <w:pStyle w:val="ListParagraph"/>
        <w:numPr>
          <w:ilvl w:val="2"/>
          <w:numId w:val="45"/>
        </w:numPr>
      </w:pPr>
      <w:r>
        <w:t>Chose one of the following playbooks</w:t>
      </w:r>
    </w:p>
    <w:p w:rsidR="002E384D" w:rsidRDefault="002E384D" w:rsidP="002E384D">
      <w:pPr>
        <w:pStyle w:val="ListParagraph"/>
        <w:numPr>
          <w:ilvl w:val="3"/>
          <w:numId w:val="45"/>
        </w:numPr>
      </w:pPr>
      <w:r>
        <w:t>Windows_10_Patching_BULK.yml</w:t>
      </w:r>
    </w:p>
    <w:p w:rsidR="002E384D" w:rsidRDefault="002E384D" w:rsidP="002E384D">
      <w:pPr>
        <w:pStyle w:val="ListParagraph"/>
        <w:numPr>
          <w:ilvl w:val="4"/>
          <w:numId w:val="45"/>
        </w:numPr>
      </w:pPr>
      <w:r>
        <w:t>This playbook will execute all the task on a</w:t>
      </w:r>
      <w:r w:rsidR="00B41495">
        <w:t xml:space="preserve">ll the host on the inventory </w:t>
      </w:r>
      <w:bookmarkStart w:id="23" w:name="_GoBack"/>
      <w:bookmarkEnd w:id="23"/>
      <w:r>
        <w:t>at the same time as fast as it can.</w:t>
      </w:r>
    </w:p>
    <w:p w:rsidR="002E384D" w:rsidRDefault="002E384D" w:rsidP="002E384D">
      <w:pPr>
        <w:pStyle w:val="ListParagraph"/>
        <w:numPr>
          <w:ilvl w:val="3"/>
          <w:numId w:val="45"/>
        </w:numPr>
      </w:pPr>
      <w:r>
        <w:t>Windows_10_Patching_OneByOne.yml</w:t>
      </w:r>
    </w:p>
    <w:p w:rsidR="00EC4D8D" w:rsidRDefault="002E384D" w:rsidP="00EC4D8D">
      <w:pPr>
        <w:pStyle w:val="ListParagraph"/>
        <w:numPr>
          <w:ilvl w:val="4"/>
          <w:numId w:val="45"/>
        </w:numPr>
      </w:pPr>
      <w:r>
        <w:t>This playbook will execute all the task on the first host on the inventory until finish or fail and then it will continue on the second one and so on.</w:t>
      </w:r>
    </w:p>
    <w:p w:rsidR="00EC4D8D" w:rsidRDefault="00EC4D8D" w:rsidP="00EC4D8D">
      <w:pPr>
        <w:pStyle w:val="ListParagraph"/>
        <w:numPr>
          <w:ilvl w:val="3"/>
          <w:numId w:val="45"/>
        </w:numPr>
      </w:pPr>
      <w:r>
        <w:t>Windows_CheckForUpdates.yml</w:t>
      </w:r>
    </w:p>
    <w:p w:rsidR="00EC4D8D" w:rsidRDefault="00EC4D8D" w:rsidP="00EC4D8D">
      <w:pPr>
        <w:pStyle w:val="ListParagraph"/>
        <w:numPr>
          <w:ilvl w:val="4"/>
          <w:numId w:val="45"/>
        </w:numPr>
      </w:pPr>
      <w:r>
        <w:t>This playbook just checks updates on the hosts and then send an email with the report of needed patches.</w:t>
      </w:r>
    </w:p>
    <w:p w:rsidR="00EC4D8D" w:rsidRDefault="00EC4D8D" w:rsidP="00EC4D8D">
      <w:pPr>
        <w:pStyle w:val="ListParagraph"/>
        <w:numPr>
          <w:ilvl w:val="2"/>
          <w:numId w:val="45"/>
        </w:numPr>
      </w:pPr>
      <w:r>
        <w:t>Variables</w:t>
      </w:r>
    </w:p>
    <w:p w:rsidR="00EC4D8D" w:rsidRDefault="00EC4D8D" w:rsidP="00EC4D8D">
      <w:pPr>
        <w:pStyle w:val="ListParagraph"/>
        <w:numPr>
          <w:ilvl w:val="3"/>
          <w:numId w:val="45"/>
        </w:numPr>
      </w:pPr>
      <w:r>
        <w:t>Set the variables according the following data.</w:t>
      </w:r>
    </w:p>
    <w:p w:rsidR="00EC4D8D" w:rsidRDefault="00EC4D8D" w:rsidP="00EC4D8D">
      <w:pPr>
        <w:pStyle w:val="ListParagraph"/>
        <w:ind w:left="2880"/>
      </w:pPr>
      <w:r>
        <w:rPr>
          <w:noProof/>
          <w:lang w:val="es-CR" w:eastAsia="es-CR"/>
        </w:rPr>
        <mc:AlternateContent>
          <mc:Choice Requires="wps">
            <w:drawing>
              <wp:inline distT="0" distB="0" distL="0" distR="0" wp14:anchorId="3A99EB6B" wp14:editId="3DE93559">
                <wp:extent cx="4295775" cy="1562100"/>
                <wp:effectExtent l="0" t="0" r="28575"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5775" cy="1562100"/>
                        </a:xfrm>
                        <a:prstGeom prst="rect">
                          <a:avLst/>
                        </a:prstGeom>
                        <a:solidFill>
                          <a:srgbClr val="FFFFFF"/>
                        </a:solidFill>
                        <a:ln w="9525">
                          <a:solidFill>
                            <a:srgbClr val="000000"/>
                          </a:solidFill>
                          <a:miter lim="800000"/>
                          <a:headEnd/>
                          <a:tailEnd/>
                        </a:ln>
                      </wps:spPr>
                      <wps:txbx>
                        <w:txbxContent>
                          <w:p w:rsidR="00EC4D8D" w:rsidRDefault="00EC4D8D" w:rsidP="00EC4D8D">
                            <w:r>
                              <w:t>---</w:t>
                            </w:r>
                          </w:p>
                          <w:p w:rsidR="00EC4D8D" w:rsidRDefault="00EC4D8D" w:rsidP="00EC4D8D">
                            <w:r>
                              <w:t>MailServer: 'mail.t4.cr'</w:t>
                            </w:r>
                          </w:p>
                          <w:p w:rsidR="00EC4D8D" w:rsidRDefault="00EC4D8D" w:rsidP="00EC4D8D">
                            <w:r>
                              <w:t>MailPort: 465</w:t>
                            </w:r>
                          </w:p>
                          <w:p w:rsidR="00EC4D8D" w:rsidRDefault="00EC4D8D" w:rsidP="00EC4D8D">
                            <w:r>
                              <w:t>MailUser: 'patchautomation@t4.cr'</w:t>
                            </w:r>
                          </w:p>
                          <w:p w:rsidR="00EC4D8D" w:rsidRDefault="00EC4D8D" w:rsidP="00EC4D8D">
                            <w:r>
                              <w:t>MailPassword: '4TierInt.2020'</w:t>
                            </w:r>
                          </w:p>
                          <w:p w:rsidR="00EC4D8D" w:rsidRDefault="00EC4D8D" w:rsidP="00EC4D8D">
                            <w:r>
                              <w:t>MailTo: '</w:t>
                            </w:r>
                            <w:r w:rsidR="00933D90">
                              <w:t>support@t4.cr’</w:t>
                            </w:r>
                          </w:p>
                          <w:p w:rsidR="00EC4D8D" w:rsidRDefault="00EC4D8D" w:rsidP="00EC4D8D">
                            <w:r>
                              <w:t>MailTo2: 'javila@t4.cr'</w:t>
                            </w:r>
                          </w:p>
                          <w:p w:rsidR="00EC4D8D" w:rsidRDefault="00EC4D8D" w:rsidP="00EC4D8D">
                            <w:r>
                              <w:t>MailCC: 'mrodriguez@t4.cr'</w:t>
                            </w:r>
                          </w:p>
                          <w:p w:rsidR="00EC4D8D" w:rsidRDefault="00EC4D8D" w:rsidP="00EC4D8D">
                            <w:r>
                              <w:t>MailSubject: T4 AS - NS Check for updates!</w:t>
                            </w:r>
                          </w:p>
                          <w:p w:rsidR="00EC4D8D" w:rsidRDefault="00EC4D8D" w:rsidP="00EC4D8D">
                            <w:r>
                              <w:t>MailLink: https://awx.local.t4.cr/#/jobs/playbook/{{ tower_job_id }}/output</w:t>
                            </w:r>
                          </w:p>
                        </w:txbxContent>
                      </wps:txbx>
                      <wps:bodyPr rot="0" vert="horz" wrap="square" lIns="91440" tIns="45720" rIns="91440" bIns="45720" anchor="t" anchorCtr="0">
                        <a:noAutofit/>
                      </wps:bodyPr>
                    </wps:wsp>
                  </a:graphicData>
                </a:graphic>
              </wp:inline>
            </w:drawing>
          </mc:Choice>
          <mc:Fallback>
            <w:pict>
              <v:shape w14:anchorId="3A99EB6B" id="Text Box 2" o:spid="_x0000_s1027" type="#_x0000_t202" style="width:338.25pt;height: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">
                <v:textbox>
                  <w:txbxContent>
                    <w:p w:rsidR="00EC4D8D" w:rsidRDefault="00EC4D8D" w:rsidP="00EC4D8D">
                      <w:r>
                        <w:t>---</w:t>
                      </w:r>
                    </w:p>
                    <w:p w:rsidR="00EC4D8D" w:rsidRDefault="00EC4D8D" w:rsidP="00EC4D8D">
                      <w:r>
                        <w:t>MailServer: 'mail.t4.cr'</w:t>
                      </w:r>
                    </w:p>
                    <w:p w:rsidR="00EC4D8D" w:rsidRDefault="00EC4D8D" w:rsidP="00EC4D8D">
                      <w:r>
                        <w:t>MailPort: 465</w:t>
                      </w:r>
                    </w:p>
                    <w:p w:rsidR="00EC4D8D" w:rsidRDefault="00EC4D8D" w:rsidP="00EC4D8D">
                      <w:r>
                        <w:t>MailUser: 'patchautomation@t4.cr'</w:t>
                      </w:r>
                    </w:p>
                    <w:p w:rsidR="00EC4D8D" w:rsidRDefault="00EC4D8D" w:rsidP="00EC4D8D">
                      <w:r>
                        <w:t>MailPassword: '4TierInt.2020'</w:t>
                      </w:r>
                    </w:p>
                    <w:p w:rsidR="00EC4D8D" w:rsidRDefault="00EC4D8D" w:rsidP="00EC4D8D">
                      <w:r>
                        <w:t>MailTo: '</w:t>
                      </w:r>
                      <w:r w:rsidR="00933D90">
                        <w:t>support@t4.cr’</w:t>
                      </w:r>
                    </w:p>
                    <w:p w:rsidR="00EC4D8D" w:rsidRDefault="00EC4D8D" w:rsidP="00EC4D8D">
                      <w:r>
                        <w:t>MailTo2: 'javila@t4.cr'</w:t>
                      </w:r>
                    </w:p>
                    <w:p w:rsidR="00EC4D8D" w:rsidRDefault="00EC4D8D" w:rsidP="00EC4D8D">
                      <w:r>
                        <w:t>MailCC: 'mrodriguez@t4.cr'</w:t>
                      </w:r>
                    </w:p>
                    <w:p w:rsidR="00EC4D8D" w:rsidRDefault="00EC4D8D" w:rsidP="00EC4D8D">
                      <w:r>
                        <w:t>MailSubject: T4 AS - NS Check for updates!</w:t>
                      </w:r>
                    </w:p>
                    <w:p w:rsidR="00EC4D8D" w:rsidRDefault="00EC4D8D" w:rsidP="00EC4D8D">
                      <w:r>
                        <w:t>MailLink: https://awx.local.t4.cr/#/jobs/playbook/{{ tower_job_id }}/output</w:t>
                      </w:r>
                    </w:p>
                  </w:txbxContent>
                </v:textbox>
                <w10:anchorlock/>
              </v:shape>
            </w:pict>
          </mc:Fallback>
        </mc:AlternateContent>
      </w:r>
    </w:p>
    <w:p w:rsidR="00EC4D8D" w:rsidRDefault="00EC4D8D" w:rsidP="00EC4D8D">
      <w:pPr>
        <w:pStyle w:val="ListParagraph"/>
        <w:ind w:left="2880"/>
      </w:pPr>
    </w:p>
    <w:p w:rsidR="00EC4D8D" w:rsidRDefault="00EC4D8D" w:rsidP="00EC4D8D">
      <w:pPr>
        <w:pStyle w:val="ListParagraph"/>
        <w:ind w:left="2880"/>
      </w:pPr>
    </w:p>
    <w:p w:rsidR="002E384D" w:rsidRDefault="002E384D" w:rsidP="002E384D">
      <w:pPr>
        <w:pStyle w:val="ListParagraph"/>
        <w:numPr>
          <w:ilvl w:val="2"/>
          <w:numId w:val="45"/>
        </w:numPr>
      </w:pPr>
      <w:r>
        <w:t>Save the template</w:t>
      </w:r>
    </w:p>
    <w:p w:rsidR="002E384D" w:rsidRDefault="002E384D" w:rsidP="002E384D">
      <w:pPr>
        <w:pStyle w:val="ListParagraph"/>
        <w:numPr>
          <w:ilvl w:val="0"/>
          <w:numId w:val="45"/>
        </w:numPr>
      </w:pPr>
      <w:r>
        <w:t>Test the template</w:t>
      </w:r>
    </w:p>
    <w:p w:rsidR="002E384D" w:rsidRDefault="002E384D" w:rsidP="002E384D">
      <w:pPr>
        <w:pStyle w:val="ListParagraph"/>
        <w:numPr>
          <w:ilvl w:val="1"/>
          <w:numId w:val="45"/>
        </w:numPr>
      </w:pPr>
      <w:r>
        <w:t xml:space="preserve">On the left menu, go to Resources </w:t>
      </w:r>
      <w:r>
        <w:sym w:font="Wingdings" w:char="F0E0"/>
      </w:r>
      <w:r>
        <w:t xml:space="preserve"> Templates</w:t>
      </w:r>
    </w:p>
    <w:p w:rsidR="002E384D" w:rsidRDefault="002E384D" w:rsidP="002E384D">
      <w:pPr>
        <w:pStyle w:val="ListParagraph"/>
        <w:numPr>
          <w:ilvl w:val="1"/>
          <w:numId w:val="45"/>
        </w:numPr>
      </w:pPr>
      <w:r>
        <w:t xml:space="preserve">Look out for the template created previously, press the </w:t>
      </w:r>
      <w:r w:rsidRPr="002E384D">
        <w:rPr>
          <w:b/>
        </w:rPr>
        <w:t>Launch Template</w:t>
      </w:r>
      <w:r>
        <w:t xml:space="preserve"> (rocket) button</w:t>
      </w:r>
    </w:p>
    <w:p w:rsidR="002E384D" w:rsidRDefault="00841F83" w:rsidP="002E384D">
      <w:pPr>
        <w:pStyle w:val="ListParagraph"/>
        <w:numPr>
          <w:ilvl w:val="1"/>
          <w:numId w:val="45"/>
        </w:numPr>
      </w:pPr>
      <w:r>
        <w:t xml:space="preserve">Wait for the results (this will check if the tasks of the Playbook can be accomplished and if the hosts were reachable), the playbook could fail but this is normal depending of the task, because these playbooks create files on the Windows host on the execution and the check job will not find them, check if at least the task </w:t>
      </w:r>
      <w:r w:rsidRPr="00841F83">
        <w:rPr>
          <w:b/>
        </w:rPr>
        <w:t>Gathering Facts</w:t>
      </w:r>
      <w:r>
        <w:t xml:space="preserve"> worked properly.</w:t>
      </w:r>
    </w:p>
    <w:p w:rsidR="00841F83" w:rsidRDefault="00841F83" w:rsidP="00841F83">
      <w:pPr>
        <w:pStyle w:val="ListParagraph"/>
        <w:ind w:left="1440"/>
      </w:pPr>
      <w:r>
        <w:rPr>
          <w:noProof/>
          <w:lang w:val="es-CR" w:eastAsia="es-CR"/>
        </w:rPr>
        <w:lastRenderedPageBreak/>
        <w:drawing>
          <wp:inline distT="0" distB="0" distL="0" distR="0" wp14:anchorId="36B06A21" wp14:editId="28E442D1">
            <wp:extent cx="4538980" cy="270504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48736" cy="2710858"/>
                    </a:xfrm>
                    <a:prstGeom prst="rect">
                      <a:avLst/>
                    </a:prstGeom>
                  </pic:spPr>
                </pic:pic>
              </a:graphicData>
            </a:graphic>
          </wp:inline>
        </w:drawing>
      </w:r>
    </w:p>
    <w:p w:rsidR="00841F83" w:rsidRDefault="00841F83" w:rsidP="00841F83">
      <w:pPr>
        <w:pStyle w:val="ListParagraph"/>
        <w:numPr>
          <w:ilvl w:val="0"/>
          <w:numId w:val="45"/>
        </w:numPr>
      </w:pPr>
      <w:r>
        <w:t>First execution of the template</w:t>
      </w:r>
    </w:p>
    <w:p w:rsidR="00841F83" w:rsidRDefault="00841F83" w:rsidP="00841F83">
      <w:pPr>
        <w:pStyle w:val="ListParagraph"/>
        <w:numPr>
          <w:ilvl w:val="1"/>
          <w:numId w:val="45"/>
        </w:numPr>
      </w:pPr>
      <w:r>
        <w:t>Edit the template and change it to RUN</w:t>
      </w:r>
    </w:p>
    <w:p w:rsidR="00841F83" w:rsidRDefault="00841F83" w:rsidP="00841F83">
      <w:pPr>
        <w:pStyle w:val="ListParagraph"/>
        <w:ind w:left="1440"/>
      </w:pPr>
      <w:r>
        <w:rPr>
          <w:noProof/>
          <w:lang w:val="es-CR" w:eastAsia="es-CR"/>
        </w:rPr>
        <w:drawing>
          <wp:inline distT="0" distB="0" distL="0" distR="0" wp14:anchorId="57E402B2" wp14:editId="61485E66">
            <wp:extent cx="4799330" cy="1039010"/>
            <wp:effectExtent l="0" t="0" r="127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08320" cy="1040956"/>
                    </a:xfrm>
                    <a:prstGeom prst="rect">
                      <a:avLst/>
                    </a:prstGeom>
                  </pic:spPr>
                </pic:pic>
              </a:graphicData>
            </a:graphic>
          </wp:inline>
        </w:drawing>
      </w:r>
    </w:p>
    <w:p w:rsidR="00841F83" w:rsidRDefault="00841F83" w:rsidP="00841F83">
      <w:pPr>
        <w:pStyle w:val="ListParagraph"/>
        <w:numPr>
          <w:ilvl w:val="1"/>
          <w:numId w:val="45"/>
        </w:numPr>
      </w:pPr>
      <w:r>
        <w:t>Save the template</w:t>
      </w:r>
    </w:p>
    <w:p w:rsidR="00841F83" w:rsidRDefault="00841F83" w:rsidP="00841F83">
      <w:pPr>
        <w:pStyle w:val="ListParagraph"/>
        <w:numPr>
          <w:ilvl w:val="1"/>
          <w:numId w:val="45"/>
        </w:numPr>
      </w:pPr>
      <w:r>
        <w:t xml:space="preserve">Look out for the template and then press the </w:t>
      </w:r>
      <w:r w:rsidRPr="002E384D">
        <w:rPr>
          <w:b/>
        </w:rPr>
        <w:t>Launch Template</w:t>
      </w:r>
      <w:r>
        <w:t xml:space="preserve"> (rocket) button</w:t>
      </w:r>
    </w:p>
    <w:p w:rsidR="00841F83" w:rsidRDefault="00841F83" w:rsidP="00841F83">
      <w:pPr>
        <w:pStyle w:val="ListParagraph"/>
        <w:numPr>
          <w:ilvl w:val="1"/>
          <w:numId w:val="45"/>
        </w:numPr>
      </w:pPr>
      <w:r>
        <w:t>Wait for results</w:t>
      </w:r>
    </w:p>
    <w:p w:rsidR="00841F83" w:rsidRDefault="00841F83" w:rsidP="00841F83">
      <w:pPr>
        <w:pStyle w:val="ListParagraph"/>
        <w:numPr>
          <w:ilvl w:val="1"/>
          <w:numId w:val="45"/>
        </w:numPr>
      </w:pPr>
      <w:r>
        <w:t>The playbook must execute correctly as follows</w:t>
      </w:r>
    </w:p>
    <w:p w:rsidR="00841F83" w:rsidRDefault="00841F83" w:rsidP="00841F83">
      <w:pPr>
        <w:pStyle w:val="ListParagraph"/>
        <w:ind w:left="1440"/>
      </w:pPr>
      <w:r>
        <w:rPr>
          <w:noProof/>
          <w:lang w:val="es-CR" w:eastAsia="es-CR"/>
        </w:rPr>
        <w:lastRenderedPageBreak/>
        <w:drawing>
          <wp:inline distT="0" distB="0" distL="0" distR="0" wp14:anchorId="305A52EF" wp14:editId="142C7989">
            <wp:extent cx="4107180" cy="3422789"/>
            <wp:effectExtent l="0" t="0" r="762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16590" cy="3430631"/>
                    </a:xfrm>
                    <a:prstGeom prst="rect">
                      <a:avLst/>
                    </a:prstGeom>
                  </pic:spPr>
                </pic:pic>
              </a:graphicData>
            </a:graphic>
          </wp:inline>
        </w:drawing>
      </w:r>
    </w:p>
    <w:p w:rsidR="00841F83" w:rsidRDefault="00841F83" w:rsidP="00841F83">
      <w:pPr>
        <w:pStyle w:val="ListParagraph"/>
        <w:numPr>
          <w:ilvl w:val="1"/>
          <w:numId w:val="45"/>
        </w:numPr>
      </w:pPr>
      <w:r>
        <w:t>And you must have greeted with a start email and finish email like the following ones.</w:t>
      </w:r>
    </w:p>
    <w:p w:rsidR="00841F83" w:rsidRDefault="00841F83" w:rsidP="00841F83">
      <w:pPr>
        <w:pStyle w:val="ListParagraph"/>
      </w:pPr>
    </w:p>
    <w:p w:rsidR="00A4281D" w:rsidRPr="002855DF" w:rsidRDefault="00841F83" w:rsidP="002855DF">
      <w:pPr>
        <w:pStyle w:val="ListParagraph"/>
        <w:ind w:left="1440"/>
        <w:rPr>
          <w:rFonts w:ascii="Verdana" w:hAnsi="Verdana"/>
          <w:b/>
          <w:bCs/>
        </w:rPr>
      </w:pPr>
      <w:r>
        <w:rPr>
          <w:noProof/>
          <w:lang w:val="es-CR" w:eastAsia="es-CR"/>
        </w:rPr>
        <w:drawing>
          <wp:inline distT="0" distB="0" distL="0" distR="0" wp14:anchorId="093F4707" wp14:editId="5B948B3E">
            <wp:extent cx="2152237" cy="3345180"/>
            <wp:effectExtent l="0" t="0" r="63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82146" cy="3391667"/>
                    </a:xfrm>
                    <a:prstGeom prst="rect">
                      <a:avLst/>
                    </a:prstGeom>
                  </pic:spPr>
                </pic:pic>
              </a:graphicData>
            </a:graphic>
          </wp:inline>
        </w:drawing>
      </w:r>
      <w:r w:rsidRPr="00841F83">
        <w:rPr>
          <w:noProof/>
          <w:lang w:val="es-CR" w:eastAsia="es-CR"/>
        </w:rPr>
        <w:t xml:space="preserve"> </w:t>
      </w:r>
      <w:r>
        <w:rPr>
          <w:noProof/>
          <w:lang w:val="es-CR" w:eastAsia="es-CR"/>
        </w:rPr>
        <w:drawing>
          <wp:inline distT="0" distB="0" distL="0" distR="0" wp14:anchorId="6CAEB019" wp14:editId="04A6A27A">
            <wp:extent cx="2135010" cy="33648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40767" cy="3373939"/>
                    </a:xfrm>
                    <a:prstGeom prst="rect">
                      <a:avLst/>
                    </a:prstGeom>
                  </pic:spPr>
                </pic:pic>
              </a:graphicData>
            </a:graphic>
          </wp:inline>
        </w:drawing>
      </w:r>
      <w:bookmarkEnd w:id="18"/>
      <w:bookmarkEnd w:id="19"/>
      <w:bookmarkEnd w:id="20"/>
    </w:p>
    <w:sectPr w:rsidR="00A4281D" w:rsidRPr="002855DF" w:rsidSect="00CD3985">
      <w:headerReference w:type="even" r:id="rId20"/>
      <w:headerReference w:type="default" r:id="rId21"/>
      <w:footerReference w:type="even" r:id="rId22"/>
      <w:footerReference w:type="default" r:id="rId23"/>
      <w:headerReference w:type="first" r:id="rId24"/>
      <w:footerReference w:type="first" r:id="rId25"/>
      <w:pgSz w:w="11907" w:h="16839"/>
      <w:pgMar w:top="1440" w:right="864" w:bottom="1440" w:left="1195" w:header="907" w:footer="403"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2D3B" w:rsidRDefault="00792D3B">
      <w:r>
        <w:separator/>
      </w:r>
    </w:p>
  </w:endnote>
  <w:endnote w:type="continuationSeparator" w:id="0">
    <w:p w:rsidR="00792D3B" w:rsidRDefault="00792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MS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HPlogostd">
    <w:altName w:val="Symbol"/>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384D" w:rsidRDefault="002E384D" w:rsidP="004D6D23">
    <w:pPr>
      <w:pStyle w:val="Footer"/>
      <w:jc w:val="right"/>
      <w:rPr>
        <w:lang w:val="en-GB"/>
      </w:rPr>
    </w:pPr>
    <w:r>
      <w:rPr>
        <w:noProof/>
        <w:lang w:val="es-CR" w:eastAsia="es-CR"/>
      </w:rPr>
      <w:drawing>
        <wp:anchor distT="0" distB="0" distL="114300" distR="114300" simplePos="0" relativeHeight="251656704" behindDoc="1" locked="0" layoutInCell="1" allowOverlap="1" wp14:anchorId="092D4FC2" wp14:editId="2A597C40">
          <wp:simplePos x="0" y="0"/>
          <wp:positionH relativeFrom="column">
            <wp:posOffset>6521450</wp:posOffset>
          </wp:positionH>
          <wp:positionV relativeFrom="paragraph">
            <wp:posOffset>10062845</wp:posOffset>
          </wp:positionV>
          <wp:extent cx="949325" cy="543560"/>
          <wp:effectExtent l="19050" t="0" r="3175" b="0"/>
          <wp:wrapTight wrapText="bothSides">
            <wp:wrapPolygon edited="0">
              <wp:start x="-433" y="0"/>
              <wp:lineTo x="-433" y="21196"/>
              <wp:lineTo x="21672" y="21196"/>
              <wp:lineTo x="21672" y="0"/>
              <wp:lineTo x="-433" y="0"/>
            </wp:wrapPolygon>
          </wp:wrapTight>
          <wp:docPr id="4"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
                  <a:srcRect/>
                  <a:stretch>
                    <a:fillRect/>
                  </a:stretch>
                </pic:blipFill>
                <pic:spPr bwMode="auto">
                  <a:xfrm>
                    <a:off x="0" y="0"/>
                    <a:ext cx="949325" cy="543560"/>
                  </a:xfrm>
                  <a:prstGeom prst="rect">
                    <a:avLst/>
                  </a:prstGeom>
                  <a:noFill/>
                  <a:ln w="9525">
                    <a:noFill/>
                    <a:miter lim="800000"/>
                    <a:headEnd/>
                    <a:tailEnd/>
                  </a:ln>
                </pic:spPr>
              </pic:pic>
            </a:graphicData>
          </a:graphic>
        </wp:anchor>
      </w:drawing>
    </w:r>
  </w:p>
  <w:p w:rsidR="002E384D" w:rsidRDefault="002E384D">
    <w:pPr>
      <w:pStyle w:val="Footer"/>
      <w:rPr>
        <w:lang w:val="en-GB"/>
      </w:rPr>
    </w:pPr>
  </w:p>
  <w:p w:rsidR="002E384D" w:rsidRDefault="002E384D">
    <w:pPr>
      <w:pStyle w:val="Footer"/>
      <w:rPr>
        <w:lang w:val="en-GB"/>
      </w:rPr>
    </w:pPr>
  </w:p>
  <w:p w:rsidR="002E384D" w:rsidRDefault="00EC4D8D">
    <w:pPr>
      <w:pStyle w:val="Footer"/>
      <w:rPr>
        <w:lang w:val="en-GB"/>
      </w:rPr>
    </w:pPr>
    <w:r>
      <w:rPr>
        <w:lang w:val="en-GB"/>
      </w:rPr>
      <w:t>`</w:t>
    </w:r>
  </w:p>
  <w:p w:rsidR="002E384D" w:rsidRPr="007C1B83" w:rsidRDefault="002E384D">
    <w:pPr>
      <w:pStyle w:val="Footer"/>
      <w:rPr>
        <w:lang w:val="en-GB"/>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384D" w:rsidRDefault="002E384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2610"/>
      <w:gridCol w:w="4320"/>
      <w:gridCol w:w="6"/>
      <w:gridCol w:w="2874"/>
    </w:tblGrid>
    <w:tr w:rsidR="002E384D" w:rsidTr="000F6BFB">
      <w:tc>
        <w:tcPr>
          <w:tcW w:w="2610" w:type="dxa"/>
        </w:tcPr>
        <w:p w:rsidR="002E384D" w:rsidRDefault="002E384D" w:rsidP="000F6BFB">
          <w:pPr>
            <w:keepNext/>
            <w:keepLines/>
            <w:spacing w:before="60" w:after="20"/>
            <w:rPr>
              <w:sz w:val="18"/>
            </w:rPr>
          </w:pPr>
          <w:bookmarkStart w:id="25" w:name="hp_Footer"/>
        </w:p>
      </w:tc>
      <w:tc>
        <w:tcPr>
          <w:tcW w:w="4320" w:type="dxa"/>
        </w:tcPr>
        <w:p w:rsidR="002E384D" w:rsidRDefault="002E384D" w:rsidP="002268B7">
          <w:pPr>
            <w:pStyle w:val="Table"/>
            <w:spacing w:before="60" w:after="20"/>
            <w:jc w:val="center"/>
            <w:rPr>
              <w:i/>
            </w:rPr>
          </w:pPr>
          <w:r>
            <w:rPr>
              <w:i/>
            </w:rPr>
            <w:t>Tier 4 Services Restricted</w:t>
          </w:r>
        </w:p>
      </w:tc>
      <w:tc>
        <w:tcPr>
          <w:tcW w:w="2880" w:type="dxa"/>
          <w:gridSpan w:val="2"/>
        </w:tcPr>
        <w:p w:rsidR="002E384D" w:rsidRDefault="002E384D" w:rsidP="000F6BFB">
          <w:pPr>
            <w:spacing w:before="60" w:after="20"/>
            <w:jc w:val="right"/>
            <w:rPr>
              <w:sz w:val="18"/>
            </w:rPr>
          </w:pPr>
          <w:r>
            <w:rPr>
              <w:sz w:val="18"/>
            </w:rPr>
            <w:t xml:space="preserve">Page </w:t>
          </w:r>
          <w:r>
            <w:rPr>
              <w:sz w:val="18"/>
            </w:rPr>
            <w:fldChar w:fldCharType="begin"/>
          </w:r>
          <w:r>
            <w:rPr>
              <w:sz w:val="18"/>
            </w:rPr>
            <w:instrText xml:space="preserve"> PAGE  \* MERGEFORMAT </w:instrText>
          </w:r>
          <w:r>
            <w:rPr>
              <w:sz w:val="18"/>
            </w:rPr>
            <w:fldChar w:fldCharType="separate"/>
          </w:r>
          <w:r w:rsidR="00B41495">
            <w:rPr>
              <w:noProof/>
              <w:sz w:val="18"/>
            </w:rPr>
            <w:t>7</w:t>
          </w:r>
          <w:r>
            <w:rPr>
              <w:sz w:val="18"/>
            </w:rPr>
            <w:fldChar w:fldCharType="end"/>
          </w:r>
          <w:r>
            <w:rPr>
              <w:sz w:val="18"/>
            </w:rPr>
            <w:t xml:space="preserve"> of </w:t>
          </w:r>
          <w:r w:rsidR="00792D3B">
            <w:fldChar w:fldCharType="begin"/>
          </w:r>
          <w:r w:rsidR="00792D3B">
            <w:instrText xml:space="preserve"> NUMPAGES  \* MERGEFORMAT </w:instrText>
          </w:r>
          <w:r w:rsidR="00792D3B">
            <w:fldChar w:fldCharType="separate"/>
          </w:r>
          <w:r w:rsidR="00B41495" w:rsidRPr="00B41495">
            <w:rPr>
              <w:noProof/>
              <w:sz w:val="18"/>
            </w:rPr>
            <w:t>8</w:t>
          </w:r>
          <w:r w:rsidR="00792D3B">
            <w:rPr>
              <w:noProof/>
              <w:sz w:val="18"/>
            </w:rPr>
            <w:fldChar w:fldCharType="end"/>
          </w:r>
        </w:p>
      </w:tc>
    </w:tr>
    <w:tr w:rsidR="002E384D" w:rsidTr="000F6BFB">
      <w:tc>
        <w:tcPr>
          <w:tcW w:w="2610" w:type="dxa"/>
          <w:tcBorders>
            <w:top w:val="single" w:sz="12" w:space="0" w:color="auto"/>
          </w:tcBorders>
        </w:tcPr>
        <w:p w:rsidR="002E384D" w:rsidRPr="00043771" w:rsidRDefault="00792D3B" w:rsidP="000F6BFB">
          <w:pPr>
            <w:keepNext/>
            <w:keepLines/>
            <w:spacing w:before="40"/>
            <w:rPr>
              <w:sz w:val="12"/>
              <w:lang w:val="fr-FR"/>
            </w:rPr>
          </w:pPr>
          <w:r>
            <w:fldChar w:fldCharType="begin"/>
          </w:r>
          <w:r>
            <w:instrText xml:space="preserve"> DOCPROPERTY "Tool_ID"  \* MERGEFORMAT </w:instrText>
          </w:r>
          <w:r>
            <w:fldChar w:fldCharType="separate"/>
          </w:r>
          <w:r w:rsidR="002E384D" w:rsidRPr="00A370E8">
            <w:rPr>
              <w:sz w:val="12"/>
              <w:lang w:val="fr-FR"/>
            </w:rPr>
            <w:t>Template</w:t>
          </w:r>
          <w:r>
            <w:rPr>
              <w:sz w:val="12"/>
              <w:lang w:val="fr-FR"/>
            </w:rPr>
            <w:fldChar w:fldCharType="end"/>
          </w:r>
          <w:r w:rsidR="002E384D" w:rsidRPr="00043771">
            <w:rPr>
              <w:sz w:val="12"/>
              <w:lang w:val="fr-FR"/>
            </w:rPr>
            <w:t xml:space="preserve"> (Version </w:t>
          </w:r>
          <w:r>
            <w:fldChar w:fldCharType="begin"/>
          </w:r>
          <w:r>
            <w:instrText xml:space="preserve"> DOCPROPERTY "Version"  \* MERGEFORMAT </w:instrText>
          </w:r>
          <w:r>
            <w:fldChar w:fldCharType="separate"/>
          </w:r>
          <w:r w:rsidR="002E384D" w:rsidRPr="00A370E8">
            <w:rPr>
              <w:sz w:val="12"/>
              <w:lang w:val="fr-FR"/>
            </w:rPr>
            <w:t>2.0</w:t>
          </w:r>
          <w:r>
            <w:rPr>
              <w:sz w:val="12"/>
              <w:lang w:val="fr-FR"/>
            </w:rPr>
            <w:fldChar w:fldCharType="end"/>
          </w:r>
          <w:r w:rsidR="002E384D" w:rsidRPr="00043771">
            <w:rPr>
              <w:sz w:val="12"/>
              <w:lang w:val="fr-FR"/>
            </w:rPr>
            <w:t>/</w:t>
          </w:r>
          <w:r w:rsidR="002E384D">
            <w:rPr>
              <w:sz w:val="12"/>
              <w:lang w:val="fr-FR"/>
            </w:rPr>
            <w:t>dd-MM-YYYY</w:t>
          </w:r>
          <w:r w:rsidR="002E384D" w:rsidRPr="00043771">
            <w:rPr>
              <w:sz w:val="12"/>
              <w:lang w:val="fr-FR"/>
            </w:rPr>
            <w:t>)</w:t>
          </w:r>
        </w:p>
        <w:p w:rsidR="002E384D" w:rsidRPr="005944D2" w:rsidRDefault="002E384D" w:rsidP="000F6BFB">
          <w:pPr>
            <w:keepNext/>
            <w:keepLines/>
            <w:spacing w:before="40"/>
            <w:rPr>
              <w:rFonts w:ascii="Verdana" w:hAnsi="Verdana"/>
              <w:sz w:val="12"/>
              <w:szCs w:val="12"/>
              <w:lang w:val="fr-FR"/>
            </w:rPr>
          </w:pPr>
        </w:p>
      </w:tc>
      <w:tc>
        <w:tcPr>
          <w:tcW w:w="4326" w:type="dxa"/>
          <w:gridSpan w:val="2"/>
          <w:tcBorders>
            <w:top w:val="single" w:sz="12" w:space="0" w:color="auto"/>
          </w:tcBorders>
        </w:tcPr>
        <w:p w:rsidR="002E384D" w:rsidRPr="00A43452" w:rsidRDefault="002E384D" w:rsidP="000F6BFB">
          <w:pPr>
            <w:keepNext/>
            <w:keepLines/>
            <w:spacing w:before="40"/>
            <w:jc w:val="center"/>
            <w:rPr>
              <w:sz w:val="12"/>
            </w:rPr>
          </w:pPr>
          <w:r w:rsidRPr="00A43452">
            <w:rPr>
              <w:sz w:val="12"/>
            </w:rPr>
            <w:t xml:space="preserve">© Copyright </w:t>
          </w:r>
          <w:r>
            <w:rPr>
              <w:sz w:val="12"/>
            </w:rPr>
            <w:fldChar w:fldCharType="begin"/>
          </w:r>
          <w:r>
            <w:rPr>
              <w:sz w:val="12"/>
            </w:rPr>
            <w:instrText xml:space="preserve"> DATE  \@ "yyyy"  \* MERGEFORMAT </w:instrText>
          </w:r>
          <w:r>
            <w:rPr>
              <w:sz w:val="12"/>
            </w:rPr>
            <w:fldChar w:fldCharType="separate"/>
          </w:r>
          <w:r w:rsidR="0081357E">
            <w:rPr>
              <w:noProof/>
              <w:sz w:val="12"/>
            </w:rPr>
            <w:t>2021</w:t>
          </w:r>
          <w:r>
            <w:rPr>
              <w:sz w:val="12"/>
            </w:rPr>
            <w:fldChar w:fldCharType="end"/>
          </w:r>
          <w:r w:rsidRPr="00A43452">
            <w:rPr>
              <w:sz w:val="12"/>
            </w:rPr>
            <w:t xml:space="preserve"> Tier4 Services S.A.</w:t>
          </w:r>
        </w:p>
        <w:p w:rsidR="002E384D" w:rsidRPr="00A43452" w:rsidRDefault="002E384D" w:rsidP="000F6BFB">
          <w:pPr>
            <w:keepNext/>
            <w:keepLines/>
            <w:spacing w:before="40"/>
            <w:jc w:val="center"/>
            <w:rPr>
              <w:sz w:val="12"/>
            </w:rPr>
          </w:pPr>
        </w:p>
      </w:tc>
      <w:tc>
        <w:tcPr>
          <w:tcW w:w="2874" w:type="dxa"/>
          <w:tcBorders>
            <w:top w:val="single" w:sz="12" w:space="0" w:color="auto"/>
          </w:tcBorders>
        </w:tcPr>
        <w:p w:rsidR="002E384D" w:rsidRDefault="002E384D" w:rsidP="007D169C">
          <w:pPr>
            <w:keepNext/>
            <w:keepLines/>
            <w:spacing w:before="40"/>
            <w:jc w:val="right"/>
            <w:rPr>
              <w:sz w:val="12"/>
            </w:rPr>
          </w:pPr>
          <w:r>
            <w:rPr>
              <w:rFonts w:ascii="Verdana" w:hAnsi="Verdana"/>
              <w:sz w:val="12"/>
              <w:szCs w:val="12"/>
            </w:rPr>
            <w:t>&lt;document name &gt;</w:t>
          </w:r>
          <w:r>
            <w:rPr>
              <w:sz w:val="12"/>
            </w:rPr>
            <w:br/>
          </w:r>
          <w:r>
            <w:rPr>
              <w:snapToGrid w:val="0"/>
              <w:sz w:val="12"/>
            </w:rPr>
            <w:t xml:space="preserve">Last changed: </w:t>
          </w:r>
        </w:p>
      </w:tc>
    </w:tr>
    <w:bookmarkEnd w:id="25"/>
  </w:tbl>
  <w:p w:rsidR="002E384D" w:rsidRPr="00CD3985" w:rsidRDefault="002E384D">
    <w:pPr>
      <w:pStyle w:val="Footer"/>
      <w:rPr>
        <w:sz w:val="4"/>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2610"/>
      <w:gridCol w:w="4320"/>
      <w:gridCol w:w="2880"/>
    </w:tblGrid>
    <w:tr w:rsidR="002E384D">
      <w:tc>
        <w:tcPr>
          <w:tcW w:w="2610" w:type="dxa"/>
        </w:tcPr>
        <w:p w:rsidR="002E384D" w:rsidRDefault="002E384D">
          <w:pPr>
            <w:keepNext/>
            <w:keepLines/>
            <w:spacing w:before="60" w:after="20"/>
            <w:rPr>
              <w:sz w:val="18"/>
            </w:rPr>
          </w:pPr>
          <w:r>
            <w:rPr>
              <w:sz w:val="18"/>
            </w:rPr>
            <w:t>HPGM-AS</w:t>
          </w:r>
        </w:p>
      </w:tc>
      <w:tc>
        <w:tcPr>
          <w:tcW w:w="4320" w:type="dxa"/>
        </w:tcPr>
        <w:p w:rsidR="002E384D" w:rsidRDefault="002E384D">
          <w:pPr>
            <w:pStyle w:val="Table"/>
            <w:spacing w:before="60" w:after="20"/>
            <w:jc w:val="center"/>
            <w:rPr>
              <w:i/>
            </w:rPr>
          </w:pPr>
          <w:r>
            <w:rPr>
              <w:i/>
            </w:rPr>
            <w:t>HP Restricted</w:t>
          </w:r>
        </w:p>
      </w:tc>
      <w:tc>
        <w:tcPr>
          <w:tcW w:w="2880" w:type="dxa"/>
        </w:tcPr>
        <w:p w:rsidR="002E384D" w:rsidRDefault="002E384D">
          <w:pPr>
            <w:spacing w:before="60" w:after="20"/>
            <w:jc w:val="right"/>
            <w:rPr>
              <w:sz w:val="18"/>
            </w:rPr>
          </w:pPr>
          <w:r>
            <w:rPr>
              <w:sz w:val="18"/>
            </w:rPr>
            <w:t xml:space="preserve">Page </w:t>
          </w:r>
          <w:r>
            <w:rPr>
              <w:sz w:val="18"/>
            </w:rPr>
            <w:fldChar w:fldCharType="begin"/>
          </w:r>
          <w:r>
            <w:rPr>
              <w:sz w:val="18"/>
            </w:rPr>
            <w:instrText xml:space="preserve"> PAGE  \* MERGEFORMAT </w:instrText>
          </w:r>
          <w:r>
            <w:rPr>
              <w:sz w:val="18"/>
            </w:rPr>
            <w:fldChar w:fldCharType="separate"/>
          </w:r>
          <w:r>
            <w:rPr>
              <w:noProof/>
              <w:sz w:val="18"/>
            </w:rPr>
            <w:t>3</w:t>
          </w:r>
          <w:r>
            <w:rPr>
              <w:sz w:val="18"/>
            </w:rPr>
            <w:fldChar w:fldCharType="end"/>
          </w:r>
          <w:r>
            <w:rPr>
              <w:sz w:val="18"/>
            </w:rPr>
            <w:t xml:space="preserve"> of </w:t>
          </w:r>
          <w:r w:rsidR="00792D3B">
            <w:fldChar w:fldCharType="begin"/>
          </w:r>
          <w:r w:rsidR="00792D3B">
            <w:instrText xml:space="preserve"> NUMPAGES  \* MERGEFORMAT </w:instrText>
          </w:r>
          <w:r w:rsidR="00792D3B">
            <w:fldChar w:fldCharType="separate"/>
          </w:r>
          <w:r w:rsidRPr="00A370E8">
            <w:rPr>
              <w:noProof/>
              <w:sz w:val="18"/>
            </w:rPr>
            <w:t>1</w:t>
          </w:r>
          <w:r w:rsidR="00792D3B">
            <w:rPr>
              <w:noProof/>
              <w:sz w:val="18"/>
            </w:rPr>
            <w:fldChar w:fldCharType="end"/>
          </w:r>
        </w:p>
      </w:tc>
    </w:tr>
    <w:tr w:rsidR="002E384D">
      <w:tc>
        <w:tcPr>
          <w:tcW w:w="2610" w:type="dxa"/>
          <w:tcBorders>
            <w:top w:val="single" w:sz="12" w:space="0" w:color="auto"/>
            <w:left w:val="nil"/>
            <w:bottom w:val="nil"/>
            <w:right w:val="nil"/>
          </w:tcBorders>
        </w:tcPr>
        <w:p w:rsidR="002E384D" w:rsidRDefault="002E384D">
          <w:pPr>
            <w:keepNext/>
            <w:keepLines/>
            <w:spacing w:before="40"/>
            <w:rPr>
              <w:sz w:val="12"/>
            </w:rPr>
          </w:pPr>
        </w:p>
        <w:p w:rsidR="002E384D" w:rsidRDefault="002E384D">
          <w:pPr>
            <w:keepNext/>
            <w:keepLines/>
            <w:spacing w:before="40"/>
            <w:rPr>
              <w:sz w:val="12"/>
            </w:rPr>
          </w:pPr>
          <w:r>
            <w:rPr>
              <w:sz w:val="12"/>
            </w:rPr>
            <w:t>Document Version: 1.0</w:t>
          </w:r>
        </w:p>
      </w:tc>
      <w:tc>
        <w:tcPr>
          <w:tcW w:w="7200" w:type="dxa"/>
          <w:gridSpan w:val="2"/>
          <w:tcBorders>
            <w:top w:val="single" w:sz="12" w:space="0" w:color="auto"/>
            <w:left w:val="nil"/>
            <w:bottom w:val="nil"/>
            <w:right w:val="nil"/>
          </w:tcBorders>
        </w:tcPr>
        <w:p w:rsidR="002E384D" w:rsidRDefault="00792D3B">
          <w:pPr>
            <w:keepNext/>
            <w:keepLines/>
            <w:spacing w:before="40"/>
            <w:jc w:val="right"/>
            <w:rPr>
              <w:sz w:val="12"/>
            </w:rPr>
          </w:pPr>
          <w:r>
            <w:fldChar w:fldCharType="begin"/>
          </w:r>
          <w:r>
            <w:instrText xml:space="preserve"> FILENAME \* MERGEFORMAT </w:instrText>
          </w:r>
          <w:r>
            <w:fldChar w:fldCharType="separate"/>
          </w:r>
          <w:r w:rsidR="002E384D" w:rsidRPr="00A370E8">
            <w:rPr>
              <w:noProof/>
              <w:sz w:val="12"/>
            </w:rPr>
            <w:t>TPL</w:t>
          </w:r>
          <w:r w:rsidR="002E384D">
            <w:rPr>
              <w:noProof/>
            </w:rPr>
            <w:t>_P_006_Internal Doc Format.docx</w:t>
          </w:r>
          <w:r>
            <w:rPr>
              <w:noProof/>
            </w:rPr>
            <w:fldChar w:fldCharType="end"/>
          </w:r>
        </w:p>
        <w:p w:rsidR="002E384D" w:rsidRDefault="002E384D">
          <w:pPr>
            <w:keepNext/>
            <w:keepLines/>
            <w:spacing w:before="40"/>
            <w:jc w:val="right"/>
            <w:rPr>
              <w:sz w:val="12"/>
            </w:rPr>
          </w:pPr>
          <w:r>
            <w:rPr>
              <w:snapToGrid w:val="0"/>
              <w:sz w:val="12"/>
            </w:rPr>
            <w:t xml:space="preserve">Last changed: </w:t>
          </w:r>
          <w:r>
            <w:rPr>
              <w:snapToGrid w:val="0"/>
              <w:sz w:val="12"/>
            </w:rPr>
            <w:fldChar w:fldCharType="begin"/>
          </w:r>
          <w:r>
            <w:rPr>
              <w:snapToGrid w:val="0"/>
              <w:sz w:val="12"/>
            </w:rPr>
            <w:instrText xml:space="preserve"> SAVEDATE \@ "dd MMMM yyyy" \* MERGEFORMAT </w:instrText>
          </w:r>
          <w:r>
            <w:rPr>
              <w:snapToGrid w:val="0"/>
              <w:sz w:val="12"/>
            </w:rPr>
            <w:fldChar w:fldCharType="separate"/>
          </w:r>
          <w:r w:rsidR="0081357E">
            <w:rPr>
              <w:noProof/>
              <w:snapToGrid w:val="0"/>
              <w:sz w:val="12"/>
            </w:rPr>
            <w:t>21 January 2021</w:t>
          </w:r>
          <w:r>
            <w:rPr>
              <w:snapToGrid w:val="0"/>
              <w:sz w:val="12"/>
            </w:rPr>
            <w:fldChar w:fldCharType="end"/>
          </w:r>
          <w:r>
            <w:rPr>
              <w:snapToGrid w:val="0"/>
              <w:sz w:val="12"/>
            </w:rPr>
            <w:t xml:space="preserve"> at </w:t>
          </w:r>
          <w:r>
            <w:rPr>
              <w:snapToGrid w:val="0"/>
              <w:sz w:val="12"/>
            </w:rPr>
            <w:fldChar w:fldCharType="begin"/>
          </w:r>
          <w:r>
            <w:rPr>
              <w:snapToGrid w:val="0"/>
              <w:sz w:val="12"/>
            </w:rPr>
            <w:instrText xml:space="preserve"> SAVEDATE \@ "HH:mm" \* MERGEFORMAT </w:instrText>
          </w:r>
          <w:r>
            <w:rPr>
              <w:snapToGrid w:val="0"/>
              <w:sz w:val="12"/>
            </w:rPr>
            <w:fldChar w:fldCharType="separate"/>
          </w:r>
          <w:r w:rsidR="0081357E">
            <w:rPr>
              <w:noProof/>
              <w:snapToGrid w:val="0"/>
              <w:sz w:val="12"/>
            </w:rPr>
            <w:t>22:38</w:t>
          </w:r>
          <w:r>
            <w:rPr>
              <w:snapToGrid w:val="0"/>
              <w:sz w:val="12"/>
            </w:rPr>
            <w:fldChar w:fldCharType="end"/>
          </w:r>
        </w:p>
      </w:tc>
    </w:tr>
  </w:tbl>
  <w:p w:rsidR="002E384D" w:rsidRDefault="002E384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2D3B" w:rsidRDefault="00792D3B">
      <w:r>
        <w:separator/>
      </w:r>
    </w:p>
  </w:footnote>
  <w:footnote w:type="continuationSeparator" w:id="0">
    <w:p w:rsidR="00792D3B" w:rsidRDefault="00792D3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384D" w:rsidRDefault="002E384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Borders>
        <w:top w:val="double" w:sz="6" w:space="0" w:color="auto"/>
        <w:left w:val="double" w:sz="6" w:space="0" w:color="auto"/>
        <w:bottom w:val="double" w:sz="6" w:space="0" w:color="auto"/>
        <w:right w:val="double" w:sz="6" w:space="0" w:color="auto"/>
      </w:tblBorders>
      <w:tblLayout w:type="fixed"/>
      <w:tblCellMar>
        <w:left w:w="71" w:type="dxa"/>
        <w:right w:w="71" w:type="dxa"/>
      </w:tblCellMar>
      <w:tblLook w:val="0000" w:firstRow="0" w:lastRow="0" w:firstColumn="0" w:lastColumn="0" w:noHBand="0" w:noVBand="0"/>
    </w:tblPr>
    <w:tblGrid>
      <w:gridCol w:w="2563"/>
      <w:gridCol w:w="4680"/>
      <w:gridCol w:w="2563"/>
    </w:tblGrid>
    <w:tr w:rsidR="002E384D">
      <w:trPr>
        <w:cantSplit/>
      </w:trPr>
      <w:tc>
        <w:tcPr>
          <w:tcW w:w="2448" w:type="dxa"/>
          <w:tcBorders>
            <w:top w:val="double" w:sz="6" w:space="0" w:color="auto"/>
            <w:bottom w:val="nil"/>
            <w:right w:val="dotted" w:sz="4" w:space="0" w:color="auto"/>
          </w:tcBorders>
        </w:tcPr>
        <w:p w:rsidR="002E384D" w:rsidRDefault="002E384D" w:rsidP="0085281C">
          <w:pPr>
            <w:pStyle w:val="Heading1"/>
            <w:spacing w:before="60" w:after="40"/>
            <w:rPr>
              <w:kern w:val="0"/>
            </w:rPr>
          </w:pPr>
          <w:bookmarkStart w:id="24" w:name="hp_Header"/>
        </w:p>
      </w:tc>
      <w:tc>
        <w:tcPr>
          <w:tcW w:w="4680" w:type="dxa"/>
          <w:tcBorders>
            <w:left w:val="nil"/>
            <w:right w:val="nil"/>
          </w:tcBorders>
        </w:tcPr>
        <w:p w:rsidR="002E384D" w:rsidRPr="006F3B70" w:rsidRDefault="002E384D" w:rsidP="0085281C">
          <w:pPr>
            <w:tabs>
              <w:tab w:val="center" w:pos="2269"/>
            </w:tabs>
            <w:spacing w:before="100" w:after="60"/>
            <w:jc w:val="center"/>
            <w:rPr>
              <w:rFonts w:ascii="Verdana" w:hAnsi="Verdana" w:cs="Arial"/>
              <w:b/>
              <w:sz w:val="28"/>
            </w:rPr>
          </w:pPr>
          <w:r>
            <w:rPr>
              <w:rFonts w:ascii="Verdana" w:hAnsi="Verdana" w:cs="Arial"/>
              <w:b/>
              <w:sz w:val="28"/>
            </w:rPr>
            <w:t>Configure a PC with Windows 10 to be patched by Ansible</w:t>
          </w:r>
        </w:p>
      </w:tc>
      <w:tc>
        <w:tcPr>
          <w:tcW w:w="2563" w:type="dxa"/>
          <w:vMerge w:val="restart"/>
          <w:tcBorders>
            <w:top w:val="double" w:sz="6" w:space="0" w:color="auto"/>
            <w:left w:val="dotted" w:sz="4" w:space="0" w:color="auto"/>
          </w:tcBorders>
          <w:vAlign w:val="center"/>
        </w:tcPr>
        <w:p w:rsidR="002E384D" w:rsidRDefault="002E384D" w:rsidP="0085281C">
          <w:pPr>
            <w:spacing w:before="60" w:after="40"/>
            <w:ind w:right="-72"/>
            <w:jc w:val="center"/>
            <w:rPr>
              <w:rFonts w:ascii="HPlogostd" w:hAnsi="HPlogostd"/>
              <w:sz w:val="32"/>
            </w:rPr>
          </w:pPr>
          <w:r>
            <w:rPr>
              <w:noProof/>
              <w:lang w:val="es-CR" w:eastAsia="es-CR"/>
            </w:rPr>
            <w:drawing>
              <wp:inline distT="0" distB="0" distL="0" distR="0" wp14:anchorId="5E4C1717" wp14:editId="281EAFAA">
                <wp:extent cx="776605" cy="440055"/>
                <wp:effectExtent l="19050" t="0" r="4445" b="0"/>
                <wp:docPr id="6"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
                        <a:srcRect/>
                        <a:stretch>
                          <a:fillRect/>
                        </a:stretch>
                      </pic:blipFill>
                      <pic:spPr bwMode="auto">
                        <a:xfrm>
                          <a:off x="0" y="0"/>
                          <a:ext cx="776605" cy="440055"/>
                        </a:xfrm>
                        <a:prstGeom prst="rect">
                          <a:avLst/>
                        </a:prstGeom>
                        <a:noFill/>
                        <a:ln w="9525">
                          <a:noFill/>
                          <a:miter lim="800000"/>
                          <a:headEnd/>
                          <a:tailEnd/>
                        </a:ln>
                      </pic:spPr>
                    </pic:pic>
                  </a:graphicData>
                </a:graphic>
              </wp:inline>
            </w:drawing>
          </w:r>
        </w:p>
      </w:tc>
    </w:tr>
    <w:tr w:rsidR="002E384D">
      <w:trPr>
        <w:cantSplit/>
      </w:trPr>
      <w:tc>
        <w:tcPr>
          <w:tcW w:w="2563" w:type="dxa"/>
          <w:tcBorders>
            <w:top w:val="nil"/>
            <w:bottom w:val="double" w:sz="6" w:space="0" w:color="auto"/>
            <w:right w:val="dotted" w:sz="4" w:space="0" w:color="auto"/>
          </w:tcBorders>
          <w:vAlign w:val="center"/>
        </w:tcPr>
        <w:p w:rsidR="002E384D" w:rsidRDefault="002E384D">
          <w:pPr>
            <w:pStyle w:val="Heading4"/>
            <w:spacing w:before="80" w:after="80"/>
          </w:pPr>
        </w:p>
      </w:tc>
      <w:bookmarkEnd w:id="24"/>
      <w:tc>
        <w:tcPr>
          <w:tcW w:w="4680" w:type="dxa"/>
          <w:tcBorders>
            <w:left w:val="nil"/>
            <w:right w:val="nil"/>
          </w:tcBorders>
        </w:tcPr>
        <w:p w:rsidR="002E384D" w:rsidRPr="005944D2" w:rsidRDefault="002E384D">
          <w:pPr>
            <w:spacing w:before="80" w:after="80"/>
            <w:jc w:val="center"/>
            <w:rPr>
              <w:rFonts w:ascii="Verdana" w:hAnsi="Verdana"/>
            </w:rPr>
          </w:pPr>
          <w:r w:rsidRPr="00473A82">
            <w:rPr>
              <w:rFonts w:ascii="Verdana" w:hAnsi="Verdana"/>
            </w:rPr>
            <w:t>Co</w:t>
          </w:r>
          <w:r>
            <w:rPr>
              <w:rFonts w:ascii="Verdana" w:hAnsi="Verdana"/>
            </w:rPr>
            <w:t>nfigure automatic updates with A</w:t>
          </w:r>
          <w:r w:rsidRPr="00473A82">
            <w:rPr>
              <w:rFonts w:ascii="Verdana" w:hAnsi="Verdana"/>
            </w:rPr>
            <w:t>nsible for</w:t>
          </w:r>
          <w:r w:rsidR="00EC4D8D">
            <w:rPr>
              <w:rFonts w:ascii="Verdana" w:hAnsi="Verdana"/>
            </w:rPr>
            <w:t xml:space="preserve"> NS</w:t>
          </w:r>
          <w:r w:rsidRPr="00473A82">
            <w:rPr>
              <w:rFonts w:ascii="Verdana" w:hAnsi="Verdana"/>
            </w:rPr>
            <w:t xml:space="preserve"> Windows 10 PCs</w:t>
          </w:r>
        </w:p>
      </w:tc>
      <w:tc>
        <w:tcPr>
          <w:tcW w:w="2563" w:type="dxa"/>
          <w:vMerge/>
          <w:tcBorders>
            <w:left w:val="dotted" w:sz="4" w:space="0" w:color="auto"/>
            <w:bottom w:val="double" w:sz="6" w:space="0" w:color="auto"/>
          </w:tcBorders>
        </w:tcPr>
        <w:p w:rsidR="002E384D" w:rsidRDefault="002E384D">
          <w:pPr>
            <w:spacing w:before="80" w:after="80"/>
            <w:jc w:val="right"/>
            <w:rPr>
              <w:b/>
            </w:rPr>
          </w:pPr>
        </w:p>
      </w:tc>
    </w:tr>
  </w:tbl>
  <w:p w:rsidR="002E384D" w:rsidRPr="00CD3985" w:rsidRDefault="002E384D">
    <w:pPr>
      <w:pStyle w:val="Header"/>
      <w:ind w:firstLine="720"/>
      <w:rPr>
        <w:sz w:val="12"/>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double" w:sz="6" w:space="0" w:color="auto"/>
        <w:left w:val="double" w:sz="6" w:space="0" w:color="auto"/>
        <w:bottom w:val="double" w:sz="6" w:space="0" w:color="auto"/>
        <w:right w:val="double" w:sz="6" w:space="0" w:color="auto"/>
        <w:insideH w:val="dotted" w:sz="4" w:space="0" w:color="auto"/>
        <w:insideV w:val="dotted" w:sz="4" w:space="0" w:color="auto"/>
      </w:tblBorders>
      <w:tblLayout w:type="fixed"/>
      <w:tblCellMar>
        <w:left w:w="71" w:type="dxa"/>
        <w:right w:w="71" w:type="dxa"/>
      </w:tblCellMar>
      <w:tblLook w:val="0000" w:firstRow="0" w:lastRow="0" w:firstColumn="0" w:lastColumn="0" w:noHBand="0" w:noVBand="0"/>
    </w:tblPr>
    <w:tblGrid>
      <w:gridCol w:w="1819"/>
      <w:gridCol w:w="6006"/>
      <w:gridCol w:w="1985"/>
    </w:tblGrid>
    <w:tr w:rsidR="002E384D">
      <w:trPr>
        <w:trHeight w:hRule="exact" w:val="800"/>
        <w:jc w:val="center"/>
      </w:trPr>
      <w:tc>
        <w:tcPr>
          <w:tcW w:w="1819" w:type="dxa"/>
          <w:tcBorders>
            <w:top w:val="nil"/>
            <w:left w:val="nil"/>
            <w:bottom w:val="single" w:sz="12" w:space="0" w:color="auto"/>
            <w:right w:val="nil"/>
          </w:tcBorders>
        </w:tcPr>
        <w:p w:rsidR="002E384D" w:rsidRDefault="002E384D">
          <w:pPr>
            <w:pStyle w:val="Header3"/>
            <w:spacing w:before="180"/>
            <w:jc w:val="center"/>
            <w:rPr>
              <w:b/>
            </w:rPr>
          </w:pPr>
          <w:r>
            <w:rPr>
              <w:b/>
            </w:rPr>
            <w:t>HPGM-AS</w:t>
          </w:r>
        </w:p>
      </w:tc>
      <w:tc>
        <w:tcPr>
          <w:tcW w:w="6006" w:type="dxa"/>
          <w:tcBorders>
            <w:top w:val="single" w:sz="12" w:space="0" w:color="auto"/>
            <w:left w:val="nil"/>
            <w:bottom w:val="nil"/>
            <w:right w:val="nil"/>
          </w:tcBorders>
        </w:tcPr>
        <w:p w:rsidR="002E384D" w:rsidRDefault="002E384D">
          <w:pPr>
            <w:pStyle w:val="Heading1"/>
            <w:jc w:val="center"/>
            <w:rPr>
              <w:caps/>
            </w:rPr>
          </w:pPr>
          <w:r>
            <w:t>Standard Template for Process Guide</w:t>
          </w:r>
        </w:p>
      </w:tc>
      <w:tc>
        <w:tcPr>
          <w:tcW w:w="1985" w:type="dxa"/>
          <w:tcBorders>
            <w:top w:val="nil"/>
            <w:left w:val="nil"/>
            <w:bottom w:val="single" w:sz="12" w:space="0" w:color="auto"/>
            <w:right w:val="nil"/>
          </w:tcBorders>
        </w:tcPr>
        <w:p w:rsidR="002E384D" w:rsidRDefault="002E384D">
          <w:pPr>
            <w:pStyle w:val="Header2"/>
            <w:tabs>
              <w:tab w:val="left" w:pos="443"/>
              <w:tab w:val="right" w:pos="1843"/>
            </w:tabs>
            <w:jc w:val="left"/>
          </w:pPr>
          <w:r>
            <w:object w:dxaOrig="2010" w:dyaOrig="6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05pt;height:28.5pt" o:ole="" fillcolor="window">
                <v:imagedata r:id="rId1" o:title=""/>
              </v:shape>
              <o:OLEObject Type="Embed" ProgID="MSPhotoEd.3" ShapeID="_x0000_i1025" DrawAspect="Content" ObjectID="_1672931655" r:id="rId2"/>
            </w:object>
          </w:r>
        </w:p>
      </w:tc>
    </w:tr>
  </w:tbl>
  <w:p w:rsidR="002E384D" w:rsidRDefault="002E384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CFA1BB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DCEDF4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E6E1F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1FCAB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1EC248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32C51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7CCE3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DC07D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19CED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DC2950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000003"/>
    <w:multiLevelType w:val="singleLevel"/>
    <w:tmpl w:val="00000003"/>
    <w:name w:val="WW8Num3"/>
    <w:lvl w:ilvl="0">
      <w:start w:val="255"/>
      <w:numFmt w:val="bullet"/>
      <w:lvlText w:val=""/>
      <w:lvlJc w:val="left"/>
      <w:pPr>
        <w:tabs>
          <w:tab w:val="num" w:pos="0"/>
        </w:tabs>
        <w:ind w:left="720" w:hanging="360"/>
      </w:pPr>
      <w:rPr>
        <w:rFonts w:ascii="Symbol" w:hAnsi="Symbol" w:cs="Times New Roman"/>
      </w:rPr>
    </w:lvl>
  </w:abstractNum>
  <w:abstractNum w:abstractNumId="12"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3"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15:restartNumberingAfterBreak="0">
    <w:nsid w:val="02E8324A"/>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050C3AFB"/>
    <w:multiLevelType w:val="hybridMultilevel"/>
    <w:tmpl w:val="DD8607F8"/>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start w:val="1"/>
      <w:numFmt w:val="lowerRoman"/>
      <w:lvlText w:val="%6."/>
      <w:lvlJc w:val="right"/>
      <w:pPr>
        <w:ind w:left="4320" w:hanging="180"/>
      </w:pPr>
    </w:lvl>
    <w:lvl w:ilvl="6" w:tplc="140A000F">
      <w:start w:val="1"/>
      <w:numFmt w:val="decimal"/>
      <w:lvlText w:val="%7."/>
      <w:lvlJc w:val="left"/>
      <w:pPr>
        <w:ind w:left="5040" w:hanging="360"/>
      </w:pPr>
    </w:lvl>
    <w:lvl w:ilvl="7" w:tplc="140A0019">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15:restartNumberingAfterBreak="0">
    <w:nsid w:val="07417F55"/>
    <w:multiLevelType w:val="singleLevel"/>
    <w:tmpl w:val="F41EB98E"/>
    <w:lvl w:ilvl="0">
      <w:start w:val="1"/>
      <w:numFmt w:val="bullet"/>
      <w:lvlText w:val=""/>
      <w:lvlJc w:val="left"/>
      <w:pPr>
        <w:tabs>
          <w:tab w:val="num" w:pos="360"/>
        </w:tabs>
        <w:ind w:left="360" w:hanging="360"/>
      </w:pPr>
      <w:rPr>
        <w:rFonts w:ascii="Symbol" w:hAnsi="Symbol" w:hint="default"/>
        <w:sz w:val="28"/>
      </w:rPr>
    </w:lvl>
  </w:abstractNum>
  <w:abstractNum w:abstractNumId="17" w15:restartNumberingAfterBreak="0">
    <w:nsid w:val="09B7660F"/>
    <w:multiLevelType w:val="hybridMultilevel"/>
    <w:tmpl w:val="AF804C96"/>
    <w:lvl w:ilvl="0" w:tplc="1F462E82">
      <w:start w:val="1"/>
      <w:numFmt w:val="low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09C739B6"/>
    <w:multiLevelType w:val="hybridMultilevel"/>
    <w:tmpl w:val="7FD0B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B33615A"/>
    <w:multiLevelType w:val="multilevel"/>
    <w:tmpl w:val="0409001F"/>
    <w:numStyleLink w:val="111111"/>
  </w:abstractNum>
  <w:abstractNum w:abstractNumId="20" w15:restartNumberingAfterBreak="0">
    <w:nsid w:val="0F167C3A"/>
    <w:multiLevelType w:val="hybridMultilevel"/>
    <w:tmpl w:val="7D686C5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0F55740C"/>
    <w:multiLevelType w:val="hybridMultilevel"/>
    <w:tmpl w:val="5B3A55B0"/>
    <w:lvl w:ilvl="0" w:tplc="96A6CE8E">
      <w:start w:val="1"/>
      <w:numFmt w:val="decimal"/>
      <w:pStyle w:val="Numberedlist1"/>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19C130E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3" w15:restartNumberingAfterBreak="0">
    <w:nsid w:val="1DAB57A5"/>
    <w:multiLevelType w:val="hybridMultilevel"/>
    <w:tmpl w:val="5A1EB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DCA03EC"/>
    <w:multiLevelType w:val="hybridMultilevel"/>
    <w:tmpl w:val="23944E86"/>
    <w:lvl w:ilvl="0" w:tplc="D4B811D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B6D2DDE"/>
    <w:multiLevelType w:val="hybridMultilevel"/>
    <w:tmpl w:val="A9D6E01E"/>
    <w:lvl w:ilvl="0" w:tplc="04090001">
      <w:start w:val="1"/>
      <w:numFmt w:val="bullet"/>
      <w:lvlText w:val=""/>
      <w:lvlJc w:val="left"/>
      <w:pPr>
        <w:tabs>
          <w:tab w:val="num" w:pos="1512"/>
        </w:tabs>
        <w:ind w:left="1512"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BB45084"/>
    <w:multiLevelType w:val="hybridMultilevel"/>
    <w:tmpl w:val="4C0AB208"/>
    <w:lvl w:ilvl="0" w:tplc="8CD09430">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6024CCDA">
      <w:start w:val="1"/>
      <w:numFmt w:val="bullet"/>
      <w:lvlText w:val=""/>
      <w:lvlJc w:val="left"/>
      <w:pPr>
        <w:tabs>
          <w:tab w:val="num" w:pos="2160"/>
        </w:tabs>
        <w:ind w:left="2160" w:hanging="360"/>
      </w:pPr>
      <w:rPr>
        <w:rFonts w:ascii="Symbol" w:hAnsi="Symbol" w:hint="default"/>
        <w:color w:val="auto"/>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15:restartNumberingAfterBreak="0">
    <w:nsid w:val="2CD63884"/>
    <w:multiLevelType w:val="multilevel"/>
    <w:tmpl w:val="FBBA9A0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3746462F"/>
    <w:multiLevelType w:val="multilevel"/>
    <w:tmpl w:val="23B4056C"/>
    <w:lvl w:ilvl="0">
      <w:start w:val="1"/>
      <w:numFmt w:val="decimal"/>
      <w:pStyle w:val="NumberedHeadingStyleB1"/>
      <w:lvlText w:val="%1."/>
      <w:lvlJc w:val="left"/>
      <w:pPr>
        <w:tabs>
          <w:tab w:val="num" w:pos="360"/>
        </w:tabs>
        <w:ind w:left="360" w:hanging="360"/>
      </w:pPr>
    </w:lvl>
    <w:lvl w:ilvl="1">
      <w:start w:val="1"/>
      <w:numFmt w:val="lowerLetter"/>
      <w:pStyle w:val="NumberedHeadingStyleB2"/>
      <w:lvlText w:val="%2)"/>
      <w:lvlJc w:val="left"/>
      <w:pPr>
        <w:tabs>
          <w:tab w:val="num" w:pos="360"/>
        </w:tabs>
        <w:ind w:left="360" w:hanging="360"/>
      </w:pPr>
    </w:lvl>
    <w:lvl w:ilvl="2">
      <w:start w:val="1"/>
      <w:numFmt w:val="lowerRoman"/>
      <w:pStyle w:val="NumberedHeadingStyleB3"/>
      <w:lvlText w:val="%3)"/>
      <w:lvlJc w:val="left"/>
      <w:pPr>
        <w:tabs>
          <w:tab w:val="num" w:pos="720"/>
        </w:tabs>
        <w:ind w:left="36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29" w15:restartNumberingAfterBreak="0">
    <w:nsid w:val="3E452EDE"/>
    <w:multiLevelType w:val="singleLevel"/>
    <w:tmpl w:val="293C69B4"/>
    <w:lvl w:ilvl="0">
      <w:start w:val="1"/>
      <w:numFmt w:val="bullet"/>
      <w:pStyle w:val="Bulletwithtext2"/>
      <w:lvlText w:val=""/>
      <w:lvlJc w:val="left"/>
      <w:pPr>
        <w:tabs>
          <w:tab w:val="num" w:pos="720"/>
        </w:tabs>
        <w:ind w:left="720" w:hanging="360"/>
      </w:pPr>
      <w:rPr>
        <w:rFonts w:ascii="Symbol" w:hAnsi="Symbol" w:hint="default"/>
        <w:b w:val="0"/>
        <w:i w:val="0"/>
        <w:sz w:val="20"/>
      </w:rPr>
    </w:lvl>
  </w:abstractNum>
  <w:abstractNum w:abstractNumId="30"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cs="Symbol" w:hint="default"/>
      </w:rPr>
    </w:lvl>
  </w:abstractNum>
  <w:abstractNum w:abstractNumId="31" w15:restartNumberingAfterBreak="0">
    <w:nsid w:val="477467A6"/>
    <w:multiLevelType w:val="singleLevel"/>
    <w:tmpl w:val="F41EB98E"/>
    <w:lvl w:ilvl="0">
      <w:start w:val="1"/>
      <w:numFmt w:val="bullet"/>
      <w:lvlText w:val=""/>
      <w:lvlJc w:val="left"/>
      <w:pPr>
        <w:tabs>
          <w:tab w:val="num" w:pos="360"/>
        </w:tabs>
        <w:ind w:left="360" w:hanging="360"/>
      </w:pPr>
      <w:rPr>
        <w:rFonts w:ascii="Symbol" w:hAnsi="Symbol" w:hint="default"/>
        <w:sz w:val="28"/>
      </w:rPr>
    </w:lvl>
  </w:abstractNum>
  <w:abstractNum w:abstractNumId="32" w15:restartNumberingAfterBreak="0">
    <w:nsid w:val="4D284E11"/>
    <w:multiLevelType w:val="hybridMultilevel"/>
    <w:tmpl w:val="45EAA1A6"/>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3"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34" w15:restartNumberingAfterBreak="0">
    <w:nsid w:val="5DE562B0"/>
    <w:multiLevelType w:val="hybridMultilevel"/>
    <w:tmpl w:val="A8DA2030"/>
    <w:lvl w:ilvl="0" w:tplc="9D7C280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1484059"/>
    <w:multiLevelType w:val="singleLevel"/>
    <w:tmpl w:val="80C2143E"/>
    <w:lvl w:ilvl="0">
      <w:start w:val="1"/>
      <w:numFmt w:val="decimal"/>
      <w:lvlText w:val="%1."/>
      <w:lvlJc w:val="left"/>
      <w:pPr>
        <w:tabs>
          <w:tab w:val="num" w:pos="360"/>
        </w:tabs>
        <w:ind w:left="360" w:hanging="360"/>
      </w:pPr>
    </w:lvl>
  </w:abstractNum>
  <w:abstractNum w:abstractNumId="36" w15:restartNumberingAfterBreak="0">
    <w:nsid w:val="63075CD5"/>
    <w:multiLevelType w:val="singleLevel"/>
    <w:tmpl w:val="94A63540"/>
    <w:lvl w:ilvl="0">
      <w:start w:val="1"/>
      <w:numFmt w:val="bullet"/>
      <w:pStyle w:val="Bulletwithtext4"/>
      <w:lvlText w:val=""/>
      <w:lvlJc w:val="left"/>
      <w:pPr>
        <w:tabs>
          <w:tab w:val="num" w:pos="1440"/>
        </w:tabs>
        <w:ind w:left="1440" w:hanging="360"/>
      </w:pPr>
      <w:rPr>
        <w:rFonts w:ascii="Symbol" w:hAnsi="Symbol" w:hint="default"/>
        <w:b w:val="0"/>
        <w:i w:val="0"/>
        <w:sz w:val="12"/>
      </w:rPr>
    </w:lvl>
  </w:abstractNum>
  <w:abstractNum w:abstractNumId="37"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38" w15:restartNumberingAfterBreak="0">
    <w:nsid w:val="68804DFB"/>
    <w:multiLevelType w:val="multilevel"/>
    <w:tmpl w:val="8774E1C4"/>
    <w:lvl w:ilvl="0">
      <w:start w:val="1"/>
      <w:numFmt w:val="decimal"/>
      <w:pStyle w:val="NumberedHeadingStyleA1"/>
      <w:lvlText w:val="%1."/>
      <w:lvlJc w:val="left"/>
      <w:pPr>
        <w:tabs>
          <w:tab w:val="num" w:pos="360"/>
        </w:tabs>
        <w:ind w:left="360" w:hanging="360"/>
      </w:pPr>
      <w:rPr>
        <w:rFonts w:hint="default"/>
      </w:rPr>
    </w:lvl>
    <w:lvl w:ilvl="1">
      <w:start w:val="1"/>
      <w:numFmt w:val="decimal"/>
      <w:pStyle w:val="NumberedHeadingStyleA2"/>
      <w:lvlText w:val="%1.%2."/>
      <w:lvlJc w:val="left"/>
      <w:pPr>
        <w:tabs>
          <w:tab w:val="num" w:pos="1080"/>
        </w:tabs>
        <w:ind w:left="720" w:hanging="360"/>
      </w:pPr>
      <w:rPr>
        <w:rFonts w:hint="default"/>
      </w:rPr>
    </w:lvl>
    <w:lvl w:ilvl="2">
      <w:start w:val="1"/>
      <w:numFmt w:val="decimal"/>
      <w:pStyle w:val="NumberedHeadingStyleA3"/>
      <w:lvlText w:val="%1.%2.%3."/>
      <w:lvlJc w:val="left"/>
      <w:pPr>
        <w:tabs>
          <w:tab w:val="num" w:pos="1440"/>
        </w:tabs>
        <w:ind w:left="1080" w:hanging="360"/>
      </w:pPr>
      <w:rPr>
        <w:rFonts w:hint="default"/>
      </w:rPr>
    </w:lvl>
    <w:lvl w:ilvl="3">
      <w:start w:val="1"/>
      <w:numFmt w:val="decimal"/>
      <w:pStyle w:val="NumberedHeadingStyleA4"/>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9" w15:restartNumberingAfterBreak="0">
    <w:nsid w:val="68EB46B2"/>
    <w:multiLevelType w:val="multilevel"/>
    <w:tmpl w:val="0409001F"/>
    <w:numStyleLink w:val="111111"/>
  </w:abstractNum>
  <w:abstractNum w:abstractNumId="40" w15:restartNumberingAfterBreak="0">
    <w:nsid w:val="6D4B238B"/>
    <w:multiLevelType w:val="singleLevel"/>
    <w:tmpl w:val="3086DEE0"/>
    <w:lvl w:ilvl="0">
      <w:start w:val="1"/>
      <w:numFmt w:val="bullet"/>
      <w:pStyle w:val="Bulletwithtext5"/>
      <w:lvlText w:val=""/>
      <w:lvlJc w:val="left"/>
      <w:pPr>
        <w:tabs>
          <w:tab w:val="num" w:pos="1800"/>
        </w:tabs>
        <w:ind w:left="1800" w:hanging="360"/>
      </w:pPr>
      <w:rPr>
        <w:rFonts w:ascii="Wingdings" w:hAnsi="Wingdings" w:hint="default"/>
        <w:b w:val="0"/>
        <w:i w:val="0"/>
        <w:sz w:val="16"/>
      </w:rPr>
    </w:lvl>
  </w:abstractNum>
  <w:abstractNum w:abstractNumId="41" w15:restartNumberingAfterBreak="0">
    <w:nsid w:val="6E0F757F"/>
    <w:multiLevelType w:val="hybridMultilevel"/>
    <w:tmpl w:val="AF804C96"/>
    <w:lvl w:ilvl="0" w:tplc="1F462E82">
      <w:start w:val="1"/>
      <w:numFmt w:val="low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3D87BD8"/>
    <w:multiLevelType w:val="hybridMultilevel"/>
    <w:tmpl w:val="CB785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28"/>
  </w:num>
  <w:num w:numId="3">
    <w:abstractNumId w:val="29"/>
  </w:num>
  <w:num w:numId="4">
    <w:abstractNumId w:val="37"/>
  </w:num>
  <w:num w:numId="5">
    <w:abstractNumId w:val="33"/>
  </w:num>
  <w:num w:numId="6">
    <w:abstractNumId w:val="40"/>
  </w:num>
  <w:num w:numId="7">
    <w:abstractNumId w:val="36"/>
  </w:num>
  <w:num w:numId="8">
    <w:abstractNumId w:val="8"/>
  </w:num>
  <w:num w:numId="9">
    <w:abstractNumId w:val="22"/>
  </w:num>
  <w:num w:numId="10">
    <w:abstractNumId w:val="21"/>
  </w:num>
  <w:num w:numId="11">
    <w:abstractNumId w:val="30"/>
  </w:num>
  <w:num w:numId="12">
    <w:abstractNumId w:val="11"/>
  </w:num>
  <w:num w:numId="13">
    <w:abstractNumId w:val="13"/>
  </w:num>
  <w:num w:numId="14">
    <w:abstractNumId w:val="35"/>
  </w:num>
  <w:num w:numId="15">
    <w:abstractNumId w:val="7"/>
  </w:num>
  <w:num w:numId="16">
    <w:abstractNumId w:val="16"/>
  </w:num>
  <w:num w:numId="17">
    <w:abstractNumId w:val="9"/>
  </w:num>
  <w:num w:numId="18">
    <w:abstractNumId w:val="6"/>
  </w:num>
  <w:num w:numId="19">
    <w:abstractNumId w:val="5"/>
  </w:num>
  <w:num w:numId="20">
    <w:abstractNumId w:val="4"/>
  </w:num>
  <w:num w:numId="21">
    <w:abstractNumId w:val="3"/>
  </w:num>
  <w:num w:numId="22">
    <w:abstractNumId w:val="2"/>
  </w:num>
  <w:num w:numId="23">
    <w:abstractNumId w:val="1"/>
  </w:num>
  <w:num w:numId="24">
    <w:abstractNumId w:val="0"/>
  </w:num>
  <w:num w:numId="25">
    <w:abstractNumId w:val="31"/>
  </w:num>
  <w:num w:numId="26">
    <w:abstractNumId w:val="35"/>
    <w:lvlOverride w:ilvl="0">
      <w:startOverride w:val="1"/>
    </w:lvlOverride>
  </w:num>
  <w:num w:numId="2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9"/>
  </w:num>
  <w:num w:numId="32">
    <w:abstractNumId w:val="34"/>
  </w:num>
  <w:num w:numId="33">
    <w:abstractNumId w:val="27"/>
  </w:num>
  <w:num w:numId="34">
    <w:abstractNumId w:val="19"/>
  </w:num>
  <w:num w:numId="35">
    <w:abstractNumId w:val="24"/>
  </w:num>
  <w:num w:numId="36">
    <w:abstractNumId w:val="14"/>
  </w:num>
  <w:num w:numId="37">
    <w:abstractNumId w:val="10"/>
    <w:lvlOverride w:ilvl="0">
      <w:lvl w:ilvl="0">
        <w:start w:val="1"/>
        <w:numFmt w:val="bullet"/>
        <w:lvlText w:val=""/>
        <w:legacy w:legacy="1" w:legacySpace="0" w:legacyIndent="283"/>
        <w:lvlJc w:val="left"/>
        <w:pPr>
          <w:ind w:left="567" w:hanging="283"/>
        </w:pPr>
        <w:rPr>
          <w:rFonts w:ascii="Symbol" w:hAnsi="Symbol" w:hint="default"/>
          <w:sz w:val="16"/>
        </w:rPr>
      </w:lvl>
    </w:lvlOverride>
  </w:num>
  <w:num w:numId="38">
    <w:abstractNumId w:val="20"/>
  </w:num>
  <w:num w:numId="39">
    <w:abstractNumId w:val="18"/>
  </w:num>
  <w:num w:numId="40">
    <w:abstractNumId w:val="23"/>
  </w:num>
  <w:num w:numId="41">
    <w:abstractNumId w:val="42"/>
  </w:num>
  <w:num w:numId="42">
    <w:abstractNumId w:val="17"/>
  </w:num>
  <w:num w:numId="43">
    <w:abstractNumId w:val="41"/>
  </w:num>
  <w:num w:numId="44">
    <w:abstractNumId w:val="32"/>
  </w:num>
  <w:num w:numId="45">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rawingGridVerticalSpacing w:val="65"/>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D4B"/>
    <w:rsid w:val="00001C3E"/>
    <w:rsid w:val="0000454A"/>
    <w:rsid w:val="000157E8"/>
    <w:rsid w:val="00017F24"/>
    <w:rsid w:val="0002327A"/>
    <w:rsid w:val="00040931"/>
    <w:rsid w:val="0004261A"/>
    <w:rsid w:val="00043771"/>
    <w:rsid w:val="00050EF6"/>
    <w:rsid w:val="00051F9D"/>
    <w:rsid w:val="000527F4"/>
    <w:rsid w:val="00055CE8"/>
    <w:rsid w:val="00057791"/>
    <w:rsid w:val="000601CB"/>
    <w:rsid w:val="000610CD"/>
    <w:rsid w:val="00082603"/>
    <w:rsid w:val="00084628"/>
    <w:rsid w:val="000849B4"/>
    <w:rsid w:val="00086018"/>
    <w:rsid w:val="000922E2"/>
    <w:rsid w:val="000A1AD8"/>
    <w:rsid w:val="000B70C7"/>
    <w:rsid w:val="000B7E33"/>
    <w:rsid w:val="000C109F"/>
    <w:rsid w:val="000C2BED"/>
    <w:rsid w:val="000C67D6"/>
    <w:rsid w:val="000D6678"/>
    <w:rsid w:val="000E2C49"/>
    <w:rsid w:val="000F6BFB"/>
    <w:rsid w:val="00104D2B"/>
    <w:rsid w:val="00112ECB"/>
    <w:rsid w:val="00122097"/>
    <w:rsid w:val="00123945"/>
    <w:rsid w:val="00125F60"/>
    <w:rsid w:val="001260CF"/>
    <w:rsid w:val="001262CE"/>
    <w:rsid w:val="00140E08"/>
    <w:rsid w:val="001410A2"/>
    <w:rsid w:val="00147DD8"/>
    <w:rsid w:val="0017699F"/>
    <w:rsid w:val="00181FF0"/>
    <w:rsid w:val="0018383C"/>
    <w:rsid w:val="00187F7C"/>
    <w:rsid w:val="0019271B"/>
    <w:rsid w:val="001B243E"/>
    <w:rsid w:val="001B3A44"/>
    <w:rsid w:val="001B4DDC"/>
    <w:rsid w:val="001C777D"/>
    <w:rsid w:val="001D7507"/>
    <w:rsid w:val="001E7368"/>
    <w:rsid w:val="001F0248"/>
    <w:rsid w:val="001F23E7"/>
    <w:rsid w:val="001F3842"/>
    <w:rsid w:val="001F6796"/>
    <w:rsid w:val="002046F9"/>
    <w:rsid w:val="00205369"/>
    <w:rsid w:val="0020587F"/>
    <w:rsid w:val="002154B0"/>
    <w:rsid w:val="002268B7"/>
    <w:rsid w:val="00231BB1"/>
    <w:rsid w:val="00234194"/>
    <w:rsid w:val="00283DEE"/>
    <w:rsid w:val="002855DF"/>
    <w:rsid w:val="002877D3"/>
    <w:rsid w:val="00295850"/>
    <w:rsid w:val="002A21C7"/>
    <w:rsid w:val="002A611C"/>
    <w:rsid w:val="002A6C1A"/>
    <w:rsid w:val="002A7332"/>
    <w:rsid w:val="002B37BD"/>
    <w:rsid w:val="002C3066"/>
    <w:rsid w:val="002D6120"/>
    <w:rsid w:val="002D6DE0"/>
    <w:rsid w:val="002E384D"/>
    <w:rsid w:val="00314840"/>
    <w:rsid w:val="003218DA"/>
    <w:rsid w:val="00327651"/>
    <w:rsid w:val="00330BD0"/>
    <w:rsid w:val="003351A7"/>
    <w:rsid w:val="00340E57"/>
    <w:rsid w:val="00363D42"/>
    <w:rsid w:val="003649B3"/>
    <w:rsid w:val="00364A46"/>
    <w:rsid w:val="00367C74"/>
    <w:rsid w:val="003734EC"/>
    <w:rsid w:val="00373725"/>
    <w:rsid w:val="003779D0"/>
    <w:rsid w:val="00391276"/>
    <w:rsid w:val="003A0478"/>
    <w:rsid w:val="003B7483"/>
    <w:rsid w:val="003C0FAA"/>
    <w:rsid w:val="003C1C34"/>
    <w:rsid w:val="003D6859"/>
    <w:rsid w:val="003E5C8E"/>
    <w:rsid w:val="003E614B"/>
    <w:rsid w:val="003F2922"/>
    <w:rsid w:val="003F5B98"/>
    <w:rsid w:val="003F5D4E"/>
    <w:rsid w:val="0040520F"/>
    <w:rsid w:val="00412161"/>
    <w:rsid w:val="00424BDF"/>
    <w:rsid w:val="00430776"/>
    <w:rsid w:val="0043145D"/>
    <w:rsid w:val="0043376F"/>
    <w:rsid w:val="00434252"/>
    <w:rsid w:val="004672B7"/>
    <w:rsid w:val="00473A82"/>
    <w:rsid w:val="0047413F"/>
    <w:rsid w:val="00482D4B"/>
    <w:rsid w:val="004944F8"/>
    <w:rsid w:val="004B09CE"/>
    <w:rsid w:val="004D6D23"/>
    <w:rsid w:val="0050788F"/>
    <w:rsid w:val="00520745"/>
    <w:rsid w:val="005253EA"/>
    <w:rsid w:val="00540BB4"/>
    <w:rsid w:val="00546740"/>
    <w:rsid w:val="00551407"/>
    <w:rsid w:val="00551CAA"/>
    <w:rsid w:val="00571787"/>
    <w:rsid w:val="00572E9B"/>
    <w:rsid w:val="00573D6E"/>
    <w:rsid w:val="00580257"/>
    <w:rsid w:val="00580AF1"/>
    <w:rsid w:val="00583477"/>
    <w:rsid w:val="005936B4"/>
    <w:rsid w:val="005944D2"/>
    <w:rsid w:val="005A289E"/>
    <w:rsid w:val="005A53A8"/>
    <w:rsid w:val="005A623A"/>
    <w:rsid w:val="005D4C21"/>
    <w:rsid w:val="005E392D"/>
    <w:rsid w:val="005E512C"/>
    <w:rsid w:val="005F2E02"/>
    <w:rsid w:val="005F380C"/>
    <w:rsid w:val="00601AAE"/>
    <w:rsid w:val="00614929"/>
    <w:rsid w:val="00625515"/>
    <w:rsid w:val="00632B01"/>
    <w:rsid w:val="00647903"/>
    <w:rsid w:val="00651875"/>
    <w:rsid w:val="00663DA6"/>
    <w:rsid w:val="006866CE"/>
    <w:rsid w:val="00690714"/>
    <w:rsid w:val="00692923"/>
    <w:rsid w:val="006A0F93"/>
    <w:rsid w:val="006B2D88"/>
    <w:rsid w:val="006C09D9"/>
    <w:rsid w:val="006C232F"/>
    <w:rsid w:val="006C3745"/>
    <w:rsid w:val="006D1D09"/>
    <w:rsid w:val="006D50B4"/>
    <w:rsid w:val="006E291E"/>
    <w:rsid w:val="006E5FB3"/>
    <w:rsid w:val="006F3B70"/>
    <w:rsid w:val="007005BA"/>
    <w:rsid w:val="007120EF"/>
    <w:rsid w:val="00720674"/>
    <w:rsid w:val="00733071"/>
    <w:rsid w:val="00737057"/>
    <w:rsid w:val="007422C6"/>
    <w:rsid w:val="00745801"/>
    <w:rsid w:val="00754B8E"/>
    <w:rsid w:val="00756419"/>
    <w:rsid w:val="00764CF9"/>
    <w:rsid w:val="0077071F"/>
    <w:rsid w:val="007766BA"/>
    <w:rsid w:val="00786DA0"/>
    <w:rsid w:val="00792D3B"/>
    <w:rsid w:val="007B4F1A"/>
    <w:rsid w:val="007C1B83"/>
    <w:rsid w:val="007D169C"/>
    <w:rsid w:val="007D5590"/>
    <w:rsid w:val="007E261E"/>
    <w:rsid w:val="007E4E45"/>
    <w:rsid w:val="0081357E"/>
    <w:rsid w:val="00815B3D"/>
    <w:rsid w:val="00835BD4"/>
    <w:rsid w:val="00841F83"/>
    <w:rsid w:val="00842921"/>
    <w:rsid w:val="00842B08"/>
    <w:rsid w:val="008463BD"/>
    <w:rsid w:val="0085281C"/>
    <w:rsid w:val="00861793"/>
    <w:rsid w:val="00884959"/>
    <w:rsid w:val="00895C08"/>
    <w:rsid w:val="00896402"/>
    <w:rsid w:val="008F318A"/>
    <w:rsid w:val="008F4065"/>
    <w:rsid w:val="008F45B9"/>
    <w:rsid w:val="0090530C"/>
    <w:rsid w:val="00905FD0"/>
    <w:rsid w:val="00915D23"/>
    <w:rsid w:val="00933D90"/>
    <w:rsid w:val="00943F3E"/>
    <w:rsid w:val="009664D3"/>
    <w:rsid w:val="009665B0"/>
    <w:rsid w:val="00974CD3"/>
    <w:rsid w:val="009841D2"/>
    <w:rsid w:val="00985EC3"/>
    <w:rsid w:val="00990F5E"/>
    <w:rsid w:val="00996962"/>
    <w:rsid w:val="009A2FFC"/>
    <w:rsid w:val="009A6F44"/>
    <w:rsid w:val="009A7C8B"/>
    <w:rsid w:val="009B2D38"/>
    <w:rsid w:val="009C1007"/>
    <w:rsid w:val="009C1454"/>
    <w:rsid w:val="009C2054"/>
    <w:rsid w:val="009C38B7"/>
    <w:rsid w:val="009C56E6"/>
    <w:rsid w:val="009D1CF6"/>
    <w:rsid w:val="009D2CDD"/>
    <w:rsid w:val="009E7B77"/>
    <w:rsid w:val="009F1FA3"/>
    <w:rsid w:val="009F4383"/>
    <w:rsid w:val="009F5C65"/>
    <w:rsid w:val="00A13985"/>
    <w:rsid w:val="00A308BE"/>
    <w:rsid w:val="00A370E8"/>
    <w:rsid w:val="00A4188C"/>
    <w:rsid w:val="00A4281D"/>
    <w:rsid w:val="00A43452"/>
    <w:rsid w:val="00A44E3C"/>
    <w:rsid w:val="00A56D5B"/>
    <w:rsid w:val="00A6086D"/>
    <w:rsid w:val="00A66C38"/>
    <w:rsid w:val="00A6771B"/>
    <w:rsid w:val="00A7134D"/>
    <w:rsid w:val="00A72EB0"/>
    <w:rsid w:val="00A737E1"/>
    <w:rsid w:val="00A740F0"/>
    <w:rsid w:val="00A7762C"/>
    <w:rsid w:val="00AB0023"/>
    <w:rsid w:val="00AB0B9D"/>
    <w:rsid w:val="00AB4489"/>
    <w:rsid w:val="00AC386C"/>
    <w:rsid w:val="00AD1AE9"/>
    <w:rsid w:val="00AE1707"/>
    <w:rsid w:val="00AF34A4"/>
    <w:rsid w:val="00AF69AC"/>
    <w:rsid w:val="00B0487A"/>
    <w:rsid w:val="00B07F15"/>
    <w:rsid w:val="00B2186E"/>
    <w:rsid w:val="00B337AC"/>
    <w:rsid w:val="00B37F10"/>
    <w:rsid w:val="00B41495"/>
    <w:rsid w:val="00B43B52"/>
    <w:rsid w:val="00B55F49"/>
    <w:rsid w:val="00B649AA"/>
    <w:rsid w:val="00B65347"/>
    <w:rsid w:val="00B70C01"/>
    <w:rsid w:val="00BA0CE5"/>
    <w:rsid w:val="00BA2000"/>
    <w:rsid w:val="00BB1718"/>
    <w:rsid w:val="00BC0C6F"/>
    <w:rsid w:val="00BC1916"/>
    <w:rsid w:val="00BC4884"/>
    <w:rsid w:val="00BD57FF"/>
    <w:rsid w:val="00BD684A"/>
    <w:rsid w:val="00BD75DE"/>
    <w:rsid w:val="00BE41C1"/>
    <w:rsid w:val="00BF4862"/>
    <w:rsid w:val="00BF5408"/>
    <w:rsid w:val="00C01ABE"/>
    <w:rsid w:val="00C06A60"/>
    <w:rsid w:val="00C12DE3"/>
    <w:rsid w:val="00C15877"/>
    <w:rsid w:val="00C30442"/>
    <w:rsid w:val="00C30706"/>
    <w:rsid w:val="00C370B8"/>
    <w:rsid w:val="00C41AC3"/>
    <w:rsid w:val="00C46885"/>
    <w:rsid w:val="00C47E09"/>
    <w:rsid w:val="00C57135"/>
    <w:rsid w:val="00C76E08"/>
    <w:rsid w:val="00C967F3"/>
    <w:rsid w:val="00CA2AF7"/>
    <w:rsid w:val="00CC068E"/>
    <w:rsid w:val="00CD3985"/>
    <w:rsid w:val="00CE6763"/>
    <w:rsid w:val="00CF39F3"/>
    <w:rsid w:val="00CF4EF8"/>
    <w:rsid w:val="00D0325A"/>
    <w:rsid w:val="00D037A5"/>
    <w:rsid w:val="00D04589"/>
    <w:rsid w:val="00D24936"/>
    <w:rsid w:val="00D25067"/>
    <w:rsid w:val="00D41219"/>
    <w:rsid w:val="00D42146"/>
    <w:rsid w:val="00D47EED"/>
    <w:rsid w:val="00D51D7A"/>
    <w:rsid w:val="00D527E7"/>
    <w:rsid w:val="00D57C94"/>
    <w:rsid w:val="00D61047"/>
    <w:rsid w:val="00D6544B"/>
    <w:rsid w:val="00D85F0A"/>
    <w:rsid w:val="00D86CEA"/>
    <w:rsid w:val="00D964D9"/>
    <w:rsid w:val="00DC4B12"/>
    <w:rsid w:val="00DD09A5"/>
    <w:rsid w:val="00DD10E0"/>
    <w:rsid w:val="00DD1CEE"/>
    <w:rsid w:val="00DE307C"/>
    <w:rsid w:val="00DF0F40"/>
    <w:rsid w:val="00DF4D84"/>
    <w:rsid w:val="00E0378F"/>
    <w:rsid w:val="00E03DEE"/>
    <w:rsid w:val="00E25B88"/>
    <w:rsid w:val="00E510EB"/>
    <w:rsid w:val="00E74673"/>
    <w:rsid w:val="00E7744E"/>
    <w:rsid w:val="00EC4D8D"/>
    <w:rsid w:val="00EC6037"/>
    <w:rsid w:val="00ED3064"/>
    <w:rsid w:val="00ED70B9"/>
    <w:rsid w:val="00ED70DE"/>
    <w:rsid w:val="00EE37C7"/>
    <w:rsid w:val="00EF493F"/>
    <w:rsid w:val="00EF6689"/>
    <w:rsid w:val="00F07773"/>
    <w:rsid w:val="00F37303"/>
    <w:rsid w:val="00F45AA4"/>
    <w:rsid w:val="00F53846"/>
    <w:rsid w:val="00F55C99"/>
    <w:rsid w:val="00F601EF"/>
    <w:rsid w:val="00F7049D"/>
    <w:rsid w:val="00F864DD"/>
    <w:rsid w:val="00F9591E"/>
    <w:rsid w:val="00FB6470"/>
    <w:rsid w:val="00FC60E9"/>
    <w:rsid w:val="00FD5476"/>
    <w:rsid w:val="00FE1787"/>
    <w:rsid w:val="00FE279C"/>
    <w:rsid w:val="00FF3F40"/>
    <w:rsid w:val="00FF4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3A9B2B"/>
  <w15:docId w15:val="{0D30FA0B-534B-4A46-81B2-AC16EBE7B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45B9"/>
    <w:rPr>
      <w:rFonts w:ascii="Arial" w:hAnsi="Arial"/>
    </w:rPr>
  </w:style>
  <w:style w:type="paragraph" w:styleId="Heading1">
    <w:name w:val="heading 1"/>
    <w:basedOn w:val="Normal"/>
    <w:next w:val="Normal"/>
    <w:qFormat/>
    <w:rsid w:val="00050EF6"/>
    <w:pPr>
      <w:keepNext/>
      <w:spacing w:before="240" w:after="60"/>
      <w:outlineLvl w:val="0"/>
    </w:pPr>
    <w:rPr>
      <w:b/>
      <w:kern w:val="28"/>
      <w:sz w:val="28"/>
    </w:rPr>
  </w:style>
  <w:style w:type="paragraph" w:styleId="Heading2">
    <w:name w:val="heading 2"/>
    <w:basedOn w:val="Normal"/>
    <w:next w:val="Normal"/>
    <w:link w:val="Heading2Char"/>
    <w:qFormat/>
    <w:rsid w:val="00050EF6"/>
    <w:pPr>
      <w:keepNext/>
      <w:spacing w:before="240" w:after="60"/>
      <w:outlineLvl w:val="1"/>
    </w:pPr>
    <w:rPr>
      <w:b/>
      <w:sz w:val="24"/>
    </w:rPr>
  </w:style>
  <w:style w:type="paragraph" w:styleId="Heading3">
    <w:name w:val="heading 3"/>
    <w:basedOn w:val="Normal"/>
    <w:next w:val="Normal"/>
    <w:qFormat/>
    <w:rsid w:val="00050EF6"/>
    <w:pPr>
      <w:keepNext/>
      <w:spacing w:before="240" w:after="60"/>
      <w:outlineLvl w:val="2"/>
    </w:pPr>
    <w:rPr>
      <w:b/>
      <w:sz w:val="22"/>
    </w:rPr>
  </w:style>
  <w:style w:type="paragraph" w:styleId="Heading4">
    <w:name w:val="heading 4"/>
    <w:basedOn w:val="Normal"/>
    <w:next w:val="Normal"/>
    <w:qFormat/>
    <w:rsid w:val="00050EF6"/>
    <w:pPr>
      <w:keepNext/>
      <w:spacing w:before="240" w:after="60"/>
      <w:outlineLvl w:val="3"/>
    </w:pPr>
    <w:rPr>
      <w:b/>
    </w:rPr>
  </w:style>
  <w:style w:type="paragraph" w:styleId="Heading5">
    <w:name w:val="heading 5"/>
    <w:basedOn w:val="Normal"/>
    <w:next w:val="Normal"/>
    <w:qFormat/>
    <w:rsid w:val="00050EF6"/>
    <w:pPr>
      <w:spacing w:before="240" w:after="60"/>
      <w:outlineLvl w:val="4"/>
    </w:pPr>
    <w:rPr>
      <w:b/>
      <w:i/>
    </w:rPr>
  </w:style>
  <w:style w:type="paragraph" w:styleId="Heading6">
    <w:name w:val="heading 6"/>
    <w:basedOn w:val="Normal"/>
    <w:next w:val="Normal"/>
    <w:qFormat/>
    <w:rsid w:val="00050EF6"/>
    <w:pPr>
      <w:spacing w:before="240" w:after="60"/>
      <w:outlineLvl w:val="5"/>
    </w:pPr>
    <w:rPr>
      <w:i/>
    </w:rPr>
  </w:style>
  <w:style w:type="paragraph" w:styleId="Heading7">
    <w:name w:val="heading 7"/>
    <w:basedOn w:val="Normal"/>
    <w:next w:val="Normal"/>
    <w:qFormat/>
    <w:rsid w:val="00050EF6"/>
    <w:pPr>
      <w:spacing w:before="240" w:after="60"/>
      <w:outlineLvl w:val="6"/>
    </w:pPr>
  </w:style>
  <w:style w:type="paragraph" w:styleId="Heading8">
    <w:name w:val="heading 8"/>
    <w:basedOn w:val="Normal"/>
    <w:next w:val="Normal"/>
    <w:qFormat/>
    <w:rsid w:val="00050EF6"/>
    <w:pPr>
      <w:spacing w:before="240" w:after="60"/>
      <w:outlineLvl w:val="7"/>
    </w:pPr>
    <w:rPr>
      <w:sz w:val="18"/>
    </w:rPr>
  </w:style>
  <w:style w:type="paragraph" w:styleId="Heading9">
    <w:name w:val="heading 9"/>
    <w:basedOn w:val="Normal"/>
    <w:next w:val="Normal"/>
    <w:qFormat/>
    <w:rsid w:val="00050EF6"/>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050EF6"/>
    <w:pPr>
      <w:spacing w:before="60" w:after="360"/>
      <w:jc w:val="center"/>
    </w:pPr>
    <w:rPr>
      <w:i/>
      <w:sz w:val="16"/>
    </w:rPr>
  </w:style>
  <w:style w:type="paragraph" w:customStyle="1" w:styleId="Table">
    <w:name w:val="Table"/>
    <w:basedOn w:val="Normal"/>
    <w:rsid w:val="00050EF6"/>
    <w:pPr>
      <w:spacing w:before="40" w:after="40"/>
    </w:pPr>
  </w:style>
  <w:style w:type="paragraph" w:styleId="Header">
    <w:name w:val="header"/>
    <w:basedOn w:val="Normal"/>
    <w:rsid w:val="00050EF6"/>
    <w:pPr>
      <w:tabs>
        <w:tab w:val="center" w:pos="4320"/>
        <w:tab w:val="right" w:pos="8640"/>
      </w:tabs>
    </w:pPr>
  </w:style>
  <w:style w:type="paragraph" w:customStyle="1" w:styleId="Bulletwithtext1">
    <w:name w:val="Bullet with text 1"/>
    <w:basedOn w:val="Normal"/>
    <w:rsid w:val="00050EF6"/>
    <w:pPr>
      <w:numPr>
        <w:numId w:val="5"/>
      </w:numPr>
    </w:pPr>
  </w:style>
  <w:style w:type="paragraph" w:customStyle="1" w:styleId="Bulletwithtext2">
    <w:name w:val="Bullet with text 2"/>
    <w:basedOn w:val="Normal"/>
    <w:rsid w:val="00050EF6"/>
    <w:pPr>
      <w:numPr>
        <w:numId w:val="3"/>
      </w:numPr>
    </w:pPr>
  </w:style>
  <w:style w:type="paragraph" w:customStyle="1" w:styleId="Header1">
    <w:name w:val="Header 1"/>
    <w:basedOn w:val="Normal"/>
    <w:next w:val="Normal"/>
    <w:rsid w:val="00050EF6"/>
    <w:pPr>
      <w:keepLines/>
      <w:spacing w:before="80" w:after="80"/>
      <w:jc w:val="center"/>
    </w:pPr>
  </w:style>
  <w:style w:type="paragraph" w:customStyle="1" w:styleId="Header2">
    <w:name w:val="Header 2"/>
    <w:basedOn w:val="Header1"/>
    <w:next w:val="Normal"/>
    <w:rsid w:val="00050EF6"/>
    <w:pPr>
      <w:jc w:val="right"/>
    </w:pPr>
  </w:style>
  <w:style w:type="paragraph" w:customStyle="1" w:styleId="Header3">
    <w:name w:val="Header 3"/>
    <w:basedOn w:val="Header1"/>
    <w:next w:val="Normal"/>
    <w:rsid w:val="00050EF6"/>
    <w:pPr>
      <w:jc w:val="left"/>
    </w:pPr>
  </w:style>
  <w:style w:type="paragraph" w:styleId="TOC2">
    <w:name w:val="toc 2"/>
    <w:basedOn w:val="Normal"/>
    <w:next w:val="Normal"/>
    <w:uiPriority w:val="39"/>
    <w:rsid w:val="00050EF6"/>
    <w:pPr>
      <w:tabs>
        <w:tab w:val="left" w:pos="1021"/>
        <w:tab w:val="right" w:leader="dot" w:pos="9806"/>
      </w:tabs>
      <w:spacing w:before="60" w:after="60"/>
      <w:ind w:left="1020" w:hanging="680"/>
    </w:pPr>
    <w:rPr>
      <w:noProof/>
    </w:rPr>
  </w:style>
  <w:style w:type="paragraph" w:customStyle="1" w:styleId="Bulletwithtext3">
    <w:name w:val="Bullet with text 3"/>
    <w:basedOn w:val="Normal"/>
    <w:rsid w:val="00050EF6"/>
    <w:pPr>
      <w:numPr>
        <w:numId w:val="4"/>
      </w:numPr>
    </w:pPr>
  </w:style>
  <w:style w:type="paragraph" w:styleId="Title">
    <w:name w:val="Title"/>
    <w:basedOn w:val="Normal"/>
    <w:next w:val="Normal"/>
    <w:qFormat/>
    <w:rsid w:val="00050EF6"/>
    <w:pPr>
      <w:keepNext/>
      <w:spacing w:before="240" w:after="60"/>
    </w:pPr>
    <w:rPr>
      <w:b/>
      <w:kern w:val="28"/>
      <w:sz w:val="24"/>
    </w:rPr>
  </w:style>
  <w:style w:type="paragraph" w:customStyle="1" w:styleId="Numberedlist1">
    <w:name w:val="Numbered list 1"/>
    <w:basedOn w:val="ListNumber"/>
    <w:autoRedefine/>
    <w:rsid w:val="00050EF6"/>
    <w:pPr>
      <w:numPr>
        <w:numId w:val="10"/>
      </w:numPr>
    </w:pPr>
  </w:style>
  <w:style w:type="paragraph" w:customStyle="1" w:styleId="Numberedlist31">
    <w:name w:val="Numbered list 3.1"/>
    <w:basedOn w:val="Heading1"/>
    <w:next w:val="Normal"/>
    <w:rsid w:val="00050EF6"/>
    <w:pPr>
      <w:tabs>
        <w:tab w:val="num" w:pos="360"/>
      </w:tabs>
      <w:ind w:left="360" w:hanging="360"/>
    </w:pPr>
  </w:style>
  <w:style w:type="paragraph" w:customStyle="1" w:styleId="HPInternal">
    <w:name w:val="HP_Internal"/>
    <w:basedOn w:val="Normal"/>
    <w:next w:val="Normal"/>
    <w:rsid w:val="00050EF6"/>
    <w:rPr>
      <w:i/>
      <w:sz w:val="18"/>
    </w:rPr>
  </w:style>
  <w:style w:type="paragraph" w:styleId="TOC1">
    <w:name w:val="toc 1"/>
    <w:basedOn w:val="Normal"/>
    <w:next w:val="Normal"/>
    <w:uiPriority w:val="39"/>
    <w:rsid w:val="00050EF6"/>
    <w:pPr>
      <w:tabs>
        <w:tab w:val="left" w:pos="425"/>
        <w:tab w:val="right" w:leader="dot" w:pos="9806"/>
      </w:tabs>
      <w:spacing w:before="60" w:after="60"/>
    </w:pPr>
    <w:rPr>
      <w:b/>
      <w:noProof/>
    </w:rPr>
  </w:style>
  <w:style w:type="paragraph" w:customStyle="1" w:styleId="TitlePagebogus">
    <w:name w:val="TitlePage_bogus"/>
    <w:basedOn w:val="Normal"/>
    <w:rsid w:val="00050EF6"/>
  </w:style>
  <w:style w:type="paragraph" w:customStyle="1" w:styleId="TitlePageHeadernotused">
    <w:name w:val="TitlePage_Header_not_used"/>
    <w:basedOn w:val="Normal"/>
    <w:rsid w:val="00050EF6"/>
  </w:style>
  <w:style w:type="paragraph" w:customStyle="1" w:styleId="Numberedlist32">
    <w:name w:val="Numbered list 3.2"/>
    <w:basedOn w:val="Heading2"/>
    <w:next w:val="Normal"/>
    <w:rsid w:val="00050EF6"/>
    <w:pPr>
      <w:tabs>
        <w:tab w:val="num" w:pos="360"/>
      </w:tabs>
      <w:ind w:left="360" w:hanging="360"/>
    </w:pPr>
  </w:style>
  <w:style w:type="paragraph" w:customStyle="1" w:styleId="Bulletwithtext4">
    <w:name w:val="Bullet with text 4"/>
    <w:basedOn w:val="Normal"/>
    <w:rsid w:val="00050EF6"/>
    <w:pPr>
      <w:numPr>
        <w:numId w:val="7"/>
      </w:numPr>
    </w:pPr>
  </w:style>
  <w:style w:type="paragraph" w:customStyle="1" w:styleId="Numberedlist33">
    <w:name w:val="Numbered list 3.3"/>
    <w:basedOn w:val="Heading3"/>
    <w:next w:val="Normal"/>
    <w:rsid w:val="00050EF6"/>
    <w:pPr>
      <w:tabs>
        <w:tab w:val="num" w:pos="720"/>
      </w:tabs>
      <w:ind w:left="360" w:hanging="360"/>
    </w:pPr>
  </w:style>
  <w:style w:type="paragraph" w:customStyle="1" w:styleId="TableHeading">
    <w:name w:val="Table_Heading"/>
    <w:basedOn w:val="Normal"/>
    <w:next w:val="Table"/>
    <w:rsid w:val="00050EF6"/>
    <w:pPr>
      <w:keepNext/>
      <w:keepLines/>
      <w:spacing w:before="40" w:after="40"/>
    </w:pPr>
    <w:rPr>
      <w:b/>
    </w:rPr>
  </w:style>
  <w:style w:type="paragraph" w:styleId="TOC3">
    <w:name w:val="toc 3"/>
    <w:basedOn w:val="Normal"/>
    <w:next w:val="Normal"/>
    <w:semiHidden/>
    <w:rsid w:val="00050EF6"/>
    <w:pPr>
      <w:tabs>
        <w:tab w:val="left" w:pos="1021"/>
        <w:tab w:val="right" w:leader="dot" w:pos="9806"/>
      </w:tabs>
      <w:spacing w:before="60" w:after="60"/>
      <w:ind w:left="1020" w:hanging="680"/>
    </w:pPr>
    <w:rPr>
      <w:i/>
      <w:noProof/>
    </w:rPr>
  </w:style>
  <w:style w:type="paragraph" w:customStyle="1" w:styleId="TableTitle">
    <w:name w:val="Table_Title"/>
    <w:basedOn w:val="Normal"/>
    <w:next w:val="Normal"/>
    <w:rsid w:val="00050EF6"/>
    <w:pPr>
      <w:keepNext/>
      <w:keepLines/>
      <w:spacing w:before="240" w:after="60"/>
    </w:pPr>
    <w:rPr>
      <w:b/>
    </w:rPr>
  </w:style>
  <w:style w:type="paragraph" w:styleId="TOC4">
    <w:name w:val="toc 4"/>
    <w:basedOn w:val="Normal"/>
    <w:next w:val="Normal"/>
    <w:semiHidden/>
    <w:rsid w:val="00050EF6"/>
    <w:pPr>
      <w:tabs>
        <w:tab w:val="left" w:pos="1021"/>
        <w:tab w:val="left" w:pos="1123"/>
        <w:tab w:val="left" w:pos="1225"/>
        <w:tab w:val="right" w:leader="dot" w:pos="9806"/>
      </w:tabs>
      <w:spacing w:before="60" w:after="60"/>
      <w:ind w:left="1020" w:hanging="680"/>
    </w:pPr>
    <w:rPr>
      <w:noProof/>
      <w:sz w:val="18"/>
    </w:rPr>
  </w:style>
  <w:style w:type="paragraph" w:customStyle="1" w:styleId="TOCHeading">
    <w:name w:val="TOC_Heading"/>
    <w:basedOn w:val="Normal"/>
    <w:next w:val="Normal"/>
    <w:rsid w:val="00050EF6"/>
    <w:pPr>
      <w:keepNext/>
      <w:spacing w:before="80" w:after="120"/>
    </w:pPr>
    <w:rPr>
      <w:b/>
      <w:sz w:val="24"/>
    </w:rPr>
  </w:style>
  <w:style w:type="paragraph" w:customStyle="1" w:styleId="TableCenter">
    <w:name w:val="Table_Center"/>
    <w:basedOn w:val="Table"/>
    <w:rsid w:val="00050EF6"/>
    <w:pPr>
      <w:jc w:val="center"/>
    </w:pPr>
  </w:style>
  <w:style w:type="paragraph" w:customStyle="1" w:styleId="Numberedlist21">
    <w:name w:val="Numbered list 2.1"/>
    <w:basedOn w:val="Heading1"/>
    <w:next w:val="Normal"/>
    <w:rsid w:val="00050EF6"/>
    <w:pPr>
      <w:tabs>
        <w:tab w:val="num" w:pos="360"/>
        <w:tab w:val="left" w:pos="720"/>
      </w:tabs>
      <w:ind w:left="360" w:hanging="360"/>
    </w:pPr>
  </w:style>
  <w:style w:type="paragraph" w:customStyle="1" w:styleId="Numberedlist22">
    <w:name w:val="Numbered list 2.2"/>
    <w:basedOn w:val="Heading2"/>
    <w:next w:val="Normal"/>
    <w:rsid w:val="00050EF6"/>
    <w:pPr>
      <w:tabs>
        <w:tab w:val="left" w:pos="720"/>
      </w:tabs>
      <w:ind w:left="720" w:hanging="720"/>
    </w:pPr>
  </w:style>
  <w:style w:type="paragraph" w:customStyle="1" w:styleId="Numberedlist23">
    <w:name w:val="Numbered list 2.3"/>
    <w:basedOn w:val="Heading3"/>
    <w:next w:val="Normal"/>
    <w:rsid w:val="00050EF6"/>
    <w:pPr>
      <w:tabs>
        <w:tab w:val="left" w:pos="1080"/>
        <w:tab w:val="left" w:pos="1440"/>
      </w:tabs>
      <w:ind w:left="1080" w:hanging="1080"/>
    </w:pPr>
  </w:style>
  <w:style w:type="paragraph" w:customStyle="1" w:styleId="Numberedlist24">
    <w:name w:val="Numbered list 2.4"/>
    <w:basedOn w:val="Heading4"/>
    <w:next w:val="Normal"/>
    <w:rsid w:val="00050EF6"/>
    <w:pPr>
      <w:tabs>
        <w:tab w:val="left" w:pos="1080"/>
        <w:tab w:val="left" w:pos="1440"/>
        <w:tab w:val="left" w:pos="1800"/>
      </w:tabs>
      <w:ind w:left="1080" w:hanging="1080"/>
    </w:pPr>
  </w:style>
  <w:style w:type="paragraph" w:customStyle="1" w:styleId="NormalUserEntry">
    <w:name w:val="Normal_UserEntry"/>
    <w:basedOn w:val="Normal"/>
    <w:rsid w:val="00050EF6"/>
    <w:rPr>
      <w:color w:val="FF0000"/>
    </w:rPr>
  </w:style>
  <w:style w:type="paragraph" w:customStyle="1" w:styleId="TitleCenter">
    <w:name w:val="Title_Center"/>
    <w:basedOn w:val="Title"/>
    <w:rsid w:val="00050EF6"/>
    <w:pPr>
      <w:jc w:val="center"/>
    </w:pPr>
  </w:style>
  <w:style w:type="paragraph" w:customStyle="1" w:styleId="TableSmall">
    <w:name w:val="Table_Small"/>
    <w:basedOn w:val="Table"/>
    <w:rsid w:val="00050EF6"/>
    <w:rPr>
      <w:sz w:val="16"/>
    </w:rPr>
  </w:style>
  <w:style w:type="character" w:customStyle="1" w:styleId="CharacterUserEntry">
    <w:name w:val="Character UserEntry"/>
    <w:basedOn w:val="DefaultParagraphFont"/>
    <w:rsid w:val="00050EF6"/>
    <w:rPr>
      <w:color w:val="FF0000"/>
    </w:rPr>
  </w:style>
  <w:style w:type="paragraph" w:customStyle="1" w:styleId="TableHeadingCenter">
    <w:name w:val="Table_Heading_Center"/>
    <w:basedOn w:val="TableHeading"/>
    <w:rsid w:val="00050EF6"/>
    <w:pPr>
      <w:jc w:val="center"/>
    </w:pPr>
  </w:style>
  <w:style w:type="paragraph" w:customStyle="1" w:styleId="TableSmHeading">
    <w:name w:val="Table_Sm_Heading"/>
    <w:basedOn w:val="TableHeading"/>
    <w:rsid w:val="00050EF6"/>
    <w:pPr>
      <w:spacing w:before="60"/>
    </w:pPr>
    <w:rPr>
      <w:sz w:val="16"/>
    </w:rPr>
  </w:style>
  <w:style w:type="paragraph" w:customStyle="1" w:styleId="TableSmHeadingbogus">
    <w:name w:val="Table_Sm_Heading_bogus"/>
    <w:basedOn w:val="TableSmHeading"/>
    <w:rsid w:val="00050EF6"/>
    <w:pPr>
      <w:jc w:val="center"/>
    </w:pPr>
  </w:style>
  <w:style w:type="paragraph" w:customStyle="1" w:styleId="Tablenotused">
    <w:name w:val="Table_not_used"/>
    <w:basedOn w:val="Table"/>
    <w:rsid w:val="00050EF6"/>
    <w:pPr>
      <w:jc w:val="right"/>
    </w:pPr>
  </w:style>
  <w:style w:type="paragraph" w:customStyle="1" w:styleId="TableSmallRight">
    <w:name w:val="Table_Small_Right"/>
    <w:basedOn w:val="TableSmall"/>
    <w:rsid w:val="00050EF6"/>
    <w:pPr>
      <w:jc w:val="right"/>
    </w:pPr>
  </w:style>
  <w:style w:type="paragraph" w:customStyle="1" w:styleId="TableSmallCenter">
    <w:name w:val="Table_Small_Center"/>
    <w:basedOn w:val="TableSmall"/>
    <w:rsid w:val="00050EF6"/>
    <w:pPr>
      <w:jc w:val="center"/>
    </w:pPr>
  </w:style>
  <w:style w:type="paragraph" w:customStyle="1" w:styleId="TitlePageDetail">
    <w:name w:val="TitlePage_Detail"/>
    <w:basedOn w:val="TitlePageHeaderOOV"/>
    <w:rsid w:val="00050EF6"/>
    <w:pPr>
      <w:spacing w:line="360" w:lineRule="auto"/>
    </w:pPr>
    <w:rPr>
      <w:b/>
      <w:sz w:val="20"/>
    </w:rPr>
  </w:style>
  <w:style w:type="paragraph" w:styleId="Closing">
    <w:name w:val="Closing"/>
    <w:basedOn w:val="Normal"/>
    <w:rsid w:val="00050EF6"/>
    <w:pPr>
      <w:ind w:left="4320"/>
      <w:jc w:val="right"/>
    </w:pPr>
  </w:style>
  <w:style w:type="character" w:styleId="CommentReference">
    <w:name w:val="annotation reference"/>
    <w:basedOn w:val="DefaultParagraphFont"/>
    <w:semiHidden/>
    <w:rsid w:val="00050EF6"/>
    <w:rPr>
      <w:rFonts w:ascii="Arial" w:hAnsi="Arial"/>
      <w:sz w:val="16"/>
    </w:rPr>
  </w:style>
  <w:style w:type="paragraph" w:styleId="PlainText">
    <w:name w:val="Plain Text"/>
    <w:basedOn w:val="Normal"/>
    <w:rsid w:val="00050EF6"/>
    <w:rPr>
      <w:rFonts w:ascii="Times New Roman" w:hAnsi="Times New Roman"/>
    </w:rPr>
  </w:style>
  <w:style w:type="paragraph" w:customStyle="1" w:styleId="HPTableTitle">
    <w:name w:val="HP_Table_Title"/>
    <w:basedOn w:val="Normal"/>
    <w:next w:val="Normal"/>
    <w:rsid w:val="00050EF6"/>
    <w:pPr>
      <w:keepNext/>
      <w:keepLines/>
      <w:spacing w:before="240" w:after="60"/>
    </w:pPr>
    <w:rPr>
      <w:b/>
      <w:sz w:val="18"/>
    </w:rPr>
  </w:style>
  <w:style w:type="character" w:styleId="PageNumber">
    <w:name w:val="page number"/>
    <w:basedOn w:val="DefaultParagraphFont"/>
    <w:rsid w:val="00050EF6"/>
    <w:rPr>
      <w:rFonts w:ascii="Arial" w:hAnsi="Arial"/>
      <w:sz w:val="18"/>
    </w:rPr>
  </w:style>
  <w:style w:type="paragraph" w:styleId="Footer">
    <w:name w:val="footer"/>
    <w:basedOn w:val="Normal"/>
    <w:rsid w:val="00050EF6"/>
    <w:pPr>
      <w:tabs>
        <w:tab w:val="center" w:pos="4320"/>
        <w:tab w:val="right" w:pos="8640"/>
      </w:tabs>
    </w:pPr>
  </w:style>
  <w:style w:type="paragraph" w:customStyle="1" w:styleId="TableSmHeadingRight">
    <w:name w:val="Table_Sm_Heading_Right"/>
    <w:basedOn w:val="TableSmHeading"/>
    <w:rsid w:val="00050EF6"/>
    <w:pPr>
      <w:jc w:val="right"/>
    </w:pPr>
  </w:style>
  <w:style w:type="paragraph" w:customStyle="1" w:styleId="TableMedium">
    <w:name w:val="Table_Medium"/>
    <w:basedOn w:val="Table"/>
    <w:rsid w:val="00050EF6"/>
    <w:rPr>
      <w:sz w:val="18"/>
    </w:rPr>
  </w:style>
  <w:style w:type="paragraph" w:styleId="Subtitle">
    <w:name w:val="Subtitle"/>
    <w:basedOn w:val="Normal"/>
    <w:qFormat/>
    <w:rsid w:val="00050EF6"/>
    <w:pPr>
      <w:spacing w:after="60"/>
      <w:jc w:val="center"/>
    </w:pPr>
    <w:rPr>
      <w:i/>
      <w:sz w:val="16"/>
    </w:rPr>
  </w:style>
  <w:style w:type="paragraph" w:customStyle="1" w:styleId="Bulletwithtext5">
    <w:name w:val="Bullet with text 5"/>
    <w:basedOn w:val="Normal"/>
    <w:rsid w:val="00050EF6"/>
    <w:pPr>
      <w:numPr>
        <w:numId w:val="6"/>
      </w:numPr>
    </w:pPr>
  </w:style>
  <w:style w:type="paragraph" w:customStyle="1" w:styleId="RMIndtasBullwtxt2">
    <w:name w:val="RM_Indt as Bull w txt 2"/>
    <w:basedOn w:val="Bulletwithtext2"/>
    <w:next w:val="Bulletwithtext2"/>
    <w:rsid w:val="00050EF6"/>
    <w:pPr>
      <w:numPr>
        <w:numId w:val="0"/>
      </w:numPr>
      <w:ind w:left="720"/>
    </w:pPr>
  </w:style>
  <w:style w:type="paragraph" w:customStyle="1" w:styleId="TableHeadingRight">
    <w:name w:val="Table_Heading_Right"/>
    <w:basedOn w:val="TableHeading"/>
    <w:next w:val="Table"/>
    <w:rsid w:val="00050EF6"/>
    <w:pPr>
      <w:jc w:val="right"/>
    </w:pPr>
  </w:style>
  <w:style w:type="paragraph" w:customStyle="1" w:styleId="RMHeading1">
    <w:name w:val="RM_Heading 1"/>
    <w:basedOn w:val="Heading1"/>
    <w:next w:val="Normal"/>
    <w:rsid w:val="00050EF6"/>
    <w:pPr>
      <w:pageBreakBefore/>
    </w:pPr>
    <w:rPr>
      <w:sz w:val="32"/>
    </w:rPr>
  </w:style>
  <w:style w:type="paragraph" w:customStyle="1" w:styleId="RMHeading2">
    <w:name w:val="RM_Heading 2"/>
    <w:basedOn w:val="Heading2"/>
    <w:next w:val="Normal"/>
    <w:rsid w:val="00050EF6"/>
    <w:pPr>
      <w:pageBreakBefore/>
    </w:pPr>
    <w:rPr>
      <w:sz w:val="30"/>
    </w:rPr>
  </w:style>
  <w:style w:type="paragraph" w:customStyle="1" w:styleId="RMHeading3">
    <w:name w:val="RM_Heading 3"/>
    <w:basedOn w:val="Heading3"/>
    <w:next w:val="Normal"/>
    <w:rsid w:val="00050EF6"/>
    <w:pPr>
      <w:pageBreakBefore/>
    </w:pPr>
    <w:rPr>
      <w:sz w:val="28"/>
    </w:rPr>
  </w:style>
  <w:style w:type="paragraph" w:customStyle="1" w:styleId="RMTableBullet">
    <w:name w:val="RM_Table_Bullet"/>
    <w:basedOn w:val="Bulletwithtext4"/>
    <w:next w:val="Normal"/>
    <w:rsid w:val="00050EF6"/>
    <w:pPr>
      <w:tabs>
        <w:tab w:val="clear" w:pos="1440"/>
        <w:tab w:val="left" w:pos="567"/>
      </w:tabs>
      <w:ind w:left="568" w:hanging="284"/>
    </w:pPr>
  </w:style>
  <w:style w:type="paragraph" w:customStyle="1" w:styleId="TableRight">
    <w:name w:val="Table_Right"/>
    <w:basedOn w:val="Table"/>
    <w:rsid w:val="00050EF6"/>
    <w:pPr>
      <w:jc w:val="right"/>
    </w:pPr>
  </w:style>
  <w:style w:type="paragraph" w:customStyle="1" w:styleId="TableSmHeadingCenter">
    <w:name w:val="Table_Sm_Heading_Center"/>
    <w:basedOn w:val="TableSmHeading"/>
    <w:rsid w:val="00050EF6"/>
    <w:pPr>
      <w:jc w:val="center"/>
    </w:pPr>
  </w:style>
  <w:style w:type="paragraph" w:customStyle="1" w:styleId="TitlePageHeaderOOV">
    <w:name w:val="TitlePage_Header_OOV"/>
    <w:basedOn w:val="Normal"/>
    <w:rsid w:val="00050EF6"/>
    <w:pPr>
      <w:ind w:left="4060"/>
    </w:pPr>
    <w:rPr>
      <w:sz w:val="44"/>
    </w:rPr>
  </w:style>
  <w:style w:type="character" w:styleId="Hyperlink">
    <w:name w:val="Hyperlink"/>
    <w:basedOn w:val="DefaultParagraphFont"/>
    <w:uiPriority w:val="99"/>
    <w:rsid w:val="00050EF6"/>
    <w:rPr>
      <w:color w:val="0000FF"/>
      <w:u w:val="single"/>
    </w:rPr>
  </w:style>
  <w:style w:type="paragraph" w:customStyle="1" w:styleId="TitlePageHeader">
    <w:name w:val="TitlePage_Header"/>
    <w:basedOn w:val="Normal"/>
    <w:rsid w:val="00050EF6"/>
    <w:pPr>
      <w:spacing w:before="240" w:after="240"/>
      <w:ind w:left="3240"/>
    </w:pPr>
    <w:rPr>
      <w:b/>
      <w:sz w:val="32"/>
      <w:szCs w:val="32"/>
    </w:rPr>
  </w:style>
  <w:style w:type="paragraph" w:customStyle="1" w:styleId="HPGM">
    <w:name w:val="HPGM"/>
    <w:basedOn w:val="TableHeadingCenter"/>
    <w:rsid w:val="00050EF6"/>
  </w:style>
  <w:style w:type="paragraph" w:styleId="BodyText">
    <w:name w:val="Body Text"/>
    <w:basedOn w:val="Normal"/>
    <w:link w:val="BodyTextChar"/>
    <w:rsid w:val="00050EF6"/>
    <w:pPr>
      <w:spacing w:after="120"/>
    </w:pPr>
  </w:style>
  <w:style w:type="table" w:styleId="TableElegant">
    <w:name w:val="Table Elegant"/>
    <w:basedOn w:val="TableNormal"/>
    <w:rsid w:val="00050E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paragraph" w:styleId="BalloonText">
    <w:name w:val="Balloon Text"/>
    <w:basedOn w:val="Normal"/>
    <w:semiHidden/>
    <w:rsid w:val="00050EF6"/>
    <w:rPr>
      <w:rFonts w:ascii="Tahoma" w:hAnsi="Tahoma" w:cs="Tahoma"/>
      <w:sz w:val="16"/>
      <w:szCs w:val="16"/>
    </w:rPr>
  </w:style>
  <w:style w:type="paragraph" w:customStyle="1" w:styleId="NumberedHeadingStyleB1">
    <w:name w:val="Numbered Heading Style B.1"/>
    <w:basedOn w:val="Heading1"/>
    <w:next w:val="Normal"/>
    <w:autoRedefine/>
    <w:rsid w:val="00050EF6"/>
    <w:pPr>
      <w:numPr>
        <w:numId w:val="2"/>
      </w:numPr>
    </w:pPr>
  </w:style>
  <w:style w:type="paragraph" w:customStyle="1" w:styleId="NumberedHeadingStyleB2">
    <w:name w:val="Numbered Heading Style B.2"/>
    <w:basedOn w:val="Heading2"/>
    <w:next w:val="Normal"/>
    <w:autoRedefine/>
    <w:rsid w:val="00050EF6"/>
    <w:pPr>
      <w:numPr>
        <w:ilvl w:val="1"/>
        <w:numId w:val="2"/>
      </w:numPr>
    </w:pPr>
  </w:style>
  <w:style w:type="paragraph" w:customStyle="1" w:styleId="NumberedHeadingStyleB3">
    <w:name w:val="Numbered Heading Style B.3"/>
    <w:basedOn w:val="Heading3"/>
    <w:next w:val="Normal"/>
    <w:autoRedefine/>
    <w:rsid w:val="00050EF6"/>
    <w:pPr>
      <w:numPr>
        <w:ilvl w:val="2"/>
        <w:numId w:val="2"/>
      </w:numPr>
    </w:pPr>
  </w:style>
  <w:style w:type="paragraph" w:customStyle="1" w:styleId="NumberedHeadingStyleA1">
    <w:name w:val="Numbered Heading Style A.1"/>
    <w:basedOn w:val="Heading1"/>
    <w:next w:val="Normal"/>
    <w:autoRedefine/>
    <w:rsid w:val="000B70C7"/>
    <w:pPr>
      <w:numPr>
        <w:numId w:val="1"/>
      </w:numPr>
      <w:tabs>
        <w:tab w:val="left" w:pos="720"/>
      </w:tabs>
    </w:pPr>
    <w:rPr>
      <w:rFonts w:ascii="Verdana" w:hAnsi="Verdana"/>
    </w:rPr>
  </w:style>
  <w:style w:type="paragraph" w:customStyle="1" w:styleId="NumberedHeadingStyleA2">
    <w:name w:val="Numbered Heading Style A.2"/>
    <w:basedOn w:val="Heading2"/>
    <w:next w:val="Normal"/>
    <w:rsid w:val="00050EF6"/>
    <w:pPr>
      <w:numPr>
        <w:ilvl w:val="1"/>
        <w:numId w:val="1"/>
      </w:numPr>
      <w:tabs>
        <w:tab w:val="clear" w:pos="1080"/>
        <w:tab w:val="left" w:pos="500"/>
      </w:tabs>
      <w:ind w:left="0" w:firstLine="0"/>
    </w:pPr>
  </w:style>
  <w:style w:type="paragraph" w:customStyle="1" w:styleId="NumberedHeadingStyleA3">
    <w:name w:val="Numbered Heading Style A.3"/>
    <w:basedOn w:val="Heading3"/>
    <w:next w:val="Normal"/>
    <w:rsid w:val="00050EF6"/>
    <w:pPr>
      <w:numPr>
        <w:ilvl w:val="2"/>
        <w:numId w:val="1"/>
      </w:numPr>
      <w:tabs>
        <w:tab w:val="clear" w:pos="1440"/>
        <w:tab w:val="left" w:pos="700"/>
      </w:tabs>
      <w:ind w:left="0" w:firstLine="0"/>
    </w:pPr>
  </w:style>
  <w:style w:type="paragraph" w:customStyle="1" w:styleId="NumberedHeadingStyleA4">
    <w:name w:val="Numbered Heading Style A.4"/>
    <w:basedOn w:val="Heading4"/>
    <w:next w:val="Normal"/>
    <w:rsid w:val="00050EF6"/>
    <w:pPr>
      <w:numPr>
        <w:ilvl w:val="3"/>
        <w:numId w:val="1"/>
      </w:numPr>
      <w:tabs>
        <w:tab w:val="clear" w:pos="2160"/>
      </w:tabs>
      <w:ind w:hanging="1440"/>
    </w:pPr>
  </w:style>
  <w:style w:type="paragraph" w:customStyle="1" w:styleId="CommandorProgramCode">
    <w:name w:val="Command or Program Code"/>
    <w:basedOn w:val="Normal"/>
    <w:autoRedefine/>
    <w:rsid w:val="00050EF6"/>
    <w:pPr>
      <w:jc w:val="both"/>
    </w:pPr>
    <w:rPr>
      <w:rFonts w:ascii="Courier New" w:hAnsi="Courier New"/>
    </w:rPr>
  </w:style>
  <w:style w:type="paragraph" w:customStyle="1" w:styleId="Note">
    <w:name w:val="Note"/>
    <w:basedOn w:val="Normal"/>
    <w:autoRedefine/>
    <w:rsid w:val="00050EF6"/>
    <w:pPr>
      <w:pBdr>
        <w:top w:val="single" w:sz="4" w:space="1" w:color="auto"/>
        <w:bottom w:val="single" w:sz="4" w:space="1" w:color="auto"/>
      </w:pBdr>
      <w:jc w:val="both"/>
    </w:pPr>
    <w:rPr>
      <w:i/>
      <w:iCs/>
    </w:rPr>
  </w:style>
  <w:style w:type="paragraph" w:styleId="ListNumber">
    <w:name w:val="List Number"/>
    <w:basedOn w:val="Normal"/>
    <w:rsid w:val="00050EF6"/>
    <w:pPr>
      <w:numPr>
        <w:numId w:val="8"/>
      </w:numPr>
    </w:pPr>
  </w:style>
  <w:style w:type="numbering" w:styleId="111111">
    <w:name w:val="Outline List 2"/>
    <w:basedOn w:val="NoList"/>
    <w:rsid w:val="00050EF6"/>
    <w:pPr>
      <w:numPr>
        <w:numId w:val="9"/>
      </w:numPr>
    </w:pPr>
  </w:style>
  <w:style w:type="table" w:styleId="TableGrid">
    <w:name w:val="Table Grid"/>
    <w:basedOn w:val="TableNormal"/>
    <w:rsid w:val="00050E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lpBullet">
    <w:name w:val="Help Bullet"/>
    <w:basedOn w:val="Normal"/>
    <w:rsid w:val="00050EF6"/>
    <w:pPr>
      <w:numPr>
        <w:numId w:val="11"/>
      </w:numPr>
      <w:tabs>
        <w:tab w:val="clear" w:pos="360"/>
        <w:tab w:val="num" w:pos="1134"/>
      </w:tabs>
      <w:ind w:left="1134" w:hanging="283"/>
    </w:pPr>
    <w:rPr>
      <w:rFonts w:cs="Arial"/>
      <w:i/>
      <w:iCs/>
      <w:color w:val="0000FF"/>
      <w:lang w:eastAsia="de-DE"/>
    </w:rPr>
  </w:style>
  <w:style w:type="paragraph" w:customStyle="1" w:styleId="Level4">
    <w:name w:val="Level4"/>
    <w:basedOn w:val="NumberedHeadingStyleA4"/>
    <w:autoRedefine/>
    <w:rsid w:val="00050EF6"/>
    <w:pPr>
      <w:numPr>
        <w:ilvl w:val="0"/>
        <w:numId w:val="0"/>
      </w:numPr>
    </w:pPr>
    <w:rPr>
      <w:b w:val="0"/>
    </w:rPr>
  </w:style>
  <w:style w:type="table" w:customStyle="1" w:styleId="MediumShading1-Accent11">
    <w:name w:val="Medium Shading 1 - Accent 11"/>
    <w:basedOn w:val="TableNormal"/>
    <w:uiPriority w:val="63"/>
    <w:rsid w:val="00050EF6"/>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ListParagraph">
    <w:name w:val="List Paragraph"/>
    <w:basedOn w:val="Normal"/>
    <w:uiPriority w:val="34"/>
    <w:qFormat/>
    <w:rsid w:val="00A7134D"/>
    <w:pPr>
      <w:ind w:left="720"/>
      <w:contextualSpacing/>
    </w:pPr>
  </w:style>
  <w:style w:type="paragraph" w:customStyle="1" w:styleId="TableContents">
    <w:name w:val="Table Contents"/>
    <w:basedOn w:val="Normal"/>
    <w:rsid w:val="002877D3"/>
    <w:pPr>
      <w:suppressLineNumbers/>
      <w:suppressAutoHyphens/>
    </w:pPr>
    <w:rPr>
      <w:rFonts w:ascii="Garamond" w:hAnsi="Garamond"/>
      <w:sz w:val="22"/>
      <w:lang w:eastAsia="ar-SA"/>
    </w:rPr>
  </w:style>
  <w:style w:type="character" w:customStyle="1" w:styleId="Heading2Char">
    <w:name w:val="Heading 2 Char"/>
    <w:basedOn w:val="DefaultParagraphFont"/>
    <w:link w:val="Heading2"/>
    <w:rsid w:val="008F45B9"/>
    <w:rPr>
      <w:rFonts w:ascii="Arial" w:hAnsi="Arial"/>
      <w:b/>
      <w:sz w:val="24"/>
    </w:rPr>
  </w:style>
  <w:style w:type="character" w:customStyle="1" w:styleId="BodyTextChar">
    <w:name w:val="Body Text Char"/>
    <w:basedOn w:val="DefaultParagraphFont"/>
    <w:link w:val="BodyText"/>
    <w:rsid w:val="008F45B9"/>
    <w:rPr>
      <w:rFonts w:ascii="Arial" w:hAnsi="Arial"/>
    </w:rPr>
  </w:style>
  <w:style w:type="paragraph" w:styleId="HTMLPreformatted">
    <w:name w:val="HTML Preformatted"/>
    <w:basedOn w:val="Normal"/>
    <w:link w:val="HTMLPreformattedChar"/>
    <w:uiPriority w:val="99"/>
    <w:semiHidden/>
    <w:unhideWhenUsed/>
    <w:rsid w:val="00473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s-CR" w:eastAsia="es-CR"/>
    </w:rPr>
  </w:style>
  <w:style w:type="character" w:customStyle="1" w:styleId="HTMLPreformattedChar">
    <w:name w:val="HTML Preformatted Char"/>
    <w:basedOn w:val="DefaultParagraphFont"/>
    <w:link w:val="HTMLPreformatted"/>
    <w:uiPriority w:val="99"/>
    <w:semiHidden/>
    <w:rsid w:val="00473A82"/>
    <w:rPr>
      <w:rFonts w:ascii="Courier New" w:hAnsi="Courier New" w:cs="Courier New"/>
      <w:lang w:val="es-CR" w:eastAsia="es-CR"/>
    </w:rPr>
  </w:style>
  <w:style w:type="character" w:styleId="HTMLCode">
    <w:name w:val="HTML Code"/>
    <w:basedOn w:val="DefaultParagraphFont"/>
    <w:uiPriority w:val="99"/>
    <w:semiHidden/>
    <w:unhideWhenUsed/>
    <w:rsid w:val="00473A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996509">
      <w:bodyDiv w:val="1"/>
      <w:marLeft w:val="0"/>
      <w:marRight w:val="0"/>
      <w:marTop w:val="0"/>
      <w:marBottom w:val="0"/>
      <w:divBdr>
        <w:top w:val="none" w:sz="0" w:space="0" w:color="auto"/>
        <w:left w:val="none" w:sz="0" w:space="0" w:color="auto"/>
        <w:bottom w:val="none" w:sz="0" w:space="0" w:color="auto"/>
        <w:right w:val="none" w:sz="0" w:space="0" w:color="auto"/>
      </w:divBdr>
    </w:div>
    <w:div w:id="953026792">
      <w:bodyDiv w:val="1"/>
      <w:marLeft w:val="0"/>
      <w:marRight w:val="0"/>
      <w:marTop w:val="0"/>
      <w:marBottom w:val="0"/>
      <w:divBdr>
        <w:top w:val="none" w:sz="0" w:space="0" w:color="auto"/>
        <w:left w:val="none" w:sz="0" w:space="0" w:color="auto"/>
        <w:bottom w:val="none" w:sz="0" w:space="0" w:color="auto"/>
        <w:right w:val="none" w:sz="0" w:space="0" w:color="auto"/>
      </w:divBdr>
    </w:div>
    <w:div w:id="1390301093">
      <w:bodyDiv w:val="1"/>
      <w:marLeft w:val="0"/>
      <w:marRight w:val="0"/>
      <w:marTop w:val="0"/>
      <w:marBottom w:val="0"/>
      <w:divBdr>
        <w:top w:val="none" w:sz="0" w:space="0" w:color="auto"/>
        <w:left w:val="none" w:sz="0" w:space="0" w:color="auto"/>
        <w:bottom w:val="none" w:sz="0" w:space="0" w:color="auto"/>
        <w:right w:val="none" w:sz="0" w:space="0" w:color="auto"/>
      </w:divBdr>
    </w:div>
    <w:div w:id="1400208957">
      <w:bodyDiv w:val="1"/>
      <w:marLeft w:val="0"/>
      <w:marRight w:val="0"/>
      <w:marTop w:val="0"/>
      <w:marBottom w:val="0"/>
      <w:divBdr>
        <w:top w:val="none" w:sz="0" w:space="0" w:color="auto"/>
        <w:left w:val="none" w:sz="0" w:space="0" w:color="auto"/>
        <w:bottom w:val="none" w:sz="0" w:space="0" w:color="auto"/>
        <w:right w:val="none" w:sz="0" w:space="0" w:color="auto"/>
      </w:divBdr>
    </w:div>
    <w:div w:id="1468663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awx.local.t4.cr" TargetMode="External"/><Relationship Id="rId17" Type="http://schemas.openxmlformats.org/officeDocument/2006/relationships/image" Target="media/image8.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2.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D:\ADRIAN%20M%20stuff\Work\Work\Documentacion\Documenta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09FE3-DBBF-4E16-A8A7-A9AE8617A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 Template.dotx</Template>
  <TotalTime>322</TotalTime>
  <Pages>8</Pages>
  <Words>876</Words>
  <Characters>4818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Standard Template</vt:lpstr>
    </vt:vector>
  </TitlesOfParts>
  <Manager>Phil Knutson</Manager>
  <Company>Hewlett-Packard</Company>
  <LinksUpToDate>false</LinksUpToDate>
  <CharactersWithSpaces>5683</CharactersWithSpaces>
  <SharedDoc>false</SharedDoc>
  <HLinks>
    <vt:vector size="72" baseType="variant">
      <vt:variant>
        <vt:i4>1703992</vt:i4>
      </vt:variant>
      <vt:variant>
        <vt:i4>77</vt:i4>
      </vt:variant>
      <vt:variant>
        <vt:i4>0</vt:i4>
      </vt:variant>
      <vt:variant>
        <vt:i4>5</vt:i4>
      </vt:variant>
      <vt:variant>
        <vt:lpwstr/>
      </vt:variant>
      <vt:variant>
        <vt:lpwstr>_Toc249874453</vt:lpwstr>
      </vt:variant>
      <vt:variant>
        <vt:i4>1703992</vt:i4>
      </vt:variant>
      <vt:variant>
        <vt:i4>71</vt:i4>
      </vt:variant>
      <vt:variant>
        <vt:i4>0</vt:i4>
      </vt:variant>
      <vt:variant>
        <vt:i4>5</vt:i4>
      </vt:variant>
      <vt:variant>
        <vt:lpwstr/>
      </vt:variant>
      <vt:variant>
        <vt:lpwstr>_Toc249874452</vt:lpwstr>
      </vt:variant>
      <vt:variant>
        <vt:i4>1703992</vt:i4>
      </vt:variant>
      <vt:variant>
        <vt:i4>65</vt:i4>
      </vt:variant>
      <vt:variant>
        <vt:i4>0</vt:i4>
      </vt:variant>
      <vt:variant>
        <vt:i4>5</vt:i4>
      </vt:variant>
      <vt:variant>
        <vt:lpwstr/>
      </vt:variant>
      <vt:variant>
        <vt:lpwstr>_Toc249874451</vt:lpwstr>
      </vt:variant>
      <vt:variant>
        <vt:i4>1703992</vt:i4>
      </vt:variant>
      <vt:variant>
        <vt:i4>59</vt:i4>
      </vt:variant>
      <vt:variant>
        <vt:i4>0</vt:i4>
      </vt:variant>
      <vt:variant>
        <vt:i4>5</vt:i4>
      </vt:variant>
      <vt:variant>
        <vt:lpwstr/>
      </vt:variant>
      <vt:variant>
        <vt:lpwstr>_Toc249874450</vt:lpwstr>
      </vt:variant>
      <vt:variant>
        <vt:i4>1769528</vt:i4>
      </vt:variant>
      <vt:variant>
        <vt:i4>53</vt:i4>
      </vt:variant>
      <vt:variant>
        <vt:i4>0</vt:i4>
      </vt:variant>
      <vt:variant>
        <vt:i4>5</vt:i4>
      </vt:variant>
      <vt:variant>
        <vt:lpwstr/>
      </vt:variant>
      <vt:variant>
        <vt:lpwstr>_Toc249874449</vt:lpwstr>
      </vt:variant>
      <vt:variant>
        <vt:i4>1769528</vt:i4>
      </vt:variant>
      <vt:variant>
        <vt:i4>47</vt:i4>
      </vt:variant>
      <vt:variant>
        <vt:i4>0</vt:i4>
      </vt:variant>
      <vt:variant>
        <vt:i4>5</vt:i4>
      </vt:variant>
      <vt:variant>
        <vt:lpwstr/>
      </vt:variant>
      <vt:variant>
        <vt:lpwstr>_Toc249874448</vt:lpwstr>
      </vt:variant>
      <vt:variant>
        <vt:i4>1769528</vt:i4>
      </vt:variant>
      <vt:variant>
        <vt:i4>41</vt:i4>
      </vt:variant>
      <vt:variant>
        <vt:i4>0</vt:i4>
      </vt:variant>
      <vt:variant>
        <vt:i4>5</vt:i4>
      </vt:variant>
      <vt:variant>
        <vt:lpwstr/>
      </vt:variant>
      <vt:variant>
        <vt:lpwstr>_Toc249874447</vt:lpwstr>
      </vt:variant>
      <vt:variant>
        <vt:i4>1769528</vt:i4>
      </vt:variant>
      <vt:variant>
        <vt:i4>35</vt:i4>
      </vt:variant>
      <vt:variant>
        <vt:i4>0</vt:i4>
      </vt:variant>
      <vt:variant>
        <vt:i4>5</vt:i4>
      </vt:variant>
      <vt:variant>
        <vt:lpwstr/>
      </vt:variant>
      <vt:variant>
        <vt:lpwstr>_Toc249874446</vt:lpwstr>
      </vt:variant>
      <vt:variant>
        <vt:i4>1769528</vt:i4>
      </vt:variant>
      <vt:variant>
        <vt:i4>29</vt:i4>
      </vt:variant>
      <vt:variant>
        <vt:i4>0</vt:i4>
      </vt:variant>
      <vt:variant>
        <vt:i4>5</vt:i4>
      </vt:variant>
      <vt:variant>
        <vt:lpwstr/>
      </vt:variant>
      <vt:variant>
        <vt:lpwstr>_Toc249874445</vt:lpwstr>
      </vt:variant>
      <vt:variant>
        <vt:i4>1769528</vt:i4>
      </vt:variant>
      <vt:variant>
        <vt:i4>23</vt:i4>
      </vt:variant>
      <vt:variant>
        <vt:i4>0</vt:i4>
      </vt:variant>
      <vt:variant>
        <vt:i4>5</vt:i4>
      </vt:variant>
      <vt:variant>
        <vt:lpwstr/>
      </vt:variant>
      <vt:variant>
        <vt:lpwstr>_Toc249874444</vt:lpwstr>
      </vt:variant>
      <vt:variant>
        <vt:i4>1769528</vt:i4>
      </vt:variant>
      <vt:variant>
        <vt:i4>17</vt:i4>
      </vt:variant>
      <vt:variant>
        <vt:i4>0</vt:i4>
      </vt:variant>
      <vt:variant>
        <vt:i4>5</vt:i4>
      </vt:variant>
      <vt:variant>
        <vt:lpwstr/>
      </vt:variant>
      <vt:variant>
        <vt:lpwstr>_Toc249874443</vt:lpwstr>
      </vt:variant>
      <vt:variant>
        <vt:i4>1769528</vt:i4>
      </vt:variant>
      <vt:variant>
        <vt:i4>11</vt:i4>
      </vt:variant>
      <vt:variant>
        <vt:i4>0</vt:i4>
      </vt:variant>
      <vt:variant>
        <vt:i4>5</vt:i4>
      </vt:variant>
      <vt:variant>
        <vt:lpwstr/>
      </vt:variant>
      <vt:variant>
        <vt:lpwstr>_Toc249874442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Template</dc:title>
  <dc:subject>HP Global Method</dc:subject>
  <dc:creator>amurillo</dc:creator>
  <dc:description>&lt;djja&gt;</dc:description>
  <cp:lastModifiedBy>Carlos Fernandez</cp:lastModifiedBy>
  <cp:revision>8</cp:revision>
  <cp:lastPrinted>2005-02-17T20:26:00Z</cp:lastPrinted>
  <dcterms:created xsi:type="dcterms:W3CDTF">2018-03-09T14:42:00Z</dcterms:created>
  <dcterms:modified xsi:type="dcterms:W3CDTF">2021-01-24T00:28:00Z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_Document_Id">
    <vt:lpwstr>Project Document Id</vt:lpwstr>
  </property>
  <property fmtid="{D5CDD505-2E9C-101B-9397-08002B2CF9AE}" pid="3" name="EID_No">
    <vt:lpwstr>Project ID No</vt:lpwstr>
  </property>
  <property fmtid="{D5CDD505-2E9C-101B-9397-08002B2CF9AE}" pid="4" name="Project_Name">
    <vt:lpwstr>Project Name</vt:lpwstr>
  </property>
  <property fmtid="{D5CDD505-2E9C-101B-9397-08002B2CF9AE}" pid="5" name="Project_Acronym">
    <vt:lpwstr>Project Acronym</vt:lpwstr>
  </property>
  <property fmtid="{D5CDD505-2E9C-101B-9397-08002B2CF9AE}" pid="6" name="Project_Manager">
    <vt:lpwstr>Document Author</vt:lpwstr>
  </property>
  <property fmtid="{D5CDD505-2E9C-101B-9397-08002B2CF9AE}" pid="7" name="Project_Manager_Title">
    <vt:lpwstr>Document Author Title</vt:lpwstr>
  </property>
  <property fmtid="{D5CDD505-2E9C-101B-9397-08002B2CF9AE}" pid="8" name="Client_Name">
    <vt:lpwstr>Customer Name</vt:lpwstr>
  </property>
  <property fmtid="{D5CDD505-2E9C-101B-9397-08002B2CF9AE}" pid="9" name="DontUpdate">
    <vt:lpwstr>-1</vt:lpwstr>
  </property>
  <property fmtid="{D5CDD505-2E9C-101B-9397-08002B2CF9AE}" pid="10" name="Tool_Name">
    <vt:lpwstr>Project Plan </vt:lpwstr>
  </property>
  <property fmtid="{D5CDD505-2E9C-101B-9397-08002B2CF9AE}" pid="11" name="Version">
    <vt:lpwstr>2.0</vt:lpwstr>
  </property>
  <property fmtid="{D5CDD505-2E9C-101B-9397-08002B2CF9AE}" pid="12" name="Release_Date" linkTarget="_Toc107041122">
    <vt:lpwstr>Project Acronym</vt:lpwstr>
  </property>
  <property fmtid="{D5CDD505-2E9C-101B-9397-08002B2CF9AE}" pid="13" name="Tool_ID">
    <vt:lpwstr>Template</vt:lpwstr>
  </property>
  <property fmtid="{D5CDD505-2E9C-101B-9397-08002B2CF9AE}" pid="14" name="ToggleDesignation">
    <vt:lpwstr>HP Restricted</vt:lpwstr>
  </property>
  <property fmtid="{D5CDD505-2E9C-101B-9397-08002B2CF9AE}" pid="15" name="Doc_Ver_Num">
    <vt:lpwstr>Version Number</vt:lpwstr>
  </property>
  <property fmtid="{D5CDD505-2E9C-101B-9397-08002B2CF9AE}" pid="16" name="Doc_Ver_Date">
    <vt:lpwstr>Version Date</vt:lpwstr>
  </property>
  <property fmtid="{D5CDD505-2E9C-101B-9397-08002B2CF9AE}" pid="17" name="Review_Method">
    <vt:lpwstr>Review Method</vt:lpwstr>
  </property>
  <property fmtid="{D5CDD505-2E9C-101B-9397-08002B2CF9AE}" pid="18" name="Project_ID_No">
    <vt:lpwstr>Project ID No</vt:lpwstr>
  </property>
  <property fmtid="{D5CDD505-2E9C-101B-9397-08002B2CF9AE}" pid="19" name="Customer_Name">
    <vt:lpwstr>Customer Name</vt:lpwstr>
  </property>
  <property fmtid="{D5CDD505-2E9C-101B-9397-08002B2CF9AE}" pid="20" name="_NewReviewCycle">
    <vt:lpwstr/>
  </property>
  <property fmtid="{D5CDD505-2E9C-101B-9397-08002B2CF9AE}" pid="21" name="_TentativeReviewCycleID">
    <vt:i4>564552983</vt:i4>
  </property>
  <property fmtid="{D5CDD505-2E9C-101B-9397-08002B2CF9AE}" pid="22" name="_ReviewCycleID">
    <vt:i4>564552983</vt:i4>
  </property>
  <property fmtid="{D5CDD505-2E9C-101B-9397-08002B2CF9AE}" pid="23" name="_EmailEntryID">
    <vt:lpwstr>00000000F154A53F7EC6CD4C97690CF46CD038D00700ED1E7EFC7542454F9921F4A342E01891000004BD2C9400008A733F3F92322C43AB2313E2EDBD523000000692E69A0000</vt:lpwstr>
  </property>
  <property fmtid="{D5CDD505-2E9C-101B-9397-08002B2CF9AE}" pid="24" name="_ReviewingToolsShownOnce">
    <vt:lpwstr/>
  </property>
</Properties>
</file>